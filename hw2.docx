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1A4C22C" w14:textId="2C1594CF" w:rsidR="00837D53" w:rsidRPr="00A64E3A" w:rsidRDefault="00837D53" w:rsidP="00837D53">
      <w:pPr>
        <w:pStyle w:val="Title"/>
        <w:spacing w:after="0"/>
        <w:rPr>
          <w:rFonts w:cs="Times New Roman"/>
          <w:sz w:val="48"/>
          <w:szCs w:val="48"/>
          <w:lang w:eastAsia="zh-CN"/>
        </w:rPr>
      </w:pPr>
      <w:r w:rsidRPr="00A64E3A">
        <w:rPr>
          <w:rFonts w:cs="Times New Roman"/>
          <w:sz w:val="48"/>
          <w:szCs w:val="48"/>
        </w:rPr>
        <w:t xml:space="preserve">Homework </w:t>
      </w:r>
      <w:r w:rsidR="00255E42" w:rsidRPr="00A64E3A">
        <w:rPr>
          <w:rFonts w:cs="Times New Roman"/>
          <w:sz w:val="48"/>
          <w:szCs w:val="48"/>
          <w:lang w:eastAsia="zh-CN"/>
        </w:rPr>
        <w:t>2</w:t>
      </w:r>
    </w:p>
    <w:p w14:paraId="58BA1435" w14:textId="0AA0EBFA" w:rsidR="00837D53" w:rsidRPr="00A64E3A" w:rsidRDefault="008F6F5F" w:rsidP="00837D53">
      <w:pPr>
        <w:pStyle w:val="Title"/>
        <w:spacing w:after="0"/>
        <w:rPr>
          <w:rFonts w:cs="Times New Roman"/>
          <w:sz w:val="40"/>
          <w:szCs w:val="40"/>
        </w:rPr>
      </w:pPr>
      <w:r w:rsidRPr="00A64E3A">
        <w:rPr>
          <w:rFonts w:cs="Times New Roman"/>
          <w:sz w:val="40"/>
          <w:szCs w:val="40"/>
        </w:rPr>
        <w:t xml:space="preserve">CDA </w:t>
      </w:r>
      <w:r w:rsidR="0068545B">
        <w:rPr>
          <w:rFonts w:cs="Times New Roman"/>
          <w:sz w:val="40"/>
          <w:szCs w:val="40"/>
        </w:rPr>
        <w:t xml:space="preserve">4102/ CDA </w:t>
      </w:r>
      <w:r w:rsidR="00837D53" w:rsidRPr="00A64E3A">
        <w:rPr>
          <w:rFonts w:cs="Times New Roman"/>
          <w:sz w:val="40"/>
          <w:szCs w:val="40"/>
        </w:rPr>
        <w:t xml:space="preserve">5155: </w:t>
      </w:r>
      <w:r w:rsidR="00006563">
        <w:rPr>
          <w:rFonts w:cs="Times New Roman"/>
          <w:sz w:val="40"/>
          <w:szCs w:val="40"/>
        </w:rPr>
        <w:t>Fall 20</w:t>
      </w:r>
      <w:r w:rsidR="00872D96">
        <w:rPr>
          <w:rFonts w:cs="Times New Roman"/>
          <w:sz w:val="40"/>
          <w:szCs w:val="40"/>
        </w:rPr>
        <w:t>2</w:t>
      </w:r>
      <w:r w:rsidR="0030183A">
        <w:rPr>
          <w:rFonts w:cs="Times New Roman"/>
          <w:sz w:val="40"/>
          <w:szCs w:val="40"/>
        </w:rPr>
        <w:t>4</w:t>
      </w:r>
    </w:p>
    <w:p w14:paraId="75A629C4" w14:textId="31EE887B" w:rsidR="004C4DDE" w:rsidRPr="009F5756" w:rsidRDefault="00837D53" w:rsidP="004C4DDE">
      <w:pPr>
        <w:pStyle w:val="Default"/>
        <w:spacing w:before="120"/>
      </w:pPr>
      <w:r w:rsidRPr="00872D96">
        <w:rPr>
          <w:b/>
        </w:rPr>
        <w:t>Due:</w:t>
      </w:r>
      <w:r w:rsidRPr="00A64E3A">
        <w:t xml:space="preserve"> </w:t>
      </w:r>
      <w:r w:rsidR="00006563">
        <w:t>October</w:t>
      </w:r>
      <w:r w:rsidR="008A68F3" w:rsidRPr="00A64E3A">
        <w:t xml:space="preserve"> </w:t>
      </w:r>
      <w:r w:rsidR="00874D42">
        <w:t>1</w:t>
      </w:r>
      <w:r w:rsidR="0030183A">
        <w:t>6</w:t>
      </w:r>
      <w:r w:rsidR="008A68F3" w:rsidRPr="00A64E3A">
        <w:t xml:space="preserve">, </w:t>
      </w:r>
      <w:proofErr w:type="gramStart"/>
      <w:r w:rsidR="008A68F3" w:rsidRPr="00A64E3A">
        <w:t>20</w:t>
      </w:r>
      <w:r w:rsidR="00872D96">
        <w:t>2</w:t>
      </w:r>
      <w:r w:rsidR="0030183A">
        <w:t>4</w:t>
      </w:r>
      <w:proofErr w:type="gramEnd"/>
      <w:r w:rsidR="00006563">
        <w:t xml:space="preserve"> </w:t>
      </w:r>
      <w:r w:rsidR="00872D96">
        <w:t>at</w:t>
      </w:r>
      <w:r w:rsidR="00006563">
        <w:t xml:space="preserve"> </w:t>
      </w:r>
      <w:r w:rsidRPr="005B424D">
        <w:rPr>
          <w:b/>
        </w:rPr>
        <w:t>11</w:t>
      </w:r>
      <w:r w:rsidR="003818E5" w:rsidRPr="005B424D">
        <w:rPr>
          <w:b/>
        </w:rPr>
        <w:t>:</w:t>
      </w:r>
      <w:r w:rsidR="008A68F3" w:rsidRPr="005B424D">
        <w:rPr>
          <w:b/>
        </w:rPr>
        <w:t>30</w:t>
      </w:r>
      <w:r w:rsidR="00006563" w:rsidRPr="005B424D">
        <w:rPr>
          <w:b/>
        </w:rPr>
        <w:t xml:space="preserve"> pm</w:t>
      </w:r>
      <w:r w:rsidR="004C4DDE">
        <w:rPr>
          <w:b/>
        </w:rPr>
        <w:t xml:space="preserve">                                                                 </w:t>
      </w:r>
      <w:r w:rsidR="00872D96">
        <w:rPr>
          <w:b/>
        </w:rPr>
        <w:t xml:space="preserve">       </w:t>
      </w:r>
      <w:r w:rsidR="004C4DDE">
        <w:rPr>
          <w:b/>
        </w:rPr>
        <w:t xml:space="preserve">    </w:t>
      </w:r>
      <w:r w:rsidR="004C4DDE">
        <w:rPr>
          <w:b/>
          <w:bCs/>
          <w:sz w:val="23"/>
          <w:szCs w:val="23"/>
        </w:rPr>
        <w:t xml:space="preserve">Total Points: </w:t>
      </w:r>
      <w:r w:rsidR="004C4DDE">
        <w:rPr>
          <w:sz w:val="23"/>
          <w:szCs w:val="23"/>
        </w:rPr>
        <w:t>20 points</w:t>
      </w:r>
    </w:p>
    <w:p w14:paraId="029D2F5B" w14:textId="77777777" w:rsidR="00872D96" w:rsidRPr="00E92D8B" w:rsidRDefault="00874D42" w:rsidP="00872D96">
      <w:pPr>
        <w:pBdr>
          <w:bottom w:val="single" w:sz="6" w:space="1" w:color="auto"/>
        </w:pBdr>
        <w:spacing w:before="240" w:after="0" w:line="288" w:lineRule="auto"/>
        <w:jc w:val="both"/>
        <w:rPr>
          <w:rFonts w:ascii="Times New Roman" w:hAnsi="Times New Roman"/>
          <w:sz w:val="24"/>
          <w:szCs w:val="24"/>
        </w:rPr>
      </w:pPr>
      <w:r w:rsidRPr="00752152">
        <w:rPr>
          <w:rFonts w:ascii="Times New Roman" w:hAnsi="Times New Roman"/>
          <w:sz w:val="24"/>
          <w:szCs w:val="24"/>
        </w:rPr>
        <w:t xml:space="preserve">You are not allowed to take or give help in completing this assignment. Submit the PDF version of the submission in e-learning before the deadline. </w:t>
      </w:r>
      <w:r w:rsidRPr="00156E64">
        <w:rPr>
          <w:rFonts w:ascii="Times New Roman" w:hAnsi="Times New Roman"/>
          <w:bCs/>
          <w:sz w:val="24"/>
          <w:szCs w:val="24"/>
        </w:rPr>
        <w:t xml:space="preserve">Late submission (by email attachment to prabhat@ufl.edu) </w:t>
      </w:r>
      <w:r>
        <w:rPr>
          <w:rFonts w:ascii="Times New Roman" w:hAnsi="Times New Roman"/>
          <w:bCs/>
          <w:sz w:val="24"/>
          <w:szCs w:val="24"/>
        </w:rPr>
        <w:t>is</w:t>
      </w:r>
      <w:r w:rsidRPr="00156E64">
        <w:rPr>
          <w:rFonts w:ascii="Times New Roman" w:hAnsi="Times New Roman"/>
          <w:bCs/>
          <w:sz w:val="24"/>
          <w:szCs w:val="24"/>
        </w:rPr>
        <w:t xml:space="preserve"> allowed (up to 24 hours) with a 20% penalty (irrespective of whether </w:t>
      </w:r>
      <w:r>
        <w:rPr>
          <w:rFonts w:ascii="Times New Roman" w:hAnsi="Times New Roman"/>
          <w:bCs/>
          <w:sz w:val="24"/>
          <w:szCs w:val="24"/>
        </w:rPr>
        <w:t>it is</w:t>
      </w:r>
      <w:r w:rsidRPr="00156E64">
        <w:rPr>
          <w:rFonts w:ascii="Times New Roman" w:hAnsi="Times New Roman"/>
          <w:bCs/>
          <w:sz w:val="24"/>
          <w:szCs w:val="24"/>
        </w:rPr>
        <w:t xml:space="preserve"> late for 10 minutes or 10 hours). No grades for late submissions after 24 hours from the deadline.</w:t>
      </w:r>
      <w:r w:rsidRPr="00E92D8B">
        <w:rPr>
          <w:rFonts w:ascii="Times New Roman" w:hAnsi="Times New Roman"/>
          <w:b/>
          <w:sz w:val="24"/>
          <w:szCs w:val="24"/>
        </w:rPr>
        <w:t xml:space="preserve"> </w:t>
      </w:r>
      <w:r>
        <w:rPr>
          <w:rStyle w:val="apple-style-span"/>
          <w:rFonts w:ascii="Times New Roman" w:hAnsi="Times New Roman"/>
          <w:color w:val="000000"/>
          <w:sz w:val="24"/>
          <w:szCs w:val="24"/>
        </w:rPr>
        <w:t>H</w:t>
      </w:r>
      <w:r w:rsidRPr="00752152">
        <w:rPr>
          <w:rStyle w:val="apple-style-span"/>
          <w:rFonts w:ascii="Times New Roman" w:hAnsi="Times New Roman"/>
          <w:color w:val="000000"/>
          <w:sz w:val="24"/>
          <w:szCs w:val="24"/>
        </w:rPr>
        <w:t xml:space="preserve">andwritten </w:t>
      </w:r>
      <w:r>
        <w:rPr>
          <w:rStyle w:val="apple-style-span"/>
          <w:rFonts w:ascii="Times New Roman" w:hAnsi="Times New Roman"/>
          <w:color w:val="000000"/>
          <w:sz w:val="24"/>
          <w:szCs w:val="24"/>
        </w:rPr>
        <w:t xml:space="preserve">(scanned PDF) </w:t>
      </w:r>
      <w:r w:rsidRPr="00752152">
        <w:rPr>
          <w:rStyle w:val="apple-style-span"/>
          <w:rFonts w:ascii="Times New Roman" w:hAnsi="Times New Roman"/>
          <w:color w:val="000000"/>
          <w:sz w:val="24"/>
          <w:szCs w:val="24"/>
        </w:rPr>
        <w:t>submissions will NOT be accepted</w:t>
      </w:r>
      <w:r>
        <w:rPr>
          <w:rStyle w:val="apple-style-span"/>
          <w:rFonts w:ascii="Times New Roman" w:hAnsi="Times New Roman"/>
          <w:color w:val="000000"/>
          <w:sz w:val="24"/>
          <w:szCs w:val="24"/>
        </w:rPr>
        <w:t xml:space="preserve">. </w:t>
      </w:r>
      <w:r>
        <w:rPr>
          <w:rFonts w:ascii="Times New Roman" w:hAnsi="Times New Roman"/>
          <w:sz w:val="24"/>
          <w:szCs w:val="24"/>
        </w:rPr>
        <w:t>For example,</w:t>
      </w:r>
      <w:r w:rsidRPr="00E92D8B">
        <w:rPr>
          <w:rFonts w:ascii="Times New Roman" w:hAnsi="Times New Roman"/>
          <w:sz w:val="24"/>
          <w:szCs w:val="24"/>
        </w:rPr>
        <w:t xml:space="preserve"> write it in Microsoft Word </w:t>
      </w:r>
      <w:r>
        <w:rPr>
          <w:rFonts w:ascii="Times New Roman" w:hAnsi="Times New Roman"/>
          <w:sz w:val="24"/>
          <w:szCs w:val="24"/>
        </w:rPr>
        <w:t xml:space="preserve">(or LaTeX) </w:t>
      </w:r>
      <w:r w:rsidRPr="00E92D8B">
        <w:rPr>
          <w:rFonts w:ascii="Times New Roman" w:hAnsi="Times New Roman"/>
          <w:sz w:val="24"/>
          <w:szCs w:val="24"/>
        </w:rPr>
        <w:t>and convert it to PDF.</w:t>
      </w:r>
      <w:r w:rsidRPr="00E92D8B">
        <w:rPr>
          <w:rFonts w:ascii="Times New Roman" w:hAnsi="Times New Roman"/>
          <w:b/>
          <w:sz w:val="24"/>
          <w:szCs w:val="24"/>
        </w:rPr>
        <w:t xml:space="preserve"> </w:t>
      </w:r>
      <w:r>
        <w:rPr>
          <w:rFonts w:ascii="Times New Roman" w:hAnsi="Times New Roman"/>
          <w:b/>
          <w:sz w:val="24"/>
          <w:szCs w:val="24"/>
        </w:rPr>
        <w:t xml:space="preserve"> </w:t>
      </w:r>
      <w:r w:rsidRPr="00E92D8B">
        <w:rPr>
          <w:rFonts w:ascii="Times New Roman" w:hAnsi="Times New Roman"/>
          <w:i/>
          <w:sz w:val="24"/>
          <w:szCs w:val="24"/>
        </w:rPr>
        <w:t>Please do not include the questions in your solution (PDF) since it affects the plagiarism checker.</w:t>
      </w:r>
      <w:r w:rsidRPr="00E92D8B">
        <w:rPr>
          <w:rFonts w:ascii="Times New Roman" w:hAnsi="Times New Roman"/>
          <w:b/>
          <w:sz w:val="24"/>
          <w:szCs w:val="24"/>
        </w:rPr>
        <w:t xml:space="preserve"> </w:t>
      </w:r>
      <w:r w:rsidRPr="00E92D8B">
        <w:rPr>
          <w:rFonts w:ascii="Times New Roman" w:hAnsi="Times New Roman"/>
          <w:sz w:val="24"/>
          <w:szCs w:val="24"/>
        </w:rPr>
        <w:t>Please include the following sentence on top of your submission (PDF)</w:t>
      </w:r>
      <w:r w:rsidR="00872D96" w:rsidRPr="00E92D8B">
        <w:rPr>
          <w:rFonts w:ascii="Times New Roman" w:hAnsi="Times New Roman"/>
          <w:sz w:val="24"/>
          <w:szCs w:val="24"/>
        </w:rPr>
        <w:t>:</w:t>
      </w:r>
    </w:p>
    <w:p w14:paraId="632E5FF1" w14:textId="77777777" w:rsidR="005B424D" w:rsidRPr="00752152" w:rsidRDefault="00872D96" w:rsidP="005B424D">
      <w:pPr>
        <w:pBdr>
          <w:bottom w:val="single" w:sz="6" w:space="1" w:color="auto"/>
        </w:pBdr>
        <w:spacing w:after="240" w:line="288" w:lineRule="auto"/>
        <w:jc w:val="both"/>
        <w:rPr>
          <w:rFonts w:ascii="Times New Roman" w:hAnsi="Times New Roman"/>
          <w:sz w:val="24"/>
          <w:szCs w:val="24"/>
        </w:rPr>
      </w:pPr>
      <w:r>
        <w:rPr>
          <w:rFonts w:ascii="Times New Roman" w:hAnsi="Times New Roman"/>
          <w:b/>
          <w:sz w:val="24"/>
          <w:szCs w:val="24"/>
        </w:rPr>
        <w:t xml:space="preserve">                            </w:t>
      </w:r>
      <w:r w:rsidRPr="00E92D8B">
        <w:rPr>
          <w:rFonts w:ascii="Times New Roman" w:hAnsi="Times New Roman"/>
          <w:b/>
          <w:sz w:val="24"/>
          <w:szCs w:val="24"/>
        </w:rPr>
        <w:t>I have neither given nor received any unauthorized aid on this assignment.</w:t>
      </w:r>
      <w:r>
        <w:rPr>
          <w:rFonts w:ascii="Times New Roman" w:hAnsi="Times New Roman"/>
          <w:sz w:val="24"/>
          <w:szCs w:val="24"/>
        </w:rPr>
        <w:t xml:space="preserve"> </w:t>
      </w:r>
    </w:p>
    <w:p w14:paraId="05238F00" w14:textId="7D5289C8" w:rsidR="001D0EC5" w:rsidRPr="00A64E3A" w:rsidRDefault="00D6357B" w:rsidP="005B424D">
      <w:pPr>
        <w:numPr>
          <w:ilvl w:val="0"/>
          <w:numId w:val="1"/>
        </w:numPr>
        <w:autoSpaceDE w:val="0"/>
        <w:spacing w:after="120" w:line="264" w:lineRule="auto"/>
        <w:rPr>
          <w:rFonts w:ascii="Times New Roman" w:hAnsi="Times New Roman" w:cs="Times New Roman"/>
        </w:rPr>
      </w:pPr>
      <w:r w:rsidRPr="00A64E3A">
        <w:rPr>
          <w:rFonts w:ascii="Times New Roman" w:hAnsi="Times New Roman" w:cs="Times New Roman"/>
        </w:rPr>
        <w:t>Conside</w:t>
      </w:r>
      <w:r w:rsidR="001D0EC5" w:rsidRPr="00A64E3A">
        <w:rPr>
          <w:rFonts w:ascii="Times New Roman" w:hAnsi="Times New Roman" w:cs="Times New Roman"/>
        </w:rPr>
        <w:t>r</w:t>
      </w:r>
      <w:r w:rsidR="00117648" w:rsidRPr="00A64E3A">
        <w:rPr>
          <w:rFonts w:ascii="Times New Roman" w:hAnsi="Times New Roman" w:cs="Times New Roman"/>
        </w:rPr>
        <w:t xml:space="preserve"> the following </w:t>
      </w:r>
      <w:r w:rsidR="00460812">
        <w:rPr>
          <w:rFonts w:ascii="Times New Roman" w:hAnsi="Times New Roman" w:cs="Times New Roman"/>
        </w:rPr>
        <w:t>RISC-V</w:t>
      </w:r>
      <w:r w:rsidRPr="00A64E3A">
        <w:rPr>
          <w:rFonts w:ascii="Times New Roman" w:hAnsi="Times New Roman" w:cs="Times New Roman"/>
        </w:rPr>
        <w:t xml:space="preserve"> </w:t>
      </w:r>
      <w:r w:rsidR="001D0EC5" w:rsidRPr="00A64E3A">
        <w:rPr>
          <w:rFonts w:ascii="Times New Roman" w:hAnsi="Times New Roman" w:cs="Times New Roman"/>
        </w:rPr>
        <w:t xml:space="preserve">instructions. This code </w:t>
      </w:r>
      <w:r w:rsidR="008B022C" w:rsidRPr="00A64E3A">
        <w:rPr>
          <w:rFonts w:ascii="Times New Roman" w:hAnsi="Times New Roman" w:cs="Times New Roman"/>
        </w:rPr>
        <w:t xml:space="preserve">sequence </w:t>
      </w:r>
      <w:r w:rsidR="001D0EC5" w:rsidRPr="00A64E3A">
        <w:rPr>
          <w:rFonts w:ascii="Times New Roman" w:hAnsi="Times New Roman" w:cs="Times New Roman"/>
        </w:rPr>
        <w:t xml:space="preserve">does not have </w:t>
      </w:r>
      <w:r w:rsidR="0030183A">
        <w:rPr>
          <w:rFonts w:ascii="Times New Roman" w:hAnsi="Times New Roman" w:cs="Times New Roman"/>
        </w:rPr>
        <w:t xml:space="preserve">any </w:t>
      </w:r>
      <w:r w:rsidR="001D0EC5" w:rsidRPr="00A64E3A">
        <w:rPr>
          <w:rFonts w:ascii="Times New Roman" w:hAnsi="Times New Roman" w:cs="Times New Roman"/>
        </w:rPr>
        <w:t>delay slot instruction.</w:t>
      </w:r>
    </w:p>
    <w:p w14:paraId="4031B370" w14:textId="77777777" w:rsidR="00117648" w:rsidRDefault="00117648" w:rsidP="005B424D">
      <w:pPr>
        <w:autoSpaceDE w:val="0"/>
        <w:spacing w:after="120" w:line="264" w:lineRule="auto"/>
        <w:ind w:left="360"/>
        <w:rPr>
          <w:rFonts w:ascii="Times New Roman" w:hAnsi="Times New Roman" w:cs="Times New Roman"/>
        </w:rPr>
      </w:pPr>
      <w:r w:rsidRPr="00A64E3A">
        <w:rPr>
          <w:rFonts w:ascii="Times New Roman" w:hAnsi="Times New Roman" w:cs="Times New Roman"/>
        </w:rPr>
        <w:t xml:space="preserve">Loop:  </w:t>
      </w:r>
      <w:proofErr w:type="spellStart"/>
      <w:r w:rsidR="00460812">
        <w:rPr>
          <w:rFonts w:ascii="Times New Roman" w:hAnsi="Times New Roman" w:cs="Times New Roman"/>
        </w:rPr>
        <w:t>fld</w:t>
      </w:r>
      <w:proofErr w:type="spellEnd"/>
      <w:r w:rsidR="0019436B" w:rsidRPr="00A64E3A">
        <w:rPr>
          <w:rFonts w:ascii="Times New Roman" w:hAnsi="Times New Roman" w:cs="Times New Roman"/>
        </w:rPr>
        <w:t xml:space="preserve"> </w:t>
      </w:r>
      <w:r w:rsidR="0019436B" w:rsidRPr="00A64E3A">
        <w:rPr>
          <w:rFonts w:ascii="Times New Roman" w:hAnsi="Times New Roman" w:cs="Times New Roman"/>
        </w:rPr>
        <w:tab/>
      </w:r>
      <w:r w:rsidR="0019436B" w:rsidRPr="00A64E3A">
        <w:rPr>
          <w:rFonts w:ascii="Times New Roman" w:hAnsi="Times New Roman" w:cs="Times New Roman"/>
        </w:rPr>
        <w:tab/>
      </w:r>
      <w:r w:rsidR="00FF5696">
        <w:rPr>
          <w:rFonts w:ascii="Times New Roman" w:hAnsi="Times New Roman" w:cs="Times New Roman"/>
        </w:rPr>
        <w:t>f0</w:t>
      </w:r>
      <w:r w:rsidR="0019436B" w:rsidRPr="00A64E3A">
        <w:rPr>
          <w:rFonts w:ascii="Times New Roman" w:hAnsi="Times New Roman" w:cs="Times New Roman"/>
        </w:rPr>
        <w:t xml:space="preserve">, </w:t>
      </w:r>
      <w:r w:rsidR="00B7455F">
        <w:rPr>
          <w:rFonts w:ascii="Times New Roman" w:hAnsi="Times New Roman" w:cs="Times New Roman"/>
        </w:rPr>
        <w:t>32</w:t>
      </w:r>
      <w:r w:rsidR="0019436B" w:rsidRPr="00A64E3A">
        <w:rPr>
          <w:rFonts w:ascii="Times New Roman" w:hAnsi="Times New Roman" w:cs="Times New Roman"/>
        </w:rPr>
        <w:t>(</w:t>
      </w:r>
      <w:r w:rsidR="00FF5696">
        <w:rPr>
          <w:rFonts w:ascii="Times New Roman" w:hAnsi="Times New Roman" w:cs="Times New Roman"/>
        </w:rPr>
        <w:t>x1</w:t>
      </w:r>
      <w:r w:rsidR="0019436B" w:rsidRPr="00A64E3A">
        <w:rPr>
          <w:rFonts w:ascii="Times New Roman" w:hAnsi="Times New Roman" w:cs="Times New Roman"/>
        </w:rPr>
        <w:t>)</w:t>
      </w:r>
    </w:p>
    <w:p w14:paraId="4DBDB19E" w14:textId="77777777" w:rsidR="00354ED6" w:rsidRPr="00A64E3A" w:rsidRDefault="00460812" w:rsidP="005B424D">
      <w:pPr>
        <w:autoSpaceDE w:val="0"/>
        <w:spacing w:after="120" w:line="264" w:lineRule="auto"/>
        <w:ind w:left="360" w:firstLine="660"/>
        <w:rPr>
          <w:rFonts w:ascii="Times New Roman" w:hAnsi="Times New Roman" w:cs="Times New Roman"/>
        </w:rPr>
      </w:pPr>
      <w:proofErr w:type="spellStart"/>
      <w:r>
        <w:rPr>
          <w:rFonts w:ascii="Times New Roman" w:hAnsi="Times New Roman" w:cs="Times New Roman"/>
        </w:rPr>
        <w:t>fld</w:t>
      </w:r>
      <w:proofErr w:type="spellEnd"/>
      <w:r w:rsidR="00C81F1B">
        <w:rPr>
          <w:rFonts w:ascii="Times New Roman" w:hAnsi="Times New Roman" w:cs="Times New Roman"/>
        </w:rPr>
        <w:t xml:space="preserve"> </w:t>
      </w:r>
      <w:r w:rsidR="00C81F1B">
        <w:rPr>
          <w:rFonts w:ascii="Times New Roman" w:hAnsi="Times New Roman" w:cs="Times New Roman"/>
        </w:rPr>
        <w:tab/>
      </w:r>
      <w:r w:rsidR="00C81F1B">
        <w:rPr>
          <w:rFonts w:ascii="Times New Roman" w:hAnsi="Times New Roman" w:cs="Times New Roman"/>
        </w:rPr>
        <w:tab/>
      </w:r>
      <w:r w:rsidR="00FF5696">
        <w:rPr>
          <w:rFonts w:ascii="Times New Roman" w:hAnsi="Times New Roman" w:cs="Times New Roman"/>
        </w:rPr>
        <w:t>f2</w:t>
      </w:r>
      <w:r w:rsidR="00354ED6" w:rsidRPr="00A64E3A">
        <w:rPr>
          <w:rFonts w:ascii="Times New Roman" w:hAnsi="Times New Roman" w:cs="Times New Roman"/>
        </w:rPr>
        <w:t xml:space="preserve">, </w:t>
      </w:r>
      <w:r w:rsidR="00B7455F">
        <w:rPr>
          <w:rFonts w:ascii="Times New Roman" w:hAnsi="Times New Roman" w:cs="Times New Roman"/>
        </w:rPr>
        <w:t>6</w:t>
      </w:r>
      <w:r w:rsidR="00354ED6" w:rsidRPr="00A64E3A">
        <w:rPr>
          <w:rFonts w:ascii="Times New Roman" w:hAnsi="Times New Roman" w:cs="Times New Roman"/>
        </w:rPr>
        <w:t>4(</w:t>
      </w:r>
      <w:r w:rsidR="00FF5696">
        <w:rPr>
          <w:rFonts w:ascii="Times New Roman" w:hAnsi="Times New Roman" w:cs="Times New Roman"/>
        </w:rPr>
        <w:t>x1</w:t>
      </w:r>
      <w:r w:rsidR="00354ED6" w:rsidRPr="00A64E3A">
        <w:rPr>
          <w:rFonts w:ascii="Times New Roman" w:hAnsi="Times New Roman" w:cs="Times New Roman"/>
        </w:rPr>
        <w:t>)</w:t>
      </w:r>
    </w:p>
    <w:p w14:paraId="0153E3C0" w14:textId="77777777" w:rsidR="00117648" w:rsidRPr="00A64E3A" w:rsidRDefault="00FF5696" w:rsidP="005B424D">
      <w:pPr>
        <w:autoSpaceDE w:val="0"/>
        <w:spacing w:after="120" w:line="264" w:lineRule="auto"/>
        <w:ind w:left="1020"/>
        <w:rPr>
          <w:rFonts w:ascii="Times New Roman" w:hAnsi="Times New Roman" w:cs="Times New Roman"/>
          <w:lang w:eastAsia="zh-CN"/>
        </w:rPr>
      </w:pPr>
      <w:proofErr w:type="spellStart"/>
      <w:proofErr w:type="gramStart"/>
      <w:r>
        <w:rPr>
          <w:rFonts w:ascii="Times New Roman" w:hAnsi="Times New Roman" w:cs="Times New Roman"/>
        </w:rPr>
        <w:t>fmul.d</w:t>
      </w:r>
      <w:proofErr w:type="spellEnd"/>
      <w:proofErr w:type="gramEnd"/>
      <w:r w:rsidR="00746681" w:rsidRPr="00A64E3A">
        <w:rPr>
          <w:rFonts w:ascii="Times New Roman" w:hAnsi="Times New Roman" w:cs="Times New Roman"/>
        </w:rPr>
        <w:tab/>
      </w:r>
      <w:r>
        <w:rPr>
          <w:rFonts w:ascii="Times New Roman" w:hAnsi="Times New Roman" w:cs="Times New Roman"/>
        </w:rPr>
        <w:t>f4</w:t>
      </w:r>
      <w:r w:rsidR="00746681" w:rsidRPr="00A64E3A">
        <w:rPr>
          <w:rFonts w:ascii="Times New Roman" w:hAnsi="Times New Roman" w:cs="Times New Roman"/>
        </w:rPr>
        <w:t xml:space="preserve">, </w:t>
      </w:r>
      <w:r>
        <w:rPr>
          <w:rFonts w:ascii="Times New Roman" w:hAnsi="Times New Roman" w:cs="Times New Roman"/>
        </w:rPr>
        <w:t>f0</w:t>
      </w:r>
      <w:r w:rsidR="00746681" w:rsidRPr="00A64E3A">
        <w:rPr>
          <w:rFonts w:ascii="Times New Roman" w:hAnsi="Times New Roman" w:cs="Times New Roman"/>
        </w:rPr>
        <w:t xml:space="preserve">, </w:t>
      </w:r>
      <w:r>
        <w:rPr>
          <w:rFonts w:ascii="Times New Roman" w:hAnsi="Times New Roman" w:cs="Times New Roman"/>
        </w:rPr>
        <w:t>f2</w:t>
      </w:r>
      <w:r w:rsidR="0019436B" w:rsidRPr="00A64E3A">
        <w:rPr>
          <w:rFonts w:ascii="Times New Roman" w:hAnsi="Times New Roman" w:cs="Times New Roman"/>
        </w:rPr>
        <w:t xml:space="preserve"> </w:t>
      </w:r>
    </w:p>
    <w:p w14:paraId="0A54FF11" w14:textId="77777777" w:rsidR="00117648" w:rsidRPr="00A64E3A" w:rsidRDefault="00460812" w:rsidP="005B424D">
      <w:pPr>
        <w:autoSpaceDE w:val="0"/>
        <w:spacing w:after="120" w:line="264" w:lineRule="auto"/>
        <w:ind w:left="360" w:firstLine="660"/>
        <w:rPr>
          <w:rFonts w:ascii="Times New Roman" w:hAnsi="Times New Roman" w:cs="Times New Roman"/>
        </w:rPr>
      </w:pPr>
      <w:proofErr w:type="spellStart"/>
      <w:proofErr w:type="gramStart"/>
      <w:r>
        <w:rPr>
          <w:rFonts w:ascii="Times New Roman" w:hAnsi="Times New Roman" w:cs="Times New Roman"/>
        </w:rPr>
        <w:t>fadd.d</w:t>
      </w:r>
      <w:proofErr w:type="spellEnd"/>
      <w:proofErr w:type="gramEnd"/>
      <w:r w:rsidR="00117648" w:rsidRPr="00A64E3A">
        <w:rPr>
          <w:rFonts w:ascii="Times New Roman" w:hAnsi="Times New Roman" w:cs="Times New Roman"/>
        </w:rPr>
        <w:tab/>
      </w:r>
      <w:r w:rsidR="00FF5696">
        <w:rPr>
          <w:rFonts w:ascii="Times New Roman" w:hAnsi="Times New Roman" w:cs="Times New Roman"/>
        </w:rPr>
        <w:t>f4</w:t>
      </w:r>
      <w:r w:rsidR="00723694" w:rsidRPr="00A64E3A">
        <w:rPr>
          <w:rFonts w:ascii="Times New Roman" w:hAnsi="Times New Roman" w:cs="Times New Roman"/>
        </w:rPr>
        <w:t xml:space="preserve">, </w:t>
      </w:r>
      <w:r w:rsidR="00FF5696">
        <w:rPr>
          <w:rFonts w:ascii="Times New Roman" w:hAnsi="Times New Roman" w:cs="Times New Roman"/>
        </w:rPr>
        <w:t>f2</w:t>
      </w:r>
      <w:r w:rsidR="00117648" w:rsidRPr="00A64E3A">
        <w:rPr>
          <w:rFonts w:ascii="Times New Roman" w:hAnsi="Times New Roman" w:cs="Times New Roman"/>
        </w:rPr>
        <w:t xml:space="preserve">, </w:t>
      </w:r>
      <w:r w:rsidR="00FF5696">
        <w:rPr>
          <w:rFonts w:ascii="Times New Roman" w:hAnsi="Times New Roman" w:cs="Times New Roman"/>
        </w:rPr>
        <w:t>f0</w:t>
      </w:r>
    </w:p>
    <w:p w14:paraId="79C9D922" w14:textId="77777777" w:rsidR="00117648" w:rsidRDefault="00460812" w:rsidP="005B424D">
      <w:pPr>
        <w:autoSpaceDE w:val="0"/>
        <w:spacing w:after="120" w:line="264" w:lineRule="auto"/>
        <w:ind w:left="1020"/>
        <w:rPr>
          <w:rFonts w:ascii="Times New Roman" w:hAnsi="Times New Roman" w:cs="Times New Roman"/>
        </w:rPr>
      </w:pPr>
      <w:proofErr w:type="spellStart"/>
      <w:r>
        <w:rPr>
          <w:rFonts w:ascii="Times New Roman" w:hAnsi="Times New Roman" w:cs="Times New Roman"/>
        </w:rPr>
        <w:t>fsd</w:t>
      </w:r>
      <w:proofErr w:type="spellEnd"/>
      <w:r w:rsidR="00117648" w:rsidRPr="00A64E3A">
        <w:rPr>
          <w:rFonts w:ascii="Times New Roman" w:hAnsi="Times New Roman" w:cs="Times New Roman"/>
        </w:rPr>
        <w:tab/>
      </w:r>
      <w:r w:rsidR="00117648" w:rsidRPr="00A64E3A">
        <w:rPr>
          <w:rFonts w:ascii="Times New Roman" w:hAnsi="Times New Roman" w:cs="Times New Roman"/>
        </w:rPr>
        <w:tab/>
      </w:r>
      <w:r w:rsidR="00FF5696">
        <w:rPr>
          <w:rFonts w:ascii="Times New Roman" w:hAnsi="Times New Roman" w:cs="Times New Roman"/>
        </w:rPr>
        <w:t>f4</w:t>
      </w:r>
      <w:r w:rsidR="00117648" w:rsidRPr="00A64E3A">
        <w:rPr>
          <w:rFonts w:ascii="Times New Roman" w:hAnsi="Times New Roman" w:cs="Times New Roman"/>
        </w:rPr>
        <w:t xml:space="preserve">, </w:t>
      </w:r>
      <w:r w:rsidR="00B7455F">
        <w:rPr>
          <w:rFonts w:ascii="Times New Roman" w:hAnsi="Times New Roman" w:cs="Times New Roman"/>
        </w:rPr>
        <w:t>6</w:t>
      </w:r>
      <w:r w:rsidR="00117648" w:rsidRPr="00A64E3A">
        <w:rPr>
          <w:rFonts w:ascii="Times New Roman" w:hAnsi="Times New Roman" w:cs="Times New Roman"/>
        </w:rPr>
        <w:t>4(</w:t>
      </w:r>
      <w:r w:rsidR="00FF5696">
        <w:rPr>
          <w:rFonts w:ascii="Times New Roman" w:hAnsi="Times New Roman" w:cs="Times New Roman"/>
        </w:rPr>
        <w:t>x1</w:t>
      </w:r>
      <w:r w:rsidR="00117648" w:rsidRPr="00A64E3A">
        <w:rPr>
          <w:rFonts w:ascii="Times New Roman" w:hAnsi="Times New Roman" w:cs="Times New Roman"/>
        </w:rPr>
        <w:t>)</w:t>
      </w:r>
    </w:p>
    <w:p w14:paraId="4F9BEE44" w14:textId="77777777" w:rsidR="00354ED6" w:rsidRPr="00A64E3A" w:rsidRDefault="00FF5696" w:rsidP="005B424D">
      <w:pPr>
        <w:autoSpaceDE w:val="0"/>
        <w:spacing w:after="120" w:line="264" w:lineRule="auto"/>
        <w:ind w:left="1020"/>
        <w:rPr>
          <w:rFonts w:ascii="Times New Roman" w:hAnsi="Times New Roman" w:cs="Times New Roman"/>
        </w:rPr>
      </w:pPr>
      <w:proofErr w:type="spellStart"/>
      <w:r>
        <w:rPr>
          <w:rFonts w:ascii="Times New Roman" w:hAnsi="Times New Roman" w:cs="Times New Roman"/>
        </w:rPr>
        <w:t>addi</w:t>
      </w:r>
      <w:proofErr w:type="spellEnd"/>
      <w:r w:rsidR="00354ED6" w:rsidRPr="00A64E3A">
        <w:rPr>
          <w:rFonts w:ascii="Times New Roman" w:hAnsi="Times New Roman" w:cs="Times New Roman"/>
        </w:rPr>
        <w:tab/>
      </w:r>
      <w:r w:rsidR="00354ED6" w:rsidRPr="00A64E3A">
        <w:rPr>
          <w:rFonts w:ascii="Times New Roman" w:hAnsi="Times New Roman" w:cs="Times New Roman"/>
        </w:rPr>
        <w:tab/>
      </w:r>
      <w:r>
        <w:rPr>
          <w:rFonts w:ascii="Times New Roman" w:hAnsi="Times New Roman" w:cs="Times New Roman"/>
        </w:rPr>
        <w:t>x1</w:t>
      </w:r>
      <w:r w:rsidR="00354ED6" w:rsidRPr="00A64E3A">
        <w:rPr>
          <w:rFonts w:ascii="Times New Roman" w:hAnsi="Times New Roman" w:cs="Times New Roman"/>
        </w:rPr>
        <w:t xml:space="preserve">, </w:t>
      </w:r>
      <w:r>
        <w:rPr>
          <w:rFonts w:ascii="Times New Roman" w:hAnsi="Times New Roman" w:cs="Times New Roman"/>
        </w:rPr>
        <w:t>x1</w:t>
      </w:r>
      <w:r w:rsidR="00354ED6" w:rsidRPr="00A64E3A">
        <w:rPr>
          <w:rFonts w:ascii="Times New Roman" w:hAnsi="Times New Roman" w:cs="Times New Roman"/>
        </w:rPr>
        <w:t>, #</w:t>
      </w:r>
      <w:r>
        <w:rPr>
          <w:rFonts w:ascii="Times New Roman" w:hAnsi="Times New Roman" w:cs="Times New Roman"/>
        </w:rPr>
        <w:t>-</w:t>
      </w:r>
      <w:r w:rsidR="00354ED6" w:rsidRPr="00A64E3A">
        <w:rPr>
          <w:rFonts w:ascii="Times New Roman" w:hAnsi="Times New Roman" w:cs="Times New Roman"/>
        </w:rPr>
        <w:t>8</w:t>
      </w:r>
    </w:p>
    <w:p w14:paraId="2C108125" w14:textId="77777777" w:rsidR="00117648" w:rsidRPr="00A64E3A" w:rsidRDefault="00460812" w:rsidP="005B424D">
      <w:pPr>
        <w:autoSpaceDE w:val="0"/>
        <w:spacing w:after="120" w:line="264" w:lineRule="auto"/>
        <w:ind w:left="1020"/>
        <w:rPr>
          <w:rFonts w:ascii="Times New Roman" w:hAnsi="Times New Roman" w:cs="Times New Roman"/>
        </w:rPr>
      </w:pPr>
      <w:proofErr w:type="spellStart"/>
      <w:r>
        <w:rPr>
          <w:rFonts w:ascii="Times New Roman" w:hAnsi="Times New Roman" w:cs="Times New Roman"/>
        </w:rPr>
        <w:t>bne</w:t>
      </w:r>
      <w:proofErr w:type="spellEnd"/>
      <w:r w:rsidR="00117648" w:rsidRPr="00A64E3A">
        <w:rPr>
          <w:rFonts w:ascii="Times New Roman" w:hAnsi="Times New Roman" w:cs="Times New Roman"/>
        </w:rPr>
        <w:tab/>
      </w:r>
      <w:r w:rsidR="00117648" w:rsidRPr="00A64E3A">
        <w:rPr>
          <w:rFonts w:ascii="Times New Roman" w:hAnsi="Times New Roman" w:cs="Times New Roman"/>
        </w:rPr>
        <w:tab/>
      </w:r>
      <w:r w:rsidR="00FF5696">
        <w:rPr>
          <w:rFonts w:ascii="Times New Roman" w:hAnsi="Times New Roman" w:cs="Times New Roman"/>
        </w:rPr>
        <w:t>x1</w:t>
      </w:r>
      <w:r w:rsidR="00117648" w:rsidRPr="00A64E3A">
        <w:rPr>
          <w:rFonts w:ascii="Times New Roman" w:hAnsi="Times New Roman" w:cs="Times New Roman"/>
        </w:rPr>
        <w:t xml:space="preserve">, </w:t>
      </w:r>
      <w:r w:rsidR="00FF5696">
        <w:rPr>
          <w:rFonts w:ascii="Times New Roman" w:hAnsi="Times New Roman" w:cs="Times New Roman"/>
        </w:rPr>
        <w:t xml:space="preserve">x0, </w:t>
      </w:r>
      <w:r w:rsidR="00117648" w:rsidRPr="00A64E3A">
        <w:rPr>
          <w:rFonts w:ascii="Times New Roman" w:hAnsi="Times New Roman" w:cs="Times New Roman"/>
        </w:rPr>
        <w:t>Loop</w:t>
      </w:r>
    </w:p>
    <w:p w14:paraId="10372523" w14:textId="77777777" w:rsidR="00117648" w:rsidRPr="00A64E3A" w:rsidRDefault="00117648" w:rsidP="005B424D">
      <w:pPr>
        <w:autoSpaceDE w:val="0"/>
        <w:spacing w:after="120" w:line="264" w:lineRule="auto"/>
        <w:jc w:val="both"/>
        <w:rPr>
          <w:rFonts w:ascii="Times New Roman" w:hAnsi="Times New Roman" w:cs="Times New Roman"/>
        </w:rPr>
      </w:pPr>
      <w:r w:rsidRPr="00A64E3A">
        <w:rPr>
          <w:rFonts w:ascii="Times New Roman" w:hAnsi="Times New Roman" w:cs="Times New Roman"/>
        </w:rPr>
        <w:t xml:space="preserve">The </w:t>
      </w:r>
      <w:r w:rsidR="00B322C8">
        <w:rPr>
          <w:rFonts w:ascii="Times New Roman" w:hAnsi="Times New Roman" w:cs="Times New Roman"/>
        </w:rPr>
        <w:t>third</w:t>
      </w:r>
      <w:r w:rsidRPr="00A64E3A">
        <w:rPr>
          <w:rFonts w:ascii="Times New Roman" w:hAnsi="Times New Roman" w:cs="Times New Roman"/>
        </w:rPr>
        <w:t xml:space="preserve"> column in the following table shows the number of cycles of latency between a source instruction (first column) and any subsequent instruction (of any type) consuming the result of the source instructions. The </w:t>
      </w:r>
      <w:r w:rsidR="00B322C8">
        <w:rPr>
          <w:rFonts w:ascii="Times New Roman" w:hAnsi="Times New Roman" w:cs="Times New Roman"/>
        </w:rPr>
        <w:t>fourth</w:t>
      </w:r>
      <w:r w:rsidRPr="00A64E3A">
        <w:rPr>
          <w:rFonts w:ascii="Times New Roman" w:hAnsi="Times New Roman" w:cs="Times New Roman"/>
        </w:rPr>
        <w:t xml:space="preserve"> column indicates the number of function</w:t>
      </w:r>
      <w:r w:rsidR="008B022C" w:rsidRPr="00A64E3A">
        <w:rPr>
          <w:rFonts w:ascii="Times New Roman" w:hAnsi="Times New Roman" w:cs="Times New Roman"/>
        </w:rPr>
        <w:t>al</w:t>
      </w:r>
      <w:r w:rsidRPr="00A64E3A">
        <w:rPr>
          <w:rFonts w:ascii="Times New Roman" w:hAnsi="Times New Roman" w:cs="Times New Roman"/>
        </w:rPr>
        <w:t xml:space="preserve"> units available for executing the respective type of source instruction. </w:t>
      </w:r>
    </w:p>
    <w:tbl>
      <w:tblPr>
        <w:tblW w:w="0" w:type="auto"/>
        <w:jc w:val="center"/>
        <w:tblLayout w:type="fixed"/>
        <w:tblLook w:val="0000" w:firstRow="0" w:lastRow="0" w:firstColumn="0" w:lastColumn="0" w:noHBand="0" w:noVBand="0"/>
      </w:tblPr>
      <w:tblGrid>
        <w:gridCol w:w="1723"/>
        <w:gridCol w:w="3150"/>
        <w:gridCol w:w="1710"/>
        <w:gridCol w:w="1971"/>
      </w:tblGrid>
      <w:tr w:rsidR="00117648" w:rsidRPr="00A64E3A" w14:paraId="46BD870E" w14:textId="77777777">
        <w:trPr>
          <w:trHeight w:val="422"/>
          <w:jc w:val="center"/>
        </w:trPr>
        <w:tc>
          <w:tcPr>
            <w:tcW w:w="1723" w:type="dxa"/>
            <w:tcBorders>
              <w:top w:val="single" w:sz="4" w:space="0" w:color="000000"/>
              <w:left w:val="single" w:sz="4" w:space="0" w:color="000000"/>
              <w:bottom w:val="single" w:sz="4" w:space="0" w:color="000000"/>
            </w:tcBorders>
          </w:tcPr>
          <w:p w14:paraId="2E986823" w14:textId="77777777" w:rsidR="00117648" w:rsidRPr="00A64E3A" w:rsidRDefault="00117648" w:rsidP="005B424D">
            <w:pPr>
              <w:autoSpaceDE w:val="0"/>
              <w:snapToGrid w:val="0"/>
              <w:spacing w:after="120" w:line="264" w:lineRule="auto"/>
              <w:rPr>
                <w:rFonts w:ascii="Times New Roman" w:hAnsi="Times New Roman" w:cs="Times New Roman"/>
                <w:b/>
                <w:color w:val="000000"/>
              </w:rPr>
            </w:pPr>
            <w:r w:rsidRPr="00A64E3A">
              <w:rPr>
                <w:rFonts w:ascii="Times New Roman" w:hAnsi="Times New Roman" w:cs="Times New Roman"/>
                <w:b/>
                <w:color w:val="000000"/>
              </w:rPr>
              <w:t>Function Unit</w:t>
            </w:r>
          </w:p>
        </w:tc>
        <w:tc>
          <w:tcPr>
            <w:tcW w:w="3150" w:type="dxa"/>
            <w:tcBorders>
              <w:top w:val="single" w:sz="4" w:space="0" w:color="000000"/>
              <w:left w:val="single" w:sz="4" w:space="0" w:color="000000"/>
              <w:bottom w:val="single" w:sz="4" w:space="0" w:color="000000"/>
            </w:tcBorders>
          </w:tcPr>
          <w:p w14:paraId="27DFD7F0" w14:textId="77777777" w:rsidR="00117648" w:rsidRPr="00A64E3A" w:rsidRDefault="00117648" w:rsidP="005B424D">
            <w:pPr>
              <w:autoSpaceDE w:val="0"/>
              <w:snapToGrid w:val="0"/>
              <w:spacing w:after="120" w:line="264" w:lineRule="auto"/>
              <w:rPr>
                <w:rFonts w:ascii="Times New Roman" w:hAnsi="Times New Roman" w:cs="Times New Roman"/>
                <w:b/>
                <w:color w:val="000000"/>
              </w:rPr>
            </w:pPr>
            <w:r w:rsidRPr="00A64E3A">
              <w:rPr>
                <w:rFonts w:ascii="Times New Roman" w:hAnsi="Times New Roman" w:cs="Times New Roman"/>
                <w:b/>
                <w:color w:val="000000"/>
              </w:rPr>
              <w:t>Related Instruction</w:t>
            </w:r>
          </w:p>
        </w:tc>
        <w:tc>
          <w:tcPr>
            <w:tcW w:w="1710" w:type="dxa"/>
            <w:tcBorders>
              <w:top w:val="single" w:sz="4" w:space="0" w:color="000000"/>
              <w:left w:val="single" w:sz="4" w:space="0" w:color="000000"/>
              <w:bottom w:val="single" w:sz="4" w:space="0" w:color="000000"/>
            </w:tcBorders>
          </w:tcPr>
          <w:p w14:paraId="516BE821" w14:textId="77777777" w:rsidR="00117648" w:rsidRPr="00A64E3A" w:rsidRDefault="00117648" w:rsidP="005B424D">
            <w:pPr>
              <w:autoSpaceDE w:val="0"/>
              <w:snapToGrid w:val="0"/>
              <w:spacing w:after="120" w:line="264" w:lineRule="auto"/>
              <w:rPr>
                <w:rFonts w:ascii="Times New Roman" w:hAnsi="Times New Roman" w:cs="Times New Roman"/>
                <w:b/>
                <w:color w:val="000000"/>
              </w:rPr>
            </w:pPr>
            <w:r w:rsidRPr="00A64E3A">
              <w:rPr>
                <w:rFonts w:ascii="Times New Roman" w:hAnsi="Times New Roman" w:cs="Times New Roman"/>
                <w:b/>
                <w:color w:val="000000"/>
              </w:rPr>
              <w:t>Latency Cycles</w:t>
            </w:r>
          </w:p>
        </w:tc>
        <w:tc>
          <w:tcPr>
            <w:tcW w:w="1971" w:type="dxa"/>
            <w:tcBorders>
              <w:top w:val="single" w:sz="4" w:space="0" w:color="000000"/>
              <w:left w:val="single" w:sz="4" w:space="0" w:color="000000"/>
              <w:bottom w:val="single" w:sz="4" w:space="0" w:color="000000"/>
              <w:right w:val="single" w:sz="4" w:space="0" w:color="000000"/>
            </w:tcBorders>
          </w:tcPr>
          <w:p w14:paraId="33B520F1" w14:textId="77777777" w:rsidR="00117648" w:rsidRPr="00A64E3A" w:rsidRDefault="00117648" w:rsidP="005B424D">
            <w:pPr>
              <w:autoSpaceDE w:val="0"/>
              <w:snapToGrid w:val="0"/>
              <w:spacing w:after="120" w:line="264" w:lineRule="auto"/>
              <w:rPr>
                <w:rFonts w:ascii="Times New Roman" w:hAnsi="Times New Roman" w:cs="Times New Roman"/>
                <w:b/>
                <w:color w:val="000000"/>
              </w:rPr>
            </w:pPr>
            <w:r w:rsidRPr="00A64E3A">
              <w:rPr>
                <w:rFonts w:ascii="Times New Roman" w:hAnsi="Times New Roman" w:cs="Times New Roman"/>
                <w:b/>
                <w:color w:val="000000"/>
              </w:rPr>
              <w:t>Number of Units</w:t>
            </w:r>
          </w:p>
        </w:tc>
      </w:tr>
      <w:tr w:rsidR="00117648" w:rsidRPr="00A64E3A" w14:paraId="2737FD05" w14:textId="77777777">
        <w:trPr>
          <w:jc w:val="center"/>
        </w:trPr>
        <w:tc>
          <w:tcPr>
            <w:tcW w:w="1723" w:type="dxa"/>
            <w:tcBorders>
              <w:top w:val="single" w:sz="4" w:space="0" w:color="000000"/>
              <w:left w:val="single" w:sz="4" w:space="0" w:color="000000"/>
              <w:bottom w:val="single" w:sz="4" w:space="0" w:color="000000"/>
            </w:tcBorders>
          </w:tcPr>
          <w:p w14:paraId="6FF30531" w14:textId="77777777" w:rsidR="00117648" w:rsidRPr="00A64E3A" w:rsidRDefault="00117648" w:rsidP="005B424D">
            <w:pPr>
              <w:autoSpaceDE w:val="0"/>
              <w:snapToGrid w:val="0"/>
              <w:spacing w:after="120" w:line="264" w:lineRule="auto"/>
              <w:rPr>
                <w:rFonts w:ascii="Times New Roman" w:hAnsi="Times New Roman" w:cs="Times New Roman"/>
                <w:color w:val="000000"/>
              </w:rPr>
            </w:pPr>
            <w:r w:rsidRPr="00A64E3A">
              <w:rPr>
                <w:rFonts w:ascii="Times New Roman" w:hAnsi="Times New Roman" w:cs="Times New Roman"/>
                <w:color w:val="000000"/>
              </w:rPr>
              <w:t>ALU</w:t>
            </w:r>
            <w:r w:rsidR="00D6357B" w:rsidRPr="00A64E3A">
              <w:rPr>
                <w:rFonts w:ascii="Times New Roman" w:hAnsi="Times New Roman" w:cs="Times New Roman"/>
                <w:color w:val="000000"/>
              </w:rPr>
              <w:t>1</w:t>
            </w:r>
          </w:p>
        </w:tc>
        <w:tc>
          <w:tcPr>
            <w:tcW w:w="3150" w:type="dxa"/>
            <w:tcBorders>
              <w:top w:val="single" w:sz="4" w:space="0" w:color="000000"/>
              <w:left w:val="single" w:sz="4" w:space="0" w:color="000000"/>
              <w:bottom w:val="single" w:sz="4" w:space="0" w:color="000000"/>
            </w:tcBorders>
          </w:tcPr>
          <w:p w14:paraId="591B1239" w14:textId="77777777" w:rsidR="001E37BA" w:rsidRPr="00A64E3A" w:rsidRDefault="00FF5696" w:rsidP="005B424D">
            <w:pPr>
              <w:autoSpaceDE w:val="0"/>
              <w:snapToGrid w:val="0"/>
              <w:spacing w:after="120" w:line="264" w:lineRule="auto"/>
              <w:rPr>
                <w:rFonts w:ascii="Times New Roman" w:hAnsi="Times New Roman" w:cs="Times New Roman"/>
                <w:color w:val="000000"/>
              </w:rPr>
            </w:pPr>
            <w:proofErr w:type="spellStart"/>
            <w:r>
              <w:rPr>
                <w:rFonts w:ascii="Times New Roman" w:hAnsi="Times New Roman" w:cs="Times New Roman"/>
                <w:color w:val="000000"/>
              </w:rPr>
              <w:t>add</w:t>
            </w:r>
            <w:r w:rsidR="00460812">
              <w:rPr>
                <w:rFonts w:ascii="Times New Roman" w:hAnsi="Times New Roman" w:cs="Times New Roman"/>
                <w:color w:val="000000"/>
              </w:rPr>
              <w:t>i</w:t>
            </w:r>
            <w:proofErr w:type="spellEnd"/>
            <w:r w:rsidR="001E37BA" w:rsidRPr="00A64E3A">
              <w:rPr>
                <w:rFonts w:ascii="Times New Roman" w:hAnsi="Times New Roman" w:cs="Times New Roman"/>
                <w:color w:val="000000"/>
              </w:rPr>
              <w:t>,</w:t>
            </w:r>
            <w:r w:rsidR="00D6357B" w:rsidRPr="00A64E3A">
              <w:rPr>
                <w:rFonts w:ascii="Times New Roman" w:hAnsi="Times New Roman" w:cs="Times New Roman"/>
                <w:color w:val="000000"/>
              </w:rPr>
              <w:t xml:space="preserve"> </w:t>
            </w:r>
            <w:proofErr w:type="spellStart"/>
            <w:r w:rsidR="00460812">
              <w:rPr>
                <w:rFonts w:ascii="Times New Roman" w:hAnsi="Times New Roman" w:cs="Times New Roman"/>
                <w:color w:val="000000"/>
              </w:rPr>
              <w:t>bne</w:t>
            </w:r>
            <w:proofErr w:type="spellEnd"/>
          </w:p>
        </w:tc>
        <w:tc>
          <w:tcPr>
            <w:tcW w:w="1710" w:type="dxa"/>
            <w:tcBorders>
              <w:top w:val="single" w:sz="4" w:space="0" w:color="000000"/>
              <w:left w:val="single" w:sz="4" w:space="0" w:color="000000"/>
              <w:bottom w:val="single" w:sz="4" w:space="0" w:color="000000"/>
            </w:tcBorders>
          </w:tcPr>
          <w:p w14:paraId="7E97046C" w14:textId="77777777" w:rsidR="00117648" w:rsidRPr="00A64E3A" w:rsidRDefault="00117648" w:rsidP="005B424D">
            <w:pPr>
              <w:autoSpaceDE w:val="0"/>
              <w:snapToGrid w:val="0"/>
              <w:spacing w:after="120" w:line="264" w:lineRule="auto"/>
              <w:jc w:val="center"/>
              <w:rPr>
                <w:rFonts w:ascii="Times New Roman" w:hAnsi="Times New Roman" w:cs="Times New Roman"/>
                <w:color w:val="000000"/>
              </w:rPr>
            </w:pPr>
            <w:r w:rsidRPr="00A64E3A">
              <w:rPr>
                <w:rFonts w:ascii="Times New Roman" w:hAnsi="Times New Roman" w:cs="Times New Roman"/>
                <w:color w:val="000000"/>
              </w:rPr>
              <w:t>1</w:t>
            </w:r>
          </w:p>
        </w:tc>
        <w:tc>
          <w:tcPr>
            <w:tcW w:w="1971" w:type="dxa"/>
            <w:tcBorders>
              <w:top w:val="single" w:sz="4" w:space="0" w:color="000000"/>
              <w:left w:val="single" w:sz="4" w:space="0" w:color="000000"/>
              <w:bottom w:val="single" w:sz="4" w:space="0" w:color="000000"/>
              <w:right w:val="single" w:sz="4" w:space="0" w:color="000000"/>
            </w:tcBorders>
          </w:tcPr>
          <w:p w14:paraId="02919CC6" w14:textId="77777777" w:rsidR="00117648" w:rsidRPr="00A64E3A" w:rsidRDefault="00D6357B" w:rsidP="005B424D">
            <w:pPr>
              <w:autoSpaceDE w:val="0"/>
              <w:snapToGrid w:val="0"/>
              <w:spacing w:after="120" w:line="264" w:lineRule="auto"/>
              <w:jc w:val="center"/>
              <w:rPr>
                <w:rFonts w:ascii="Times New Roman" w:hAnsi="Times New Roman" w:cs="Times New Roman"/>
                <w:color w:val="000000"/>
              </w:rPr>
            </w:pPr>
            <w:r w:rsidRPr="00A64E3A">
              <w:rPr>
                <w:rFonts w:ascii="Times New Roman" w:hAnsi="Times New Roman" w:cs="Times New Roman"/>
                <w:color w:val="000000"/>
              </w:rPr>
              <w:t>1</w:t>
            </w:r>
          </w:p>
        </w:tc>
      </w:tr>
      <w:tr w:rsidR="00D6357B" w:rsidRPr="00A64E3A" w14:paraId="2520E480" w14:textId="77777777">
        <w:trPr>
          <w:jc w:val="center"/>
        </w:trPr>
        <w:tc>
          <w:tcPr>
            <w:tcW w:w="1723" w:type="dxa"/>
            <w:tcBorders>
              <w:top w:val="single" w:sz="4" w:space="0" w:color="000000"/>
              <w:left w:val="single" w:sz="4" w:space="0" w:color="000000"/>
              <w:bottom w:val="single" w:sz="4" w:space="0" w:color="000000"/>
            </w:tcBorders>
          </w:tcPr>
          <w:p w14:paraId="29F27F4A" w14:textId="77777777" w:rsidR="00D6357B" w:rsidRPr="00A64E3A" w:rsidRDefault="00D6357B" w:rsidP="005B424D">
            <w:pPr>
              <w:autoSpaceDE w:val="0"/>
              <w:snapToGrid w:val="0"/>
              <w:spacing w:after="120" w:line="264" w:lineRule="auto"/>
              <w:rPr>
                <w:rFonts w:ascii="Times New Roman" w:hAnsi="Times New Roman" w:cs="Times New Roman"/>
                <w:color w:val="000000"/>
              </w:rPr>
            </w:pPr>
            <w:r w:rsidRPr="00A64E3A">
              <w:rPr>
                <w:rFonts w:ascii="Times New Roman" w:hAnsi="Times New Roman" w:cs="Times New Roman"/>
                <w:color w:val="000000"/>
              </w:rPr>
              <w:t>ALU2</w:t>
            </w:r>
          </w:p>
        </w:tc>
        <w:tc>
          <w:tcPr>
            <w:tcW w:w="3150" w:type="dxa"/>
            <w:tcBorders>
              <w:top w:val="single" w:sz="4" w:space="0" w:color="000000"/>
              <w:left w:val="single" w:sz="4" w:space="0" w:color="000000"/>
              <w:bottom w:val="single" w:sz="4" w:space="0" w:color="000000"/>
            </w:tcBorders>
          </w:tcPr>
          <w:p w14:paraId="5709F586" w14:textId="77777777" w:rsidR="00D6357B" w:rsidRPr="00A64E3A" w:rsidRDefault="00460812" w:rsidP="005B424D">
            <w:pPr>
              <w:autoSpaceDE w:val="0"/>
              <w:snapToGrid w:val="0"/>
              <w:spacing w:after="120" w:line="264" w:lineRule="auto"/>
              <w:rPr>
                <w:rFonts w:ascii="Times New Roman" w:hAnsi="Times New Roman" w:cs="Times New Roman"/>
                <w:color w:val="000000"/>
              </w:rPr>
            </w:pPr>
            <w:proofErr w:type="spellStart"/>
            <w:r>
              <w:rPr>
                <w:rFonts w:ascii="Times New Roman" w:hAnsi="Times New Roman" w:cs="Times New Roman"/>
                <w:color w:val="000000"/>
              </w:rPr>
              <w:t>fld</w:t>
            </w:r>
            <w:proofErr w:type="spellEnd"/>
            <w:r w:rsidR="00D6357B" w:rsidRPr="00A64E3A">
              <w:rPr>
                <w:rFonts w:ascii="Times New Roman" w:hAnsi="Times New Roman" w:cs="Times New Roman"/>
                <w:color w:val="000000"/>
              </w:rPr>
              <w:t xml:space="preserve">, </w:t>
            </w:r>
            <w:proofErr w:type="spellStart"/>
            <w:r>
              <w:rPr>
                <w:rFonts w:ascii="Times New Roman" w:hAnsi="Times New Roman" w:cs="Times New Roman"/>
                <w:color w:val="000000"/>
              </w:rPr>
              <w:t>fsd</w:t>
            </w:r>
            <w:proofErr w:type="spellEnd"/>
            <w:r w:rsidR="00D6357B" w:rsidRPr="00A64E3A">
              <w:rPr>
                <w:rFonts w:ascii="Times New Roman" w:hAnsi="Times New Roman" w:cs="Times New Roman"/>
                <w:color w:val="000000"/>
              </w:rPr>
              <w:t xml:space="preserve"> (Address Calculation)</w:t>
            </w:r>
          </w:p>
        </w:tc>
        <w:tc>
          <w:tcPr>
            <w:tcW w:w="1710" w:type="dxa"/>
            <w:tcBorders>
              <w:top w:val="single" w:sz="4" w:space="0" w:color="000000"/>
              <w:left w:val="single" w:sz="4" w:space="0" w:color="000000"/>
              <w:bottom w:val="single" w:sz="4" w:space="0" w:color="000000"/>
            </w:tcBorders>
          </w:tcPr>
          <w:p w14:paraId="341D0600" w14:textId="6671354F" w:rsidR="00D6357B" w:rsidRPr="00A64E3A" w:rsidRDefault="003C2FEB" w:rsidP="005B424D">
            <w:pPr>
              <w:autoSpaceDE w:val="0"/>
              <w:snapToGrid w:val="0"/>
              <w:spacing w:after="120" w:line="264" w:lineRule="auto"/>
              <w:jc w:val="center"/>
              <w:rPr>
                <w:rFonts w:ascii="Times New Roman" w:hAnsi="Times New Roman" w:cs="Times New Roman"/>
                <w:color w:val="000000"/>
              </w:rPr>
            </w:pPr>
            <w:r>
              <w:rPr>
                <w:rFonts w:ascii="Times New Roman" w:hAnsi="Times New Roman" w:cs="Times New Roman"/>
                <w:color w:val="000000"/>
              </w:rPr>
              <w:t>2</w:t>
            </w:r>
          </w:p>
        </w:tc>
        <w:tc>
          <w:tcPr>
            <w:tcW w:w="1971" w:type="dxa"/>
            <w:tcBorders>
              <w:top w:val="single" w:sz="4" w:space="0" w:color="000000"/>
              <w:left w:val="single" w:sz="4" w:space="0" w:color="000000"/>
              <w:bottom w:val="single" w:sz="4" w:space="0" w:color="000000"/>
              <w:right w:val="single" w:sz="4" w:space="0" w:color="000000"/>
            </w:tcBorders>
          </w:tcPr>
          <w:p w14:paraId="587BEC30" w14:textId="77777777" w:rsidR="00D6357B" w:rsidRPr="00A64E3A" w:rsidRDefault="00D6357B" w:rsidP="005B424D">
            <w:pPr>
              <w:autoSpaceDE w:val="0"/>
              <w:snapToGrid w:val="0"/>
              <w:spacing w:after="120" w:line="264" w:lineRule="auto"/>
              <w:jc w:val="center"/>
              <w:rPr>
                <w:rFonts w:ascii="Times New Roman" w:hAnsi="Times New Roman" w:cs="Times New Roman"/>
                <w:color w:val="000000"/>
              </w:rPr>
            </w:pPr>
            <w:r w:rsidRPr="00A64E3A">
              <w:rPr>
                <w:rFonts w:ascii="Times New Roman" w:hAnsi="Times New Roman" w:cs="Times New Roman"/>
                <w:color w:val="000000"/>
              </w:rPr>
              <w:t>1</w:t>
            </w:r>
          </w:p>
        </w:tc>
      </w:tr>
      <w:tr w:rsidR="00D6357B" w:rsidRPr="00A64E3A" w14:paraId="025EED24" w14:textId="77777777">
        <w:trPr>
          <w:jc w:val="center"/>
        </w:trPr>
        <w:tc>
          <w:tcPr>
            <w:tcW w:w="1723" w:type="dxa"/>
            <w:tcBorders>
              <w:top w:val="single" w:sz="4" w:space="0" w:color="000000"/>
              <w:left w:val="single" w:sz="4" w:space="0" w:color="000000"/>
              <w:bottom w:val="single" w:sz="4" w:space="0" w:color="000000"/>
            </w:tcBorders>
          </w:tcPr>
          <w:p w14:paraId="79EACE06" w14:textId="77777777" w:rsidR="00D6357B" w:rsidRPr="00A64E3A" w:rsidRDefault="00D6357B" w:rsidP="005B424D">
            <w:pPr>
              <w:autoSpaceDE w:val="0"/>
              <w:snapToGrid w:val="0"/>
              <w:spacing w:after="120" w:line="264" w:lineRule="auto"/>
              <w:rPr>
                <w:rFonts w:ascii="Times New Roman" w:hAnsi="Times New Roman" w:cs="Times New Roman"/>
                <w:color w:val="000000"/>
              </w:rPr>
            </w:pPr>
            <w:r w:rsidRPr="00A64E3A">
              <w:rPr>
                <w:rFonts w:ascii="Times New Roman" w:hAnsi="Times New Roman" w:cs="Times New Roman"/>
                <w:color w:val="000000"/>
              </w:rPr>
              <w:t>Memory Unit</w:t>
            </w:r>
          </w:p>
        </w:tc>
        <w:tc>
          <w:tcPr>
            <w:tcW w:w="3150" w:type="dxa"/>
            <w:tcBorders>
              <w:top w:val="single" w:sz="4" w:space="0" w:color="000000"/>
              <w:left w:val="single" w:sz="4" w:space="0" w:color="000000"/>
              <w:bottom w:val="single" w:sz="4" w:space="0" w:color="000000"/>
            </w:tcBorders>
          </w:tcPr>
          <w:p w14:paraId="3FEEBFFB" w14:textId="77777777" w:rsidR="00D6357B" w:rsidRPr="00A64E3A" w:rsidRDefault="00460812" w:rsidP="005B424D">
            <w:pPr>
              <w:autoSpaceDE w:val="0"/>
              <w:snapToGrid w:val="0"/>
              <w:spacing w:after="120" w:line="264" w:lineRule="auto"/>
              <w:rPr>
                <w:rFonts w:ascii="Times New Roman" w:hAnsi="Times New Roman" w:cs="Times New Roman"/>
                <w:color w:val="000000"/>
              </w:rPr>
            </w:pPr>
            <w:proofErr w:type="spellStart"/>
            <w:r>
              <w:rPr>
                <w:rFonts w:ascii="Times New Roman" w:hAnsi="Times New Roman" w:cs="Times New Roman"/>
                <w:color w:val="000000"/>
              </w:rPr>
              <w:t>fld</w:t>
            </w:r>
            <w:proofErr w:type="spellEnd"/>
            <w:r w:rsidR="00D6357B" w:rsidRPr="00A64E3A">
              <w:rPr>
                <w:rFonts w:ascii="Times New Roman" w:hAnsi="Times New Roman" w:cs="Times New Roman"/>
                <w:color w:val="000000"/>
              </w:rPr>
              <w:t xml:space="preserve">, </w:t>
            </w:r>
            <w:proofErr w:type="spellStart"/>
            <w:r>
              <w:rPr>
                <w:rFonts w:ascii="Times New Roman" w:hAnsi="Times New Roman" w:cs="Times New Roman"/>
                <w:color w:val="000000"/>
              </w:rPr>
              <w:t>fsd</w:t>
            </w:r>
            <w:proofErr w:type="spellEnd"/>
          </w:p>
        </w:tc>
        <w:tc>
          <w:tcPr>
            <w:tcW w:w="1710" w:type="dxa"/>
            <w:tcBorders>
              <w:top w:val="single" w:sz="4" w:space="0" w:color="000000"/>
              <w:left w:val="single" w:sz="4" w:space="0" w:color="000000"/>
              <w:bottom w:val="single" w:sz="4" w:space="0" w:color="000000"/>
            </w:tcBorders>
          </w:tcPr>
          <w:p w14:paraId="4547C724" w14:textId="3086EFE5" w:rsidR="00D6357B" w:rsidRPr="00A64E3A" w:rsidRDefault="003C2FEB" w:rsidP="005B424D">
            <w:pPr>
              <w:autoSpaceDE w:val="0"/>
              <w:snapToGrid w:val="0"/>
              <w:spacing w:after="120" w:line="264" w:lineRule="auto"/>
              <w:jc w:val="center"/>
              <w:rPr>
                <w:rFonts w:ascii="Times New Roman" w:hAnsi="Times New Roman" w:cs="Times New Roman"/>
                <w:color w:val="000000"/>
                <w:lang w:eastAsia="zh-CN"/>
              </w:rPr>
            </w:pPr>
            <w:r>
              <w:rPr>
                <w:rFonts w:ascii="Times New Roman" w:hAnsi="Times New Roman" w:cs="Times New Roman"/>
                <w:color w:val="000000"/>
                <w:lang w:eastAsia="zh-CN"/>
              </w:rPr>
              <w:t>3</w:t>
            </w:r>
          </w:p>
        </w:tc>
        <w:tc>
          <w:tcPr>
            <w:tcW w:w="1971" w:type="dxa"/>
            <w:tcBorders>
              <w:top w:val="single" w:sz="4" w:space="0" w:color="000000"/>
              <w:left w:val="single" w:sz="4" w:space="0" w:color="000000"/>
              <w:bottom w:val="single" w:sz="4" w:space="0" w:color="000000"/>
              <w:right w:val="single" w:sz="4" w:space="0" w:color="000000"/>
            </w:tcBorders>
          </w:tcPr>
          <w:p w14:paraId="6DAF8A70" w14:textId="652802B4" w:rsidR="00D6357B" w:rsidRPr="00A64E3A" w:rsidRDefault="0030183A" w:rsidP="005B424D">
            <w:pPr>
              <w:autoSpaceDE w:val="0"/>
              <w:snapToGrid w:val="0"/>
              <w:spacing w:after="120" w:line="264" w:lineRule="auto"/>
              <w:jc w:val="center"/>
              <w:rPr>
                <w:rFonts w:ascii="Times New Roman" w:hAnsi="Times New Roman" w:cs="Times New Roman"/>
                <w:color w:val="000000"/>
              </w:rPr>
            </w:pPr>
            <w:r>
              <w:rPr>
                <w:rFonts w:ascii="Times New Roman" w:hAnsi="Times New Roman" w:cs="Times New Roman"/>
                <w:color w:val="000000"/>
              </w:rPr>
              <w:t>1</w:t>
            </w:r>
          </w:p>
        </w:tc>
      </w:tr>
      <w:tr w:rsidR="00D6357B" w:rsidRPr="00A64E3A" w14:paraId="0FC08515" w14:textId="77777777">
        <w:trPr>
          <w:jc w:val="center"/>
        </w:trPr>
        <w:tc>
          <w:tcPr>
            <w:tcW w:w="1723" w:type="dxa"/>
            <w:tcBorders>
              <w:top w:val="single" w:sz="4" w:space="0" w:color="000000"/>
              <w:left w:val="single" w:sz="4" w:space="0" w:color="000000"/>
              <w:bottom w:val="single" w:sz="4" w:space="0" w:color="000000"/>
            </w:tcBorders>
          </w:tcPr>
          <w:p w14:paraId="0EBC3AB3" w14:textId="77777777" w:rsidR="00D6357B" w:rsidRPr="00A64E3A" w:rsidRDefault="00D6357B" w:rsidP="005B424D">
            <w:pPr>
              <w:autoSpaceDE w:val="0"/>
              <w:snapToGrid w:val="0"/>
              <w:spacing w:after="120" w:line="264" w:lineRule="auto"/>
              <w:rPr>
                <w:rFonts w:ascii="Times New Roman" w:hAnsi="Times New Roman" w:cs="Times New Roman"/>
                <w:color w:val="000000"/>
              </w:rPr>
            </w:pPr>
            <w:r w:rsidRPr="00A64E3A">
              <w:rPr>
                <w:rFonts w:ascii="Times New Roman" w:hAnsi="Times New Roman" w:cs="Times New Roman"/>
                <w:color w:val="000000"/>
              </w:rPr>
              <w:t>FP Adder</w:t>
            </w:r>
          </w:p>
        </w:tc>
        <w:tc>
          <w:tcPr>
            <w:tcW w:w="3150" w:type="dxa"/>
            <w:tcBorders>
              <w:top w:val="single" w:sz="4" w:space="0" w:color="000000"/>
              <w:left w:val="single" w:sz="4" w:space="0" w:color="000000"/>
              <w:bottom w:val="single" w:sz="4" w:space="0" w:color="000000"/>
            </w:tcBorders>
          </w:tcPr>
          <w:p w14:paraId="6624967B" w14:textId="77777777" w:rsidR="00D6357B" w:rsidRPr="00A64E3A" w:rsidRDefault="00460812" w:rsidP="005B424D">
            <w:pPr>
              <w:autoSpaceDE w:val="0"/>
              <w:snapToGrid w:val="0"/>
              <w:spacing w:after="120" w:line="264" w:lineRule="auto"/>
              <w:rPr>
                <w:rFonts w:ascii="Times New Roman" w:hAnsi="Times New Roman" w:cs="Times New Roman"/>
                <w:color w:val="000000"/>
              </w:rPr>
            </w:pPr>
            <w:proofErr w:type="spellStart"/>
            <w:proofErr w:type="gramStart"/>
            <w:r>
              <w:rPr>
                <w:rFonts w:ascii="Times New Roman" w:hAnsi="Times New Roman" w:cs="Times New Roman"/>
                <w:color w:val="000000"/>
              </w:rPr>
              <w:t>fadd.d</w:t>
            </w:r>
            <w:proofErr w:type="spellEnd"/>
            <w:proofErr w:type="gramEnd"/>
          </w:p>
        </w:tc>
        <w:tc>
          <w:tcPr>
            <w:tcW w:w="1710" w:type="dxa"/>
            <w:tcBorders>
              <w:top w:val="single" w:sz="4" w:space="0" w:color="000000"/>
              <w:left w:val="single" w:sz="4" w:space="0" w:color="000000"/>
              <w:bottom w:val="single" w:sz="4" w:space="0" w:color="000000"/>
            </w:tcBorders>
          </w:tcPr>
          <w:p w14:paraId="24ADD908" w14:textId="02E5B8A7" w:rsidR="00D6357B" w:rsidRPr="00A64E3A" w:rsidRDefault="0030183A" w:rsidP="005B424D">
            <w:pPr>
              <w:autoSpaceDE w:val="0"/>
              <w:snapToGrid w:val="0"/>
              <w:spacing w:after="120" w:line="264" w:lineRule="auto"/>
              <w:jc w:val="center"/>
              <w:rPr>
                <w:rFonts w:ascii="Times New Roman" w:hAnsi="Times New Roman" w:cs="Times New Roman"/>
                <w:color w:val="000000"/>
              </w:rPr>
            </w:pPr>
            <w:r>
              <w:rPr>
                <w:rFonts w:ascii="Times New Roman" w:hAnsi="Times New Roman" w:cs="Times New Roman"/>
                <w:color w:val="000000"/>
              </w:rPr>
              <w:t>4</w:t>
            </w:r>
          </w:p>
        </w:tc>
        <w:tc>
          <w:tcPr>
            <w:tcW w:w="1971" w:type="dxa"/>
            <w:tcBorders>
              <w:top w:val="single" w:sz="4" w:space="0" w:color="000000"/>
              <w:left w:val="single" w:sz="4" w:space="0" w:color="000000"/>
              <w:bottom w:val="single" w:sz="4" w:space="0" w:color="000000"/>
              <w:right w:val="single" w:sz="4" w:space="0" w:color="000000"/>
            </w:tcBorders>
          </w:tcPr>
          <w:p w14:paraId="3C6BD469" w14:textId="77777777" w:rsidR="00D6357B" w:rsidRPr="00A64E3A" w:rsidRDefault="00D6357B" w:rsidP="005B424D">
            <w:pPr>
              <w:autoSpaceDE w:val="0"/>
              <w:snapToGrid w:val="0"/>
              <w:spacing w:after="120" w:line="264" w:lineRule="auto"/>
              <w:jc w:val="center"/>
              <w:rPr>
                <w:rFonts w:ascii="Times New Roman" w:hAnsi="Times New Roman" w:cs="Times New Roman"/>
                <w:color w:val="000000"/>
              </w:rPr>
            </w:pPr>
            <w:r w:rsidRPr="00A64E3A">
              <w:rPr>
                <w:rFonts w:ascii="Times New Roman" w:hAnsi="Times New Roman" w:cs="Times New Roman"/>
                <w:color w:val="000000"/>
              </w:rPr>
              <w:t>1</w:t>
            </w:r>
          </w:p>
        </w:tc>
      </w:tr>
      <w:tr w:rsidR="00D6357B" w:rsidRPr="00A64E3A" w14:paraId="2194A868" w14:textId="77777777">
        <w:trPr>
          <w:jc w:val="center"/>
        </w:trPr>
        <w:tc>
          <w:tcPr>
            <w:tcW w:w="1723" w:type="dxa"/>
            <w:tcBorders>
              <w:top w:val="single" w:sz="4" w:space="0" w:color="000000"/>
              <w:left w:val="single" w:sz="4" w:space="0" w:color="000000"/>
              <w:bottom w:val="single" w:sz="4" w:space="0" w:color="000000"/>
            </w:tcBorders>
          </w:tcPr>
          <w:p w14:paraId="67BE2E4C" w14:textId="77777777" w:rsidR="00D6357B" w:rsidRPr="00A64E3A" w:rsidRDefault="00D6357B" w:rsidP="005B424D">
            <w:pPr>
              <w:autoSpaceDE w:val="0"/>
              <w:snapToGrid w:val="0"/>
              <w:spacing w:after="120" w:line="264" w:lineRule="auto"/>
              <w:rPr>
                <w:rFonts w:ascii="Times New Roman" w:hAnsi="Times New Roman" w:cs="Times New Roman"/>
                <w:color w:val="000000"/>
              </w:rPr>
            </w:pPr>
            <w:r w:rsidRPr="00A64E3A">
              <w:rPr>
                <w:rFonts w:ascii="Times New Roman" w:hAnsi="Times New Roman" w:cs="Times New Roman"/>
                <w:color w:val="000000"/>
              </w:rPr>
              <w:t xml:space="preserve">FP Multiplier </w:t>
            </w:r>
          </w:p>
        </w:tc>
        <w:tc>
          <w:tcPr>
            <w:tcW w:w="3150" w:type="dxa"/>
            <w:tcBorders>
              <w:top w:val="single" w:sz="4" w:space="0" w:color="000000"/>
              <w:left w:val="single" w:sz="4" w:space="0" w:color="000000"/>
              <w:bottom w:val="single" w:sz="4" w:space="0" w:color="000000"/>
            </w:tcBorders>
          </w:tcPr>
          <w:p w14:paraId="0603183E" w14:textId="77777777" w:rsidR="00D6357B" w:rsidRPr="00A64E3A" w:rsidRDefault="00FF5696" w:rsidP="005B424D">
            <w:pPr>
              <w:autoSpaceDE w:val="0"/>
              <w:snapToGrid w:val="0"/>
              <w:spacing w:after="120" w:line="264" w:lineRule="auto"/>
              <w:rPr>
                <w:rFonts w:ascii="Times New Roman" w:hAnsi="Times New Roman" w:cs="Times New Roman"/>
                <w:color w:val="000000"/>
              </w:rPr>
            </w:pPr>
            <w:proofErr w:type="spellStart"/>
            <w:proofErr w:type="gramStart"/>
            <w:r>
              <w:rPr>
                <w:rFonts w:ascii="Times New Roman" w:hAnsi="Times New Roman" w:cs="Times New Roman"/>
                <w:color w:val="000000"/>
              </w:rPr>
              <w:t>fmul.d</w:t>
            </w:r>
            <w:proofErr w:type="spellEnd"/>
            <w:proofErr w:type="gramEnd"/>
          </w:p>
        </w:tc>
        <w:tc>
          <w:tcPr>
            <w:tcW w:w="1710" w:type="dxa"/>
            <w:tcBorders>
              <w:top w:val="single" w:sz="4" w:space="0" w:color="000000"/>
              <w:left w:val="single" w:sz="4" w:space="0" w:color="000000"/>
              <w:bottom w:val="single" w:sz="4" w:space="0" w:color="000000"/>
            </w:tcBorders>
          </w:tcPr>
          <w:p w14:paraId="3FC5B4F3" w14:textId="017952CD" w:rsidR="00D6357B" w:rsidRPr="00A64E3A" w:rsidRDefault="003C2FEB" w:rsidP="005B424D">
            <w:pPr>
              <w:autoSpaceDE w:val="0"/>
              <w:snapToGrid w:val="0"/>
              <w:spacing w:after="120" w:line="264" w:lineRule="auto"/>
              <w:jc w:val="center"/>
              <w:rPr>
                <w:rFonts w:ascii="Times New Roman" w:hAnsi="Times New Roman" w:cs="Times New Roman"/>
                <w:color w:val="000000"/>
                <w:lang w:eastAsia="zh-CN"/>
              </w:rPr>
            </w:pPr>
            <w:r>
              <w:rPr>
                <w:rFonts w:ascii="Times New Roman" w:hAnsi="Times New Roman" w:cs="Times New Roman"/>
                <w:color w:val="000000"/>
                <w:lang w:eastAsia="zh-CN"/>
              </w:rPr>
              <w:t>5</w:t>
            </w:r>
          </w:p>
        </w:tc>
        <w:tc>
          <w:tcPr>
            <w:tcW w:w="1971" w:type="dxa"/>
            <w:tcBorders>
              <w:top w:val="single" w:sz="4" w:space="0" w:color="000000"/>
              <w:left w:val="single" w:sz="4" w:space="0" w:color="000000"/>
              <w:bottom w:val="single" w:sz="4" w:space="0" w:color="000000"/>
              <w:right w:val="single" w:sz="4" w:space="0" w:color="000000"/>
            </w:tcBorders>
          </w:tcPr>
          <w:p w14:paraId="1EBBB17C" w14:textId="77777777" w:rsidR="00D6357B" w:rsidRPr="00A64E3A" w:rsidRDefault="00D6357B" w:rsidP="005B424D">
            <w:pPr>
              <w:autoSpaceDE w:val="0"/>
              <w:snapToGrid w:val="0"/>
              <w:spacing w:after="120" w:line="264" w:lineRule="auto"/>
              <w:jc w:val="center"/>
              <w:rPr>
                <w:rFonts w:ascii="Times New Roman" w:hAnsi="Times New Roman" w:cs="Times New Roman"/>
                <w:color w:val="000000"/>
              </w:rPr>
            </w:pPr>
            <w:r w:rsidRPr="00A64E3A">
              <w:rPr>
                <w:rFonts w:ascii="Times New Roman" w:hAnsi="Times New Roman" w:cs="Times New Roman"/>
                <w:color w:val="000000"/>
              </w:rPr>
              <w:t>1</w:t>
            </w:r>
          </w:p>
        </w:tc>
      </w:tr>
    </w:tbl>
    <w:p w14:paraId="5F0D66C3" w14:textId="1FB86D56" w:rsidR="00117648" w:rsidRPr="00A64E3A" w:rsidRDefault="00117648" w:rsidP="007E566A">
      <w:pPr>
        <w:spacing w:before="120" w:after="120" w:line="264" w:lineRule="auto"/>
        <w:jc w:val="both"/>
        <w:rPr>
          <w:rFonts w:ascii="Times New Roman" w:hAnsi="Times New Roman" w:cs="Times New Roman"/>
        </w:rPr>
      </w:pPr>
      <w:r w:rsidRPr="00A64E3A">
        <w:rPr>
          <w:rFonts w:ascii="Times New Roman" w:hAnsi="Times New Roman" w:cs="Times New Roman"/>
        </w:rPr>
        <w:t xml:space="preserve">Assume that the reservation station and the reorder buffer both have infinite size. </w:t>
      </w:r>
      <w:r w:rsidR="00D6357B" w:rsidRPr="00A64E3A">
        <w:rPr>
          <w:rFonts w:ascii="Times New Roman" w:hAnsi="Times New Roman" w:cs="Times New Roman"/>
        </w:rPr>
        <w:t>ALU1 is</w:t>
      </w:r>
      <w:r w:rsidRPr="00A64E3A">
        <w:rPr>
          <w:rFonts w:ascii="Times New Roman" w:hAnsi="Times New Roman" w:cs="Times New Roman"/>
        </w:rPr>
        <w:t xml:space="preserve"> used for </w:t>
      </w:r>
      <w:r w:rsidR="00D6357B" w:rsidRPr="00A64E3A">
        <w:rPr>
          <w:rFonts w:ascii="Times New Roman" w:hAnsi="Times New Roman" w:cs="Times New Roman"/>
        </w:rPr>
        <w:t xml:space="preserve">execution of </w:t>
      </w:r>
      <w:proofErr w:type="spellStart"/>
      <w:r w:rsidR="00FF5696" w:rsidRPr="008F6A63">
        <w:rPr>
          <w:rFonts w:ascii="Times New Roman" w:hAnsi="Times New Roman" w:cs="Times New Roman"/>
          <w:i/>
          <w:iCs/>
        </w:rPr>
        <w:t>addi</w:t>
      </w:r>
      <w:proofErr w:type="spellEnd"/>
      <w:r w:rsidR="00D6357B" w:rsidRPr="00A64E3A">
        <w:rPr>
          <w:rFonts w:ascii="Times New Roman" w:hAnsi="Times New Roman" w:cs="Times New Roman"/>
        </w:rPr>
        <w:t xml:space="preserve"> and </w:t>
      </w:r>
      <w:proofErr w:type="spellStart"/>
      <w:r w:rsidR="00460812" w:rsidRPr="008F6A63">
        <w:rPr>
          <w:rFonts w:ascii="Times New Roman" w:hAnsi="Times New Roman" w:cs="Times New Roman"/>
          <w:i/>
          <w:iCs/>
        </w:rPr>
        <w:t>bne</w:t>
      </w:r>
      <w:proofErr w:type="spellEnd"/>
      <w:r w:rsidR="00D6357B" w:rsidRPr="00A64E3A">
        <w:rPr>
          <w:rFonts w:ascii="Times New Roman" w:hAnsi="Times New Roman" w:cs="Times New Roman"/>
        </w:rPr>
        <w:t xml:space="preserve"> instructions</w:t>
      </w:r>
      <w:r w:rsidR="008B022C" w:rsidRPr="00A64E3A">
        <w:rPr>
          <w:rFonts w:ascii="Times New Roman" w:hAnsi="Times New Roman" w:cs="Times New Roman"/>
        </w:rPr>
        <w:t>,</w:t>
      </w:r>
      <w:r w:rsidR="00D6357B" w:rsidRPr="00A64E3A">
        <w:rPr>
          <w:rFonts w:ascii="Times New Roman" w:hAnsi="Times New Roman" w:cs="Times New Roman"/>
        </w:rPr>
        <w:t xml:space="preserve"> and ALU2 is used for </w:t>
      </w:r>
      <w:r w:rsidRPr="00A64E3A">
        <w:rPr>
          <w:rFonts w:ascii="Times New Roman" w:hAnsi="Times New Roman" w:cs="Times New Roman"/>
        </w:rPr>
        <w:t>effective address calculat</w:t>
      </w:r>
      <w:r w:rsidR="00D6357B" w:rsidRPr="00A64E3A">
        <w:rPr>
          <w:rFonts w:ascii="Times New Roman" w:hAnsi="Times New Roman" w:cs="Times New Roman"/>
        </w:rPr>
        <w:t>ion for load/store instructions</w:t>
      </w:r>
      <w:r w:rsidRPr="00A64E3A">
        <w:rPr>
          <w:rFonts w:ascii="Times New Roman" w:hAnsi="Times New Roman" w:cs="Times New Roman"/>
        </w:rPr>
        <w:t xml:space="preserve">. Assume that you can make at most two writes to CDB in one clock cycle. Create two tables showing when each instruction issues, begins execution, accesses </w:t>
      </w:r>
      <w:proofErr w:type="gramStart"/>
      <w:r w:rsidRPr="00A64E3A">
        <w:rPr>
          <w:rFonts w:ascii="Times New Roman" w:hAnsi="Times New Roman" w:cs="Times New Roman"/>
        </w:rPr>
        <w:t>memory</w:t>
      </w:r>
      <w:proofErr w:type="gramEnd"/>
      <w:r w:rsidRPr="00A64E3A">
        <w:rPr>
          <w:rFonts w:ascii="Times New Roman" w:hAnsi="Times New Roman" w:cs="Times New Roman"/>
        </w:rPr>
        <w:t xml:space="preserve"> and writes its result to the CDB for the first two iterations for the following two scenarios using </w:t>
      </w:r>
      <w:r w:rsidRPr="00A64E3A">
        <w:rPr>
          <w:rFonts w:ascii="Times New Roman" w:hAnsi="Times New Roman" w:cs="Times New Roman"/>
          <w:b/>
          <w:bCs/>
        </w:rPr>
        <w:t>Tomasulo’s</w:t>
      </w:r>
      <w:r w:rsidRPr="00A64E3A">
        <w:rPr>
          <w:rFonts w:ascii="Times New Roman" w:hAnsi="Times New Roman" w:cs="Times New Roman"/>
        </w:rPr>
        <w:t xml:space="preserve"> </w:t>
      </w:r>
      <w:r w:rsidRPr="00A64E3A">
        <w:rPr>
          <w:rFonts w:ascii="Times New Roman" w:hAnsi="Times New Roman" w:cs="Times New Roman"/>
          <w:b/>
          <w:bCs/>
        </w:rPr>
        <w:t>algorithm</w:t>
      </w:r>
      <w:r w:rsidR="008F2506">
        <w:rPr>
          <w:rFonts w:ascii="Times New Roman" w:hAnsi="Times New Roman" w:cs="Times New Roman"/>
          <w:b/>
          <w:bCs/>
        </w:rPr>
        <w:t>.</w:t>
      </w:r>
      <w:r w:rsidR="00A37254">
        <w:rPr>
          <w:rFonts w:ascii="Times New Roman" w:hAnsi="Times New Roman" w:cs="Times New Roman"/>
        </w:rPr>
        <w:t xml:space="preserve"> </w:t>
      </w:r>
      <w:r w:rsidR="008F2506">
        <w:rPr>
          <w:rFonts w:ascii="Times New Roman" w:hAnsi="Times New Roman" w:cs="Times New Roman"/>
        </w:rPr>
        <w:t xml:space="preserve">Assume that WAW and WAR dependencies are eliminated due to </w:t>
      </w:r>
      <w:r w:rsidR="00A7766D">
        <w:rPr>
          <w:rFonts w:ascii="Times New Roman" w:hAnsi="Times New Roman" w:cs="Times New Roman"/>
        </w:rPr>
        <w:t xml:space="preserve">implicit </w:t>
      </w:r>
      <w:r w:rsidR="008F2506">
        <w:rPr>
          <w:rFonts w:ascii="Times New Roman" w:hAnsi="Times New Roman" w:cs="Times New Roman"/>
        </w:rPr>
        <w:t>register renaming</w:t>
      </w:r>
      <w:r w:rsidR="00A37254">
        <w:rPr>
          <w:rFonts w:ascii="Times New Roman" w:hAnsi="Times New Roman" w:cs="Times New Roman"/>
        </w:rPr>
        <w:t>.</w:t>
      </w:r>
      <w:r w:rsidRPr="00A64E3A">
        <w:rPr>
          <w:rFonts w:ascii="Times New Roman" w:hAnsi="Times New Roman" w:cs="Times New Roman"/>
        </w:rPr>
        <w:t xml:space="preserve"> </w:t>
      </w:r>
      <w:r w:rsidR="00205579">
        <w:rPr>
          <w:rFonts w:ascii="Times New Roman" w:hAnsi="Times New Roman" w:cs="Times New Roman"/>
        </w:rPr>
        <w:t>Indicate</w:t>
      </w:r>
      <w:r w:rsidR="006C3FD1">
        <w:rPr>
          <w:rFonts w:ascii="Times New Roman" w:hAnsi="Times New Roman" w:cs="Times New Roman"/>
        </w:rPr>
        <w:t xml:space="preserve"> other dependencies (</w:t>
      </w:r>
      <w:r w:rsidR="0030183A" w:rsidRPr="0016610A">
        <w:rPr>
          <w:rFonts w:ascii="Times New Roman" w:hAnsi="Times New Roman" w:cs="Times New Roman"/>
          <w:i/>
          <w:iCs/>
        </w:rPr>
        <w:t>Control</w:t>
      </w:r>
      <w:r w:rsidR="0030183A">
        <w:rPr>
          <w:rFonts w:ascii="Times New Roman" w:hAnsi="Times New Roman" w:cs="Times New Roman"/>
        </w:rPr>
        <w:t xml:space="preserve">, </w:t>
      </w:r>
      <w:r w:rsidR="0030183A" w:rsidRPr="0016610A">
        <w:rPr>
          <w:rFonts w:ascii="Times New Roman" w:hAnsi="Times New Roman" w:cs="Times New Roman"/>
          <w:i/>
          <w:iCs/>
        </w:rPr>
        <w:t>RAW</w:t>
      </w:r>
      <w:r w:rsidR="0030183A">
        <w:rPr>
          <w:rFonts w:ascii="Times New Roman" w:hAnsi="Times New Roman" w:cs="Times New Roman"/>
        </w:rPr>
        <w:t xml:space="preserve">, </w:t>
      </w:r>
      <w:r w:rsidR="006C3FD1" w:rsidRPr="0016610A">
        <w:rPr>
          <w:rFonts w:ascii="Times New Roman" w:hAnsi="Times New Roman" w:cs="Times New Roman"/>
          <w:i/>
          <w:iCs/>
        </w:rPr>
        <w:t>Structural</w:t>
      </w:r>
      <w:r w:rsidR="006C3FD1">
        <w:rPr>
          <w:rFonts w:ascii="Times New Roman" w:hAnsi="Times New Roman" w:cs="Times New Roman"/>
        </w:rPr>
        <w:t>,</w:t>
      </w:r>
      <w:r w:rsidR="0016610A">
        <w:rPr>
          <w:rFonts w:ascii="Times New Roman" w:hAnsi="Times New Roman" w:cs="Times New Roman"/>
        </w:rPr>
        <w:t xml:space="preserve"> and</w:t>
      </w:r>
      <w:r w:rsidR="006C3FD1">
        <w:rPr>
          <w:rFonts w:ascii="Times New Roman" w:hAnsi="Times New Roman" w:cs="Times New Roman"/>
        </w:rPr>
        <w:t xml:space="preserve"> </w:t>
      </w:r>
      <w:r w:rsidR="0016610A" w:rsidRPr="0016610A">
        <w:rPr>
          <w:rFonts w:ascii="Times New Roman" w:hAnsi="Times New Roman" w:cs="Times New Roman"/>
          <w:i/>
          <w:iCs/>
        </w:rPr>
        <w:t>in-order</w:t>
      </w:r>
      <w:r w:rsidR="006C3FD1">
        <w:rPr>
          <w:rFonts w:ascii="Times New Roman" w:hAnsi="Times New Roman" w:cs="Times New Roman"/>
        </w:rPr>
        <w:t>)</w:t>
      </w:r>
      <w:r w:rsidR="00205579">
        <w:rPr>
          <w:rFonts w:ascii="Times New Roman" w:hAnsi="Times New Roman" w:cs="Times New Roman"/>
        </w:rPr>
        <w:t xml:space="preserve"> in the entry (if applicable).</w:t>
      </w:r>
      <w:r w:rsidR="006C3FD1">
        <w:rPr>
          <w:rFonts w:ascii="Times New Roman" w:hAnsi="Times New Roman" w:cs="Times New Roman"/>
        </w:rPr>
        <w:t xml:space="preserve"> For </w:t>
      </w:r>
      <w:proofErr w:type="spellStart"/>
      <w:r w:rsidR="00460812" w:rsidRPr="003C2FEB">
        <w:rPr>
          <w:rFonts w:ascii="Times New Roman" w:hAnsi="Times New Roman" w:cs="Times New Roman"/>
          <w:i/>
          <w:iCs/>
        </w:rPr>
        <w:t>fld</w:t>
      </w:r>
      <w:proofErr w:type="spellEnd"/>
      <w:r w:rsidR="006C3FD1">
        <w:rPr>
          <w:rFonts w:ascii="Times New Roman" w:hAnsi="Times New Roman" w:cs="Times New Roman"/>
        </w:rPr>
        <w:t xml:space="preserve"> and </w:t>
      </w:r>
      <w:proofErr w:type="spellStart"/>
      <w:r w:rsidR="00460812" w:rsidRPr="003C2FEB">
        <w:rPr>
          <w:rFonts w:ascii="Times New Roman" w:hAnsi="Times New Roman" w:cs="Times New Roman"/>
          <w:i/>
          <w:iCs/>
        </w:rPr>
        <w:t>fsd</w:t>
      </w:r>
      <w:proofErr w:type="spellEnd"/>
      <w:r w:rsidR="006C3FD1">
        <w:rPr>
          <w:rFonts w:ascii="Times New Roman" w:hAnsi="Times New Roman" w:cs="Times New Roman"/>
        </w:rPr>
        <w:t xml:space="preserve"> operations, the “Execute” stage is used by ALU2 (address calculation). “Memory” </w:t>
      </w:r>
      <w:r w:rsidR="006C3FD1">
        <w:rPr>
          <w:rFonts w:ascii="Times New Roman" w:hAnsi="Times New Roman" w:cs="Times New Roman"/>
        </w:rPr>
        <w:lastRenderedPageBreak/>
        <w:t xml:space="preserve">column implies memory access and therefore it will be blank for all instructions except for </w:t>
      </w:r>
      <w:proofErr w:type="spellStart"/>
      <w:r w:rsidR="00460812" w:rsidRPr="003C2FEB">
        <w:rPr>
          <w:rFonts w:ascii="Times New Roman" w:hAnsi="Times New Roman" w:cs="Times New Roman"/>
          <w:i/>
          <w:iCs/>
        </w:rPr>
        <w:t>fld</w:t>
      </w:r>
      <w:proofErr w:type="spellEnd"/>
      <w:r w:rsidR="006C3FD1">
        <w:rPr>
          <w:rFonts w:ascii="Times New Roman" w:hAnsi="Times New Roman" w:cs="Times New Roman"/>
        </w:rPr>
        <w:t xml:space="preserve"> and </w:t>
      </w:r>
      <w:proofErr w:type="spellStart"/>
      <w:r w:rsidR="00460812" w:rsidRPr="003C2FEB">
        <w:rPr>
          <w:rFonts w:ascii="Times New Roman" w:hAnsi="Times New Roman" w:cs="Times New Roman"/>
          <w:i/>
          <w:iCs/>
        </w:rPr>
        <w:t>fsd</w:t>
      </w:r>
      <w:proofErr w:type="spellEnd"/>
      <w:r w:rsidR="006C3FD1">
        <w:rPr>
          <w:rFonts w:ascii="Times New Roman" w:hAnsi="Times New Roman" w:cs="Times New Roman"/>
        </w:rPr>
        <w:t>.</w:t>
      </w:r>
      <w:r w:rsidR="003C2FEB">
        <w:rPr>
          <w:rFonts w:ascii="Times New Roman" w:hAnsi="Times New Roman" w:cs="Times New Roman"/>
        </w:rPr>
        <w:t xml:space="preserve"> Similarly, “Write-CDB” would be empty for </w:t>
      </w:r>
      <w:proofErr w:type="spellStart"/>
      <w:r w:rsidR="003C2FEB" w:rsidRPr="003C2FEB">
        <w:rPr>
          <w:rFonts w:ascii="Times New Roman" w:hAnsi="Times New Roman" w:cs="Times New Roman"/>
          <w:i/>
          <w:iCs/>
        </w:rPr>
        <w:t>fsd</w:t>
      </w:r>
      <w:proofErr w:type="spellEnd"/>
      <w:r w:rsidR="003C2FEB">
        <w:rPr>
          <w:rFonts w:ascii="Times New Roman" w:hAnsi="Times New Roman" w:cs="Times New Roman"/>
        </w:rPr>
        <w:t>.</w:t>
      </w:r>
      <w:r w:rsidR="008F6A63">
        <w:rPr>
          <w:rFonts w:ascii="Times New Roman" w:hAnsi="Times New Roman" w:cs="Times New Roman"/>
        </w:rPr>
        <w:t xml:space="preserve"> Also, </w:t>
      </w:r>
      <w:proofErr w:type="spellStart"/>
      <w:r w:rsidR="008F6A63" w:rsidRPr="008F6A63">
        <w:rPr>
          <w:rFonts w:ascii="Times New Roman" w:hAnsi="Times New Roman" w:cs="Times New Roman"/>
          <w:i/>
          <w:iCs/>
        </w:rPr>
        <w:t>fsd</w:t>
      </w:r>
      <w:proofErr w:type="spellEnd"/>
      <w:r w:rsidR="008F6A63">
        <w:rPr>
          <w:rFonts w:ascii="Times New Roman" w:hAnsi="Times New Roman" w:cs="Times New Roman"/>
        </w:rPr>
        <w:t xml:space="preserve"> needs the value to be stored only in the “Memory” stage.</w:t>
      </w:r>
    </w:p>
    <w:p w14:paraId="202C1D89" w14:textId="40C799EF" w:rsidR="0027755A" w:rsidRPr="00D34E22" w:rsidRDefault="00117648" w:rsidP="005B424D">
      <w:pPr>
        <w:autoSpaceDE w:val="0"/>
        <w:spacing w:after="120" w:line="264" w:lineRule="auto"/>
        <w:jc w:val="both"/>
        <w:rPr>
          <w:rFonts w:ascii="Times New Roman" w:hAnsi="Times New Roman" w:cs="Times New Roman"/>
        </w:rPr>
      </w:pPr>
      <w:r w:rsidRPr="00A64E3A">
        <w:rPr>
          <w:rFonts w:ascii="Times New Roman" w:hAnsi="Times New Roman" w:cs="Times New Roman"/>
          <w:b/>
        </w:rPr>
        <w:t xml:space="preserve">a) </w:t>
      </w:r>
      <w:r w:rsidR="004C4DDE">
        <w:rPr>
          <w:rFonts w:ascii="Times New Roman" w:hAnsi="Times New Roman" w:cs="Times New Roman"/>
          <w:b/>
        </w:rPr>
        <w:t>[</w:t>
      </w:r>
      <w:r w:rsidR="0017263E">
        <w:rPr>
          <w:rFonts w:ascii="Times New Roman" w:hAnsi="Times New Roman" w:cs="Times New Roman"/>
          <w:b/>
        </w:rPr>
        <w:t>4</w:t>
      </w:r>
      <w:r w:rsidR="004C4DDE">
        <w:rPr>
          <w:rFonts w:ascii="Times New Roman" w:hAnsi="Times New Roman" w:cs="Times New Roman"/>
          <w:b/>
        </w:rPr>
        <w:t xml:space="preserve">] </w:t>
      </w:r>
      <w:r w:rsidRPr="00A64E3A">
        <w:rPr>
          <w:rFonts w:ascii="Times New Roman" w:hAnsi="Times New Roman" w:cs="Times New Roman"/>
        </w:rPr>
        <w:t xml:space="preserve">Use a </w:t>
      </w:r>
      <w:r w:rsidR="00C03BAD">
        <w:rPr>
          <w:rFonts w:ascii="Times New Roman" w:hAnsi="Times New Roman" w:cs="Times New Roman"/>
        </w:rPr>
        <w:t>RISC-V</w:t>
      </w:r>
      <w:r w:rsidRPr="00A64E3A">
        <w:rPr>
          <w:rFonts w:ascii="Times New Roman" w:hAnsi="Times New Roman" w:cs="Times New Roman"/>
        </w:rPr>
        <w:t xml:space="preserve"> pipeline with </w:t>
      </w:r>
      <w:r w:rsidRPr="00A64E3A">
        <w:rPr>
          <w:rFonts w:ascii="Times New Roman" w:hAnsi="Times New Roman" w:cs="Times New Roman"/>
          <w:b/>
          <w:bCs/>
        </w:rPr>
        <w:t xml:space="preserve">two-issue </w:t>
      </w:r>
      <w:r w:rsidRPr="00A64E3A">
        <w:rPr>
          <w:rFonts w:ascii="Times New Roman" w:hAnsi="Times New Roman" w:cs="Times New Roman"/>
        </w:rPr>
        <w:t xml:space="preserve">and </w:t>
      </w:r>
      <w:r w:rsidRPr="00A64E3A">
        <w:rPr>
          <w:rFonts w:ascii="Times New Roman" w:hAnsi="Times New Roman" w:cs="Times New Roman"/>
          <w:b/>
          <w:bCs/>
        </w:rPr>
        <w:t>without speculation</w:t>
      </w:r>
      <w:r w:rsidRPr="00A64E3A">
        <w:rPr>
          <w:rFonts w:ascii="Times New Roman" w:hAnsi="Times New Roman" w:cs="Times New Roman"/>
        </w:rPr>
        <w:t>. Assume branch prediction is perfect.</w:t>
      </w:r>
      <w:r w:rsidR="00D6357B" w:rsidRPr="00A64E3A">
        <w:rPr>
          <w:rFonts w:ascii="Times New Roman" w:hAnsi="Times New Roman" w:cs="Times New Roman"/>
        </w:rPr>
        <w:t xml:space="preserve"> </w:t>
      </w:r>
      <w:r w:rsidR="00291ECE" w:rsidRPr="00291ECE">
        <w:rPr>
          <w:rFonts w:ascii="Times New Roman" w:hAnsi="Times New Roman" w:cs="Times New Roman"/>
        </w:rPr>
        <w:t>Some of the entries are filled already to show how to indicate the dependencies/hazards. You need to fill the remaining entries.</w:t>
      </w:r>
      <w:r w:rsidR="002F42CD">
        <w:rPr>
          <w:rFonts w:ascii="Times New Roman" w:hAnsi="Times New Roman" w:cs="Times New Roman"/>
        </w:rPr>
        <w:t xml:space="preserve"> [</w:t>
      </w:r>
      <w:r w:rsidR="002F42CD" w:rsidRPr="002F42CD">
        <w:rPr>
          <w:rFonts w:ascii="Times New Roman" w:hAnsi="Times New Roman" w:cs="Times New Roman"/>
          <w:i/>
        </w:rPr>
        <w:t xml:space="preserve">Slide </w:t>
      </w:r>
      <w:r w:rsidR="008F6A63" w:rsidRPr="008F6A63">
        <w:rPr>
          <w:rFonts w:ascii="Times New Roman" w:hAnsi="Times New Roman" w:cs="Times New Roman"/>
          <w:b/>
          <w:bCs/>
          <w:i/>
        </w:rPr>
        <w:t>90</w:t>
      </w:r>
      <w:r w:rsidR="002F42CD" w:rsidRPr="002F42CD">
        <w:rPr>
          <w:rFonts w:ascii="Times New Roman" w:hAnsi="Times New Roman" w:cs="Times New Roman"/>
          <w:i/>
        </w:rPr>
        <w:t xml:space="preserve"> of </w:t>
      </w:r>
      <w:r w:rsidR="00FF5696">
        <w:rPr>
          <w:rFonts w:ascii="Times New Roman" w:hAnsi="Times New Roman" w:cs="Times New Roman"/>
          <w:i/>
        </w:rPr>
        <w:t>paralleism</w:t>
      </w:r>
      <w:r w:rsidR="002F42CD" w:rsidRPr="002F42CD">
        <w:rPr>
          <w:rFonts w:ascii="Times New Roman" w:hAnsi="Times New Roman" w:cs="Times New Roman"/>
          <w:i/>
        </w:rPr>
        <w:t>.ppt solves a similar problem with different set of assumptions.</w:t>
      </w:r>
      <w:r w:rsidR="002F42CD">
        <w:rPr>
          <w:rFonts w:ascii="Times New Roman" w:hAnsi="Times New Roman" w:cs="Times New Roman"/>
        </w:rPr>
        <w:t>]</w:t>
      </w:r>
    </w:p>
    <w:p w14:paraId="5775CA50" w14:textId="77777777" w:rsidR="00117648" w:rsidRPr="00A64E3A" w:rsidRDefault="00117648" w:rsidP="00117648">
      <w:pPr>
        <w:autoSpaceDE w:val="0"/>
        <w:spacing w:after="0" w:line="100" w:lineRule="atLeast"/>
        <w:rPr>
          <w:rFonts w:ascii="Times New Roman" w:hAnsi="Times New Roman" w:cs="Times New Roman"/>
          <w:b/>
          <w:color w:val="000000"/>
        </w:rPr>
      </w:pPr>
    </w:p>
    <w:tbl>
      <w:tblPr>
        <w:tblW w:w="0" w:type="auto"/>
        <w:tblInd w:w="108" w:type="dxa"/>
        <w:tblLayout w:type="fixed"/>
        <w:tblLook w:val="0000" w:firstRow="0" w:lastRow="0" w:firstColumn="0" w:lastColumn="0" w:noHBand="0" w:noVBand="0"/>
      </w:tblPr>
      <w:tblGrid>
        <w:gridCol w:w="635"/>
        <w:gridCol w:w="1101"/>
        <w:gridCol w:w="1351"/>
        <w:gridCol w:w="1635"/>
        <w:gridCol w:w="1725"/>
        <w:gridCol w:w="1635"/>
        <w:gridCol w:w="1635"/>
      </w:tblGrid>
      <w:tr w:rsidR="00117648" w:rsidRPr="00A64E3A" w14:paraId="57EABE8C" w14:textId="77777777" w:rsidTr="00492189">
        <w:trPr>
          <w:trHeight w:val="481"/>
        </w:trPr>
        <w:tc>
          <w:tcPr>
            <w:tcW w:w="635" w:type="dxa"/>
            <w:tcBorders>
              <w:top w:val="single" w:sz="4" w:space="0" w:color="000000"/>
              <w:left w:val="single" w:sz="4" w:space="0" w:color="000000"/>
              <w:bottom w:val="single" w:sz="4" w:space="0" w:color="000000"/>
            </w:tcBorders>
          </w:tcPr>
          <w:p w14:paraId="5CDF4C15" w14:textId="77777777" w:rsidR="00117648" w:rsidRPr="00B7455F" w:rsidRDefault="00117648" w:rsidP="00B7455F">
            <w:pPr>
              <w:autoSpaceDE w:val="0"/>
              <w:snapToGrid w:val="0"/>
              <w:spacing w:before="120" w:after="120" w:line="100" w:lineRule="atLeast"/>
              <w:jc w:val="center"/>
              <w:rPr>
                <w:rFonts w:ascii="Times New Roman" w:hAnsi="Times New Roman" w:cs="Times New Roman"/>
                <w:b/>
                <w:color w:val="000000"/>
              </w:rPr>
            </w:pPr>
            <w:proofErr w:type="spellStart"/>
            <w:r w:rsidRPr="00B7455F">
              <w:rPr>
                <w:rFonts w:ascii="Times New Roman" w:hAnsi="Times New Roman" w:cs="Times New Roman"/>
                <w:b/>
                <w:color w:val="000000"/>
              </w:rPr>
              <w:t>Iter</w:t>
            </w:r>
            <w:proofErr w:type="spellEnd"/>
            <w:r w:rsidRPr="00B7455F">
              <w:rPr>
                <w:rFonts w:ascii="Times New Roman" w:hAnsi="Times New Roman" w:cs="Times New Roman"/>
                <w:b/>
                <w:color w:val="000000"/>
              </w:rPr>
              <w:t>.</w:t>
            </w:r>
          </w:p>
        </w:tc>
        <w:tc>
          <w:tcPr>
            <w:tcW w:w="2452" w:type="dxa"/>
            <w:gridSpan w:val="2"/>
            <w:tcBorders>
              <w:top w:val="single" w:sz="4" w:space="0" w:color="000000"/>
              <w:left w:val="single" w:sz="4" w:space="0" w:color="000000"/>
              <w:bottom w:val="single" w:sz="4" w:space="0" w:color="000000"/>
            </w:tcBorders>
          </w:tcPr>
          <w:p w14:paraId="7D76A67B" w14:textId="77777777" w:rsidR="00117648" w:rsidRPr="00B7455F" w:rsidRDefault="00117648" w:rsidP="00B7455F">
            <w:pPr>
              <w:autoSpaceDE w:val="0"/>
              <w:snapToGrid w:val="0"/>
              <w:spacing w:before="120" w:after="120" w:line="100" w:lineRule="atLeast"/>
              <w:jc w:val="center"/>
              <w:rPr>
                <w:rFonts w:ascii="Times New Roman" w:hAnsi="Times New Roman" w:cs="Times New Roman"/>
                <w:b/>
                <w:color w:val="000000"/>
              </w:rPr>
            </w:pPr>
            <w:r w:rsidRPr="00B7455F">
              <w:rPr>
                <w:rFonts w:ascii="Times New Roman" w:hAnsi="Times New Roman" w:cs="Times New Roman"/>
                <w:b/>
                <w:color w:val="000000"/>
              </w:rPr>
              <w:t>Instruction</w:t>
            </w:r>
          </w:p>
        </w:tc>
        <w:tc>
          <w:tcPr>
            <w:tcW w:w="1635" w:type="dxa"/>
            <w:tcBorders>
              <w:top w:val="single" w:sz="4" w:space="0" w:color="000000"/>
              <w:left w:val="single" w:sz="4" w:space="0" w:color="000000"/>
              <w:bottom w:val="single" w:sz="4" w:space="0" w:color="000000"/>
            </w:tcBorders>
          </w:tcPr>
          <w:p w14:paraId="4BDDA941" w14:textId="77777777" w:rsidR="00117648" w:rsidRPr="00B7455F" w:rsidRDefault="00117648" w:rsidP="00B7455F">
            <w:pPr>
              <w:autoSpaceDE w:val="0"/>
              <w:snapToGrid w:val="0"/>
              <w:spacing w:before="120" w:after="120" w:line="100" w:lineRule="atLeast"/>
              <w:jc w:val="center"/>
              <w:rPr>
                <w:rFonts w:ascii="Times New Roman" w:hAnsi="Times New Roman" w:cs="Times New Roman"/>
                <w:b/>
                <w:color w:val="000000"/>
              </w:rPr>
            </w:pPr>
            <w:r w:rsidRPr="00B7455F">
              <w:rPr>
                <w:rFonts w:ascii="Times New Roman" w:hAnsi="Times New Roman" w:cs="Times New Roman"/>
                <w:b/>
                <w:color w:val="000000"/>
              </w:rPr>
              <w:t>Issue</w:t>
            </w:r>
          </w:p>
        </w:tc>
        <w:tc>
          <w:tcPr>
            <w:tcW w:w="1725" w:type="dxa"/>
            <w:tcBorders>
              <w:top w:val="single" w:sz="4" w:space="0" w:color="000000"/>
              <w:left w:val="single" w:sz="4" w:space="0" w:color="000000"/>
              <w:bottom w:val="single" w:sz="4" w:space="0" w:color="000000"/>
            </w:tcBorders>
          </w:tcPr>
          <w:p w14:paraId="11B30419" w14:textId="77777777" w:rsidR="00117648" w:rsidRPr="00B7455F" w:rsidRDefault="00117648" w:rsidP="00B7455F">
            <w:pPr>
              <w:autoSpaceDE w:val="0"/>
              <w:snapToGrid w:val="0"/>
              <w:spacing w:before="120" w:after="120" w:line="100" w:lineRule="atLeast"/>
              <w:jc w:val="center"/>
              <w:rPr>
                <w:rFonts w:ascii="Times New Roman" w:hAnsi="Times New Roman" w:cs="Times New Roman"/>
                <w:b/>
                <w:color w:val="000000"/>
              </w:rPr>
            </w:pPr>
            <w:r w:rsidRPr="00B7455F">
              <w:rPr>
                <w:rFonts w:ascii="Times New Roman" w:hAnsi="Times New Roman" w:cs="Times New Roman"/>
                <w:b/>
                <w:color w:val="000000"/>
              </w:rPr>
              <w:t>Execute</w:t>
            </w:r>
          </w:p>
        </w:tc>
        <w:tc>
          <w:tcPr>
            <w:tcW w:w="1635" w:type="dxa"/>
            <w:tcBorders>
              <w:top w:val="single" w:sz="4" w:space="0" w:color="000000"/>
              <w:left w:val="single" w:sz="4" w:space="0" w:color="000000"/>
              <w:bottom w:val="single" w:sz="4" w:space="0" w:color="000000"/>
            </w:tcBorders>
          </w:tcPr>
          <w:p w14:paraId="1BB0F2A0" w14:textId="77777777" w:rsidR="00117648" w:rsidRPr="00B7455F" w:rsidRDefault="00117648" w:rsidP="00B7455F">
            <w:pPr>
              <w:autoSpaceDE w:val="0"/>
              <w:snapToGrid w:val="0"/>
              <w:spacing w:before="120" w:after="120" w:line="100" w:lineRule="atLeast"/>
              <w:jc w:val="center"/>
              <w:rPr>
                <w:rFonts w:ascii="Times New Roman" w:hAnsi="Times New Roman" w:cs="Times New Roman"/>
                <w:b/>
                <w:color w:val="000000"/>
              </w:rPr>
            </w:pPr>
            <w:r w:rsidRPr="00B7455F">
              <w:rPr>
                <w:rFonts w:ascii="Times New Roman" w:hAnsi="Times New Roman" w:cs="Times New Roman"/>
                <w:b/>
                <w:color w:val="000000"/>
              </w:rPr>
              <w:t>Memory</w:t>
            </w:r>
          </w:p>
        </w:tc>
        <w:tc>
          <w:tcPr>
            <w:tcW w:w="1635" w:type="dxa"/>
            <w:tcBorders>
              <w:top w:val="single" w:sz="4" w:space="0" w:color="000000"/>
              <w:left w:val="single" w:sz="4" w:space="0" w:color="000000"/>
              <w:bottom w:val="single" w:sz="4" w:space="0" w:color="000000"/>
              <w:right w:val="single" w:sz="4" w:space="0" w:color="000000"/>
            </w:tcBorders>
          </w:tcPr>
          <w:p w14:paraId="6E5898CC" w14:textId="77777777" w:rsidR="00117648" w:rsidRPr="00B7455F" w:rsidRDefault="00117648" w:rsidP="00B7455F">
            <w:pPr>
              <w:autoSpaceDE w:val="0"/>
              <w:snapToGrid w:val="0"/>
              <w:spacing w:before="120" w:after="120" w:line="100" w:lineRule="atLeast"/>
              <w:jc w:val="center"/>
              <w:rPr>
                <w:rFonts w:ascii="Times New Roman" w:hAnsi="Times New Roman" w:cs="Times New Roman"/>
                <w:b/>
                <w:color w:val="000000"/>
              </w:rPr>
            </w:pPr>
            <w:r w:rsidRPr="00B7455F">
              <w:rPr>
                <w:rFonts w:ascii="Times New Roman" w:hAnsi="Times New Roman" w:cs="Times New Roman"/>
                <w:b/>
                <w:color w:val="000000"/>
              </w:rPr>
              <w:t>Write-CDB</w:t>
            </w:r>
          </w:p>
        </w:tc>
      </w:tr>
      <w:tr w:rsidR="00117648" w:rsidRPr="00A64E3A" w14:paraId="7E5DEC65" w14:textId="77777777" w:rsidTr="00492189">
        <w:trPr>
          <w:trHeight w:val="490"/>
        </w:trPr>
        <w:tc>
          <w:tcPr>
            <w:tcW w:w="635" w:type="dxa"/>
            <w:tcBorders>
              <w:top w:val="single" w:sz="4" w:space="0" w:color="000000"/>
              <w:left w:val="single" w:sz="4" w:space="0" w:color="000000"/>
              <w:bottom w:val="single" w:sz="4" w:space="0" w:color="000000"/>
            </w:tcBorders>
          </w:tcPr>
          <w:p w14:paraId="639CE530" w14:textId="77777777" w:rsidR="00117648" w:rsidRPr="00A64E3A" w:rsidRDefault="00117648" w:rsidP="001D0EC5">
            <w:pPr>
              <w:autoSpaceDE w:val="0"/>
              <w:snapToGrid w:val="0"/>
              <w:spacing w:before="120" w:after="120" w:line="100" w:lineRule="atLeast"/>
              <w:rPr>
                <w:rFonts w:ascii="Times New Roman" w:hAnsi="Times New Roman" w:cs="Times New Roman"/>
                <w:color w:val="000000"/>
              </w:rPr>
            </w:pPr>
            <w:r w:rsidRPr="00A64E3A">
              <w:rPr>
                <w:rFonts w:ascii="Times New Roman" w:hAnsi="Times New Roman" w:cs="Times New Roman"/>
                <w:color w:val="000000"/>
              </w:rPr>
              <w:t>1</w:t>
            </w:r>
          </w:p>
        </w:tc>
        <w:tc>
          <w:tcPr>
            <w:tcW w:w="1101" w:type="dxa"/>
            <w:tcBorders>
              <w:top w:val="single" w:sz="4" w:space="0" w:color="000000"/>
              <w:left w:val="single" w:sz="4" w:space="0" w:color="000000"/>
              <w:bottom w:val="single" w:sz="4" w:space="0" w:color="000000"/>
            </w:tcBorders>
          </w:tcPr>
          <w:p w14:paraId="15114499" w14:textId="77777777" w:rsidR="00117648" w:rsidRPr="00A64E3A" w:rsidRDefault="00460812" w:rsidP="001D0EC5">
            <w:pPr>
              <w:autoSpaceDE w:val="0"/>
              <w:snapToGrid w:val="0"/>
              <w:spacing w:before="120" w:after="120" w:line="100" w:lineRule="atLeast"/>
              <w:rPr>
                <w:rFonts w:ascii="Times New Roman" w:hAnsi="Times New Roman" w:cs="Times New Roman"/>
                <w:color w:val="000000"/>
              </w:rPr>
            </w:pPr>
            <w:proofErr w:type="spellStart"/>
            <w:r>
              <w:rPr>
                <w:rFonts w:ascii="Times New Roman" w:hAnsi="Times New Roman" w:cs="Times New Roman"/>
                <w:color w:val="000000"/>
              </w:rPr>
              <w:t>fld</w:t>
            </w:r>
            <w:proofErr w:type="spellEnd"/>
            <w:r w:rsidR="00117648" w:rsidRPr="00A64E3A">
              <w:rPr>
                <w:rFonts w:ascii="Times New Roman" w:hAnsi="Times New Roman" w:cs="Times New Roman"/>
                <w:color w:val="000000"/>
              </w:rPr>
              <w:t xml:space="preserve">    </w:t>
            </w:r>
          </w:p>
        </w:tc>
        <w:tc>
          <w:tcPr>
            <w:tcW w:w="1351" w:type="dxa"/>
            <w:tcBorders>
              <w:top w:val="single" w:sz="4" w:space="0" w:color="000000"/>
              <w:left w:val="single" w:sz="4" w:space="0" w:color="000000"/>
              <w:bottom w:val="single" w:sz="4" w:space="0" w:color="000000"/>
            </w:tcBorders>
          </w:tcPr>
          <w:p w14:paraId="5281531C" w14:textId="77777777" w:rsidR="00117648" w:rsidRPr="00A64E3A" w:rsidRDefault="00FF5696" w:rsidP="00B7455F">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rPr>
              <w:t>f0</w:t>
            </w:r>
            <w:r w:rsidR="00C81F1B" w:rsidRPr="00A64E3A">
              <w:rPr>
                <w:rFonts w:ascii="Times New Roman" w:hAnsi="Times New Roman" w:cs="Times New Roman"/>
              </w:rPr>
              <w:t xml:space="preserve">, </w:t>
            </w:r>
            <w:r w:rsidR="00B7455F">
              <w:rPr>
                <w:rFonts w:ascii="Times New Roman" w:hAnsi="Times New Roman" w:cs="Times New Roman"/>
              </w:rPr>
              <w:t>3</w:t>
            </w:r>
            <w:r w:rsidR="00C81F1B" w:rsidRPr="00A64E3A">
              <w:rPr>
                <w:rFonts w:ascii="Times New Roman" w:hAnsi="Times New Roman" w:cs="Times New Roman"/>
              </w:rPr>
              <w:t>2(</w:t>
            </w:r>
            <w:r>
              <w:rPr>
                <w:rFonts w:ascii="Times New Roman" w:hAnsi="Times New Roman" w:cs="Times New Roman"/>
              </w:rPr>
              <w:t>x1</w:t>
            </w:r>
            <w:r w:rsidR="00C81F1B" w:rsidRPr="00A64E3A">
              <w:rPr>
                <w:rFonts w:ascii="Times New Roman" w:hAnsi="Times New Roman" w:cs="Times New Roman"/>
              </w:rPr>
              <w:t>)</w:t>
            </w:r>
          </w:p>
        </w:tc>
        <w:tc>
          <w:tcPr>
            <w:tcW w:w="1635" w:type="dxa"/>
            <w:tcBorders>
              <w:top w:val="single" w:sz="4" w:space="0" w:color="000000"/>
              <w:left w:val="single" w:sz="4" w:space="0" w:color="000000"/>
              <w:bottom w:val="single" w:sz="4" w:space="0" w:color="000000"/>
            </w:tcBorders>
          </w:tcPr>
          <w:p w14:paraId="465E357C" w14:textId="77777777" w:rsidR="00117648" w:rsidRPr="00A64E3A" w:rsidRDefault="00D6357B" w:rsidP="00060C95">
            <w:pPr>
              <w:autoSpaceDE w:val="0"/>
              <w:snapToGrid w:val="0"/>
              <w:spacing w:before="120" w:after="120" w:line="100" w:lineRule="atLeast"/>
              <w:jc w:val="center"/>
              <w:rPr>
                <w:rFonts w:ascii="Times New Roman" w:hAnsi="Times New Roman" w:cs="Times New Roman"/>
                <w:color w:val="000000"/>
              </w:rPr>
            </w:pPr>
            <w:r w:rsidRPr="00A64E3A">
              <w:rPr>
                <w:rFonts w:ascii="Times New Roman" w:hAnsi="Times New Roman" w:cs="Times New Roman"/>
                <w:color w:val="000000"/>
              </w:rPr>
              <w:t>1</w:t>
            </w:r>
          </w:p>
        </w:tc>
        <w:tc>
          <w:tcPr>
            <w:tcW w:w="1725" w:type="dxa"/>
            <w:tcBorders>
              <w:top w:val="single" w:sz="4" w:space="0" w:color="000000"/>
              <w:left w:val="single" w:sz="4" w:space="0" w:color="000000"/>
              <w:bottom w:val="single" w:sz="4" w:space="0" w:color="000000"/>
            </w:tcBorders>
          </w:tcPr>
          <w:p w14:paraId="2736A77F" w14:textId="76EC5349" w:rsidR="00117648" w:rsidRPr="00A64E3A" w:rsidRDefault="004659B7" w:rsidP="00060C95">
            <w:pPr>
              <w:autoSpaceDE w:val="0"/>
              <w:snapToGrid w:val="0"/>
              <w:spacing w:before="120" w:after="120" w:line="100" w:lineRule="atLeast"/>
              <w:jc w:val="center"/>
              <w:rPr>
                <w:rFonts w:ascii="Times New Roman" w:hAnsi="Times New Roman" w:cs="Times New Roman"/>
                <w:color w:val="000000"/>
              </w:rPr>
            </w:pPr>
            <w:r>
              <w:rPr>
                <w:noProof/>
              </w:rPr>
              <w:pict w14:anchorId="00403602">
                <v:shapetype id="_x0000_t32" coordsize="21600,21600" o:spt="32" o:oned="t" path="m,l21600,21600e" filled="f">
                  <v:path arrowok="t" fillok="f" o:connecttype="none"/>
                  <o:lock v:ext="edit" shapetype="t"/>
                </v:shapetype>
                <v:shape id="Straight Arrow Connector 1" o:spid="_x0000_s2055" type="#_x0000_t32" style="position:absolute;left:0;text-align:left;margin-left:53.4pt;margin-top:16.1pt;width:0;height:26.4pt;z-index:2516428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" strokecolor="red" strokeweight="2.25pt">
                  <v:stroke endarrow="block"/>
                </v:shape>
              </w:pict>
            </w:r>
            <w:r w:rsidR="00D6357B" w:rsidRPr="00A64E3A">
              <w:rPr>
                <w:rFonts w:ascii="Times New Roman" w:hAnsi="Times New Roman" w:cs="Times New Roman"/>
                <w:color w:val="000000"/>
              </w:rPr>
              <w:t>2</w:t>
            </w:r>
            <w:r w:rsidR="003C2FEB">
              <w:rPr>
                <w:rFonts w:ascii="Times New Roman" w:hAnsi="Times New Roman" w:cs="Times New Roman"/>
                <w:color w:val="000000"/>
              </w:rPr>
              <w:t>-3</w:t>
            </w:r>
          </w:p>
        </w:tc>
        <w:tc>
          <w:tcPr>
            <w:tcW w:w="1635" w:type="dxa"/>
            <w:tcBorders>
              <w:top w:val="single" w:sz="4" w:space="0" w:color="000000"/>
              <w:left w:val="single" w:sz="4" w:space="0" w:color="000000"/>
              <w:bottom w:val="single" w:sz="4" w:space="0" w:color="000000"/>
            </w:tcBorders>
          </w:tcPr>
          <w:p w14:paraId="76C4779E" w14:textId="3D13BB89" w:rsidR="00117648" w:rsidRPr="00A64E3A" w:rsidRDefault="004659B7" w:rsidP="00060C95">
            <w:pPr>
              <w:autoSpaceDE w:val="0"/>
              <w:snapToGrid w:val="0"/>
              <w:spacing w:before="120" w:after="120" w:line="100" w:lineRule="atLeast"/>
              <w:jc w:val="center"/>
              <w:rPr>
                <w:rFonts w:ascii="Times New Roman" w:hAnsi="Times New Roman" w:cs="Times New Roman"/>
                <w:color w:val="000000"/>
                <w:lang w:eastAsia="zh-CN"/>
              </w:rPr>
            </w:pPr>
            <w:r>
              <w:rPr>
                <w:noProof/>
              </w:rPr>
              <w:pict w14:anchorId="34B3EF0B">
                <v:shape id="Straight Arrow Connector 4" o:spid="_x0000_s2054" type="#_x0000_t32" style="position:absolute;left:0;text-align:left;margin-left:54.35pt;margin-top:12.6pt;width:0;height:26.4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" strokecolor="red" strokeweight="2.25pt">
                  <v:stroke endarrow="block"/>
                </v:shape>
              </w:pict>
            </w:r>
            <w:r w:rsidR="003C2FEB">
              <w:rPr>
                <w:rFonts w:ascii="Times New Roman" w:hAnsi="Times New Roman" w:cs="Times New Roman"/>
                <w:color w:val="000000"/>
                <w:lang w:eastAsia="zh-CN"/>
              </w:rPr>
              <w:t>4</w:t>
            </w:r>
            <w:r w:rsidR="00B7455F">
              <w:rPr>
                <w:rFonts w:ascii="Times New Roman" w:hAnsi="Times New Roman" w:cs="Times New Roman"/>
                <w:color w:val="000000"/>
                <w:lang w:eastAsia="zh-CN"/>
              </w:rPr>
              <w:t>-</w:t>
            </w:r>
            <w:r w:rsidR="003C2FEB">
              <w:rPr>
                <w:rFonts w:ascii="Times New Roman" w:hAnsi="Times New Roman" w:cs="Times New Roman"/>
                <w:color w:val="000000"/>
                <w:lang w:eastAsia="zh-CN"/>
              </w:rPr>
              <w:t>6</w:t>
            </w:r>
          </w:p>
        </w:tc>
        <w:tc>
          <w:tcPr>
            <w:tcW w:w="1635" w:type="dxa"/>
            <w:tcBorders>
              <w:top w:val="single" w:sz="4" w:space="0" w:color="000000"/>
              <w:left w:val="single" w:sz="4" w:space="0" w:color="000000"/>
              <w:bottom w:val="single" w:sz="4" w:space="0" w:color="000000"/>
              <w:right w:val="single" w:sz="4" w:space="0" w:color="000000"/>
            </w:tcBorders>
          </w:tcPr>
          <w:p w14:paraId="6A2DE959" w14:textId="173B6930" w:rsidR="00117648" w:rsidRPr="00A64E3A" w:rsidRDefault="003C2FEB" w:rsidP="00060C95">
            <w:pPr>
              <w:autoSpaceDE w:val="0"/>
              <w:snapToGrid w:val="0"/>
              <w:spacing w:before="120" w:after="120" w:line="100" w:lineRule="atLeast"/>
              <w:jc w:val="center"/>
              <w:rPr>
                <w:rFonts w:ascii="Times New Roman" w:hAnsi="Times New Roman" w:cs="Times New Roman"/>
                <w:color w:val="000000"/>
                <w:lang w:eastAsia="zh-CN"/>
              </w:rPr>
            </w:pPr>
            <w:r>
              <w:rPr>
                <w:rFonts w:ascii="Times New Roman" w:hAnsi="Times New Roman" w:cs="Times New Roman"/>
                <w:color w:val="000000"/>
                <w:lang w:eastAsia="zh-CN"/>
              </w:rPr>
              <w:t>7</w:t>
            </w:r>
          </w:p>
        </w:tc>
      </w:tr>
      <w:tr w:rsidR="00117648" w:rsidRPr="00A64E3A" w14:paraId="4736A0C9" w14:textId="77777777" w:rsidTr="00492189">
        <w:trPr>
          <w:trHeight w:val="736"/>
        </w:trPr>
        <w:tc>
          <w:tcPr>
            <w:tcW w:w="635" w:type="dxa"/>
            <w:tcBorders>
              <w:top w:val="single" w:sz="4" w:space="0" w:color="000000"/>
              <w:left w:val="single" w:sz="4" w:space="0" w:color="000000"/>
              <w:bottom w:val="single" w:sz="4" w:space="0" w:color="000000"/>
            </w:tcBorders>
          </w:tcPr>
          <w:p w14:paraId="7442E290" w14:textId="77777777" w:rsidR="00117648" w:rsidRPr="00A64E3A" w:rsidRDefault="00B75F7D" w:rsidP="001D0EC5">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color w:val="000000"/>
              </w:rPr>
              <w:t>1</w:t>
            </w:r>
          </w:p>
        </w:tc>
        <w:tc>
          <w:tcPr>
            <w:tcW w:w="1101" w:type="dxa"/>
            <w:tcBorders>
              <w:top w:val="single" w:sz="4" w:space="0" w:color="000000"/>
              <w:left w:val="single" w:sz="4" w:space="0" w:color="000000"/>
              <w:bottom w:val="single" w:sz="4" w:space="0" w:color="000000"/>
            </w:tcBorders>
          </w:tcPr>
          <w:p w14:paraId="44FAA287" w14:textId="77777777" w:rsidR="00117648" w:rsidRPr="00A64E3A" w:rsidRDefault="00460812" w:rsidP="001D0EC5">
            <w:pPr>
              <w:autoSpaceDE w:val="0"/>
              <w:snapToGrid w:val="0"/>
              <w:spacing w:before="120" w:after="120" w:line="100" w:lineRule="atLeast"/>
              <w:rPr>
                <w:rFonts w:ascii="Times New Roman" w:hAnsi="Times New Roman" w:cs="Times New Roman"/>
                <w:lang w:eastAsia="zh-CN"/>
              </w:rPr>
            </w:pPr>
            <w:proofErr w:type="spellStart"/>
            <w:r>
              <w:rPr>
                <w:rFonts w:ascii="Times New Roman" w:hAnsi="Times New Roman" w:cs="Times New Roman"/>
                <w:lang w:eastAsia="zh-CN"/>
              </w:rPr>
              <w:t>fld</w:t>
            </w:r>
            <w:proofErr w:type="spellEnd"/>
          </w:p>
        </w:tc>
        <w:tc>
          <w:tcPr>
            <w:tcW w:w="1351" w:type="dxa"/>
            <w:tcBorders>
              <w:top w:val="single" w:sz="4" w:space="0" w:color="000000"/>
              <w:left w:val="single" w:sz="4" w:space="0" w:color="000000"/>
              <w:bottom w:val="single" w:sz="4" w:space="0" w:color="000000"/>
            </w:tcBorders>
          </w:tcPr>
          <w:p w14:paraId="5E39E464" w14:textId="77777777" w:rsidR="00117648" w:rsidRPr="00A64E3A" w:rsidRDefault="00FF5696" w:rsidP="00B7455F">
            <w:pPr>
              <w:autoSpaceDE w:val="0"/>
              <w:snapToGrid w:val="0"/>
              <w:spacing w:before="120" w:after="120" w:line="100" w:lineRule="atLeast"/>
              <w:rPr>
                <w:rFonts w:ascii="Times New Roman" w:hAnsi="Times New Roman" w:cs="Times New Roman"/>
                <w:color w:val="000000"/>
                <w:lang w:eastAsia="zh-CN"/>
              </w:rPr>
            </w:pPr>
            <w:r>
              <w:rPr>
                <w:rFonts w:ascii="Times New Roman" w:hAnsi="Times New Roman" w:cs="Times New Roman"/>
              </w:rPr>
              <w:t>f2</w:t>
            </w:r>
            <w:r w:rsidR="00C81F1B" w:rsidRPr="00A64E3A">
              <w:rPr>
                <w:rFonts w:ascii="Times New Roman" w:hAnsi="Times New Roman" w:cs="Times New Roman"/>
              </w:rPr>
              <w:t xml:space="preserve">, </w:t>
            </w:r>
            <w:r w:rsidR="00B7455F">
              <w:rPr>
                <w:rFonts w:ascii="Times New Roman" w:hAnsi="Times New Roman" w:cs="Times New Roman"/>
              </w:rPr>
              <w:t>6</w:t>
            </w:r>
            <w:r w:rsidR="00C81F1B" w:rsidRPr="00A64E3A">
              <w:rPr>
                <w:rFonts w:ascii="Times New Roman" w:hAnsi="Times New Roman" w:cs="Times New Roman"/>
              </w:rPr>
              <w:t>4(</w:t>
            </w:r>
            <w:r>
              <w:rPr>
                <w:rFonts w:ascii="Times New Roman" w:hAnsi="Times New Roman" w:cs="Times New Roman"/>
              </w:rPr>
              <w:t>x1</w:t>
            </w:r>
            <w:r w:rsidR="00C81F1B" w:rsidRPr="00A64E3A">
              <w:rPr>
                <w:rFonts w:ascii="Times New Roman" w:hAnsi="Times New Roman" w:cs="Times New Roman"/>
              </w:rPr>
              <w:t>)</w:t>
            </w:r>
          </w:p>
        </w:tc>
        <w:tc>
          <w:tcPr>
            <w:tcW w:w="1635" w:type="dxa"/>
            <w:tcBorders>
              <w:top w:val="single" w:sz="4" w:space="0" w:color="000000"/>
              <w:left w:val="single" w:sz="4" w:space="0" w:color="000000"/>
              <w:bottom w:val="single" w:sz="4" w:space="0" w:color="000000"/>
            </w:tcBorders>
          </w:tcPr>
          <w:p w14:paraId="6DFBB7E0" w14:textId="77777777" w:rsidR="00117648" w:rsidRPr="00A64E3A" w:rsidRDefault="00B7455F" w:rsidP="00060C95">
            <w:pPr>
              <w:autoSpaceDE w:val="0"/>
              <w:snapToGrid w:val="0"/>
              <w:spacing w:before="120" w:after="120" w:line="100" w:lineRule="atLeast"/>
              <w:jc w:val="center"/>
              <w:rPr>
                <w:rFonts w:ascii="Times New Roman" w:hAnsi="Times New Roman" w:cs="Times New Roman"/>
                <w:color w:val="000000"/>
              </w:rPr>
            </w:pPr>
            <w:r>
              <w:rPr>
                <w:rFonts w:ascii="Times New Roman" w:hAnsi="Times New Roman" w:cs="Times New Roman"/>
                <w:color w:val="000000"/>
              </w:rPr>
              <w:t>1</w:t>
            </w:r>
          </w:p>
        </w:tc>
        <w:tc>
          <w:tcPr>
            <w:tcW w:w="1725" w:type="dxa"/>
            <w:tcBorders>
              <w:top w:val="single" w:sz="4" w:space="0" w:color="000000"/>
              <w:left w:val="single" w:sz="4" w:space="0" w:color="000000"/>
              <w:bottom w:val="single" w:sz="4" w:space="0" w:color="000000"/>
            </w:tcBorders>
          </w:tcPr>
          <w:p w14:paraId="6CCA0DA0" w14:textId="003F53FF" w:rsidR="00117648" w:rsidRDefault="004659B7" w:rsidP="00060C95">
            <w:pPr>
              <w:autoSpaceDE w:val="0"/>
              <w:snapToGrid w:val="0"/>
              <w:spacing w:before="120" w:after="120" w:line="100" w:lineRule="atLeast"/>
              <w:jc w:val="center"/>
              <w:rPr>
                <w:rFonts w:ascii="Times New Roman" w:hAnsi="Times New Roman" w:cs="Times New Roman"/>
                <w:lang w:eastAsia="zh-CN"/>
              </w:rPr>
            </w:pPr>
            <w:r>
              <w:rPr>
                <w:noProof/>
              </w:rPr>
              <w:pict w14:anchorId="5FA371F5">
                <v:shape id="Straight Arrow Connector 3" o:spid="_x0000_s2053" type="#_x0000_t32" style="position:absolute;left:0;text-align:left;margin-left:53.4pt;margin-top:17.35pt;width:2in;height:46.8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" strokecolor="red" strokeweight="2.25pt">
                  <v:stroke endarrow="block"/>
                </v:shape>
              </w:pict>
            </w:r>
            <w:r w:rsidR="003C2FEB">
              <w:rPr>
                <w:rFonts w:ascii="Times New Roman" w:hAnsi="Times New Roman" w:cs="Times New Roman"/>
                <w:lang w:eastAsia="zh-CN"/>
              </w:rPr>
              <w:t>4-5</w:t>
            </w:r>
          </w:p>
          <w:p w14:paraId="1E7999B4" w14:textId="5BDE751A" w:rsidR="00B7455F" w:rsidRPr="00A64E3A" w:rsidRDefault="00B7455F" w:rsidP="00492189">
            <w:pPr>
              <w:autoSpaceDE w:val="0"/>
              <w:snapToGrid w:val="0"/>
              <w:spacing w:before="120" w:after="0" w:line="240" w:lineRule="auto"/>
              <w:jc w:val="center"/>
              <w:rPr>
                <w:rFonts w:ascii="Times New Roman" w:hAnsi="Times New Roman" w:cs="Times New Roman"/>
                <w:lang w:eastAsia="zh-CN"/>
              </w:rPr>
            </w:pPr>
            <w:r>
              <w:rPr>
                <w:rFonts w:ascii="Times New Roman" w:hAnsi="Times New Roman" w:cs="Times New Roman"/>
                <w:lang w:eastAsia="zh-CN"/>
              </w:rPr>
              <w:t>(Structural)</w:t>
            </w:r>
          </w:p>
        </w:tc>
        <w:tc>
          <w:tcPr>
            <w:tcW w:w="1635" w:type="dxa"/>
            <w:tcBorders>
              <w:top w:val="single" w:sz="4" w:space="0" w:color="000000"/>
              <w:left w:val="single" w:sz="4" w:space="0" w:color="000000"/>
              <w:bottom w:val="single" w:sz="4" w:space="0" w:color="000000"/>
            </w:tcBorders>
          </w:tcPr>
          <w:p w14:paraId="6C497528" w14:textId="6608B1A2" w:rsidR="00117648" w:rsidRDefault="003C2FEB" w:rsidP="00060C95">
            <w:pPr>
              <w:autoSpaceDE w:val="0"/>
              <w:snapToGrid w:val="0"/>
              <w:spacing w:before="120" w:after="120" w:line="100" w:lineRule="atLeast"/>
              <w:jc w:val="center"/>
              <w:rPr>
                <w:rFonts w:ascii="Times New Roman" w:hAnsi="Times New Roman" w:cs="Times New Roman"/>
                <w:color w:val="000000"/>
                <w:lang w:eastAsia="zh-CN"/>
              </w:rPr>
            </w:pPr>
            <w:r>
              <w:rPr>
                <w:rFonts w:ascii="Times New Roman" w:hAnsi="Times New Roman" w:cs="Times New Roman"/>
                <w:color w:val="000000"/>
                <w:lang w:eastAsia="zh-CN"/>
              </w:rPr>
              <w:t>7-9</w:t>
            </w:r>
          </w:p>
          <w:p w14:paraId="3A0A5B7E" w14:textId="5258201A" w:rsidR="003C2FEB" w:rsidRPr="00A64E3A" w:rsidRDefault="003C2FEB" w:rsidP="00060C95">
            <w:pPr>
              <w:autoSpaceDE w:val="0"/>
              <w:snapToGrid w:val="0"/>
              <w:spacing w:before="120" w:after="120" w:line="100" w:lineRule="atLeast"/>
              <w:jc w:val="center"/>
              <w:rPr>
                <w:rFonts w:ascii="Times New Roman" w:hAnsi="Times New Roman" w:cs="Times New Roman"/>
                <w:color w:val="000000"/>
                <w:lang w:eastAsia="zh-CN"/>
              </w:rPr>
            </w:pPr>
            <w:r>
              <w:rPr>
                <w:rFonts w:ascii="Times New Roman" w:hAnsi="Times New Roman" w:cs="Times New Roman"/>
                <w:lang w:eastAsia="zh-CN"/>
              </w:rPr>
              <w:t>(Structural)</w:t>
            </w:r>
          </w:p>
        </w:tc>
        <w:tc>
          <w:tcPr>
            <w:tcW w:w="1635" w:type="dxa"/>
            <w:tcBorders>
              <w:top w:val="single" w:sz="4" w:space="0" w:color="000000"/>
              <w:left w:val="single" w:sz="4" w:space="0" w:color="000000"/>
              <w:bottom w:val="single" w:sz="4" w:space="0" w:color="000000"/>
              <w:right w:val="single" w:sz="4" w:space="0" w:color="000000"/>
            </w:tcBorders>
          </w:tcPr>
          <w:p w14:paraId="3A64C717" w14:textId="66387AB3" w:rsidR="00117648" w:rsidRPr="00A64E3A" w:rsidRDefault="003C2FEB" w:rsidP="00060C95">
            <w:pPr>
              <w:autoSpaceDE w:val="0"/>
              <w:snapToGrid w:val="0"/>
              <w:spacing w:before="120" w:after="120" w:line="100" w:lineRule="atLeast"/>
              <w:jc w:val="center"/>
              <w:rPr>
                <w:rFonts w:ascii="Times New Roman" w:hAnsi="Times New Roman" w:cs="Times New Roman"/>
                <w:color w:val="000000"/>
                <w:lang w:eastAsia="zh-CN"/>
              </w:rPr>
            </w:pPr>
            <w:r>
              <w:rPr>
                <w:rFonts w:ascii="Times New Roman" w:hAnsi="Times New Roman" w:cs="Times New Roman"/>
                <w:color w:val="000000"/>
                <w:lang w:eastAsia="zh-CN"/>
              </w:rPr>
              <w:t>10</w:t>
            </w:r>
          </w:p>
        </w:tc>
      </w:tr>
      <w:tr w:rsidR="00117648" w:rsidRPr="00A64E3A" w14:paraId="58B8EC4F" w14:textId="77777777" w:rsidTr="00492189">
        <w:trPr>
          <w:trHeight w:val="736"/>
        </w:trPr>
        <w:tc>
          <w:tcPr>
            <w:tcW w:w="635" w:type="dxa"/>
            <w:tcBorders>
              <w:top w:val="single" w:sz="4" w:space="0" w:color="000000"/>
              <w:left w:val="single" w:sz="4" w:space="0" w:color="000000"/>
              <w:bottom w:val="single" w:sz="4" w:space="0" w:color="000000"/>
            </w:tcBorders>
          </w:tcPr>
          <w:p w14:paraId="15C31A49" w14:textId="77777777" w:rsidR="00117648" w:rsidRPr="00A64E3A" w:rsidRDefault="00B75F7D" w:rsidP="001D0EC5">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color w:val="000000"/>
              </w:rPr>
              <w:t>1</w:t>
            </w:r>
          </w:p>
        </w:tc>
        <w:tc>
          <w:tcPr>
            <w:tcW w:w="1101" w:type="dxa"/>
            <w:tcBorders>
              <w:top w:val="single" w:sz="4" w:space="0" w:color="000000"/>
              <w:left w:val="single" w:sz="4" w:space="0" w:color="000000"/>
              <w:bottom w:val="single" w:sz="4" w:space="0" w:color="000000"/>
            </w:tcBorders>
          </w:tcPr>
          <w:p w14:paraId="78D41F22" w14:textId="77777777" w:rsidR="00117648" w:rsidRPr="00A64E3A" w:rsidRDefault="00FF5696" w:rsidP="001D0EC5">
            <w:pPr>
              <w:autoSpaceDE w:val="0"/>
              <w:snapToGrid w:val="0"/>
              <w:spacing w:before="120" w:after="120" w:line="100" w:lineRule="atLeast"/>
              <w:rPr>
                <w:rFonts w:ascii="Times New Roman" w:hAnsi="Times New Roman" w:cs="Times New Roman"/>
                <w:lang w:eastAsia="zh-CN"/>
              </w:rPr>
            </w:pPr>
            <w:proofErr w:type="spellStart"/>
            <w:proofErr w:type="gramStart"/>
            <w:r>
              <w:rPr>
                <w:rFonts w:ascii="Times New Roman" w:hAnsi="Times New Roman" w:cs="Times New Roman"/>
                <w:lang w:eastAsia="zh-CN"/>
              </w:rPr>
              <w:t>fmul.d</w:t>
            </w:r>
            <w:proofErr w:type="spellEnd"/>
            <w:proofErr w:type="gramEnd"/>
          </w:p>
        </w:tc>
        <w:tc>
          <w:tcPr>
            <w:tcW w:w="1351" w:type="dxa"/>
            <w:tcBorders>
              <w:top w:val="single" w:sz="4" w:space="0" w:color="000000"/>
              <w:left w:val="single" w:sz="4" w:space="0" w:color="000000"/>
              <w:bottom w:val="single" w:sz="4" w:space="0" w:color="000000"/>
            </w:tcBorders>
          </w:tcPr>
          <w:p w14:paraId="7CBB5987" w14:textId="77777777" w:rsidR="00117648" w:rsidRPr="00A64E3A" w:rsidRDefault="00FF5696" w:rsidP="001D0EC5">
            <w:pPr>
              <w:autoSpaceDE w:val="0"/>
              <w:snapToGrid w:val="0"/>
              <w:spacing w:before="120" w:after="120" w:line="100" w:lineRule="atLeast"/>
              <w:rPr>
                <w:rFonts w:ascii="Times New Roman" w:hAnsi="Times New Roman" w:cs="Times New Roman"/>
                <w:lang w:eastAsia="zh-CN"/>
              </w:rPr>
            </w:pPr>
            <w:r>
              <w:rPr>
                <w:rFonts w:ascii="Times New Roman" w:hAnsi="Times New Roman" w:cs="Times New Roman"/>
              </w:rPr>
              <w:t>f4</w:t>
            </w:r>
            <w:r w:rsidR="00C81F1B" w:rsidRPr="00A64E3A">
              <w:rPr>
                <w:rFonts w:ascii="Times New Roman" w:hAnsi="Times New Roman" w:cs="Times New Roman"/>
              </w:rPr>
              <w:t xml:space="preserve">, </w:t>
            </w:r>
            <w:r>
              <w:rPr>
                <w:rFonts w:ascii="Times New Roman" w:hAnsi="Times New Roman" w:cs="Times New Roman"/>
              </w:rPr>
              <w:t>f0</w:t>
            </w:r>
            <w:r w:rsidR="00C81F1B" w:rsidRPr="00A64E3A">
              <w:rPr>
                <w:rFonts w:ascii="Times New Roman" w:hAnsi="Times New Roman" w:cs="Times New Roman"/>
              </w:rPr>
              <w:t xml:space="preserve">, </w:t>
            </w:r>
            <w:r>
              <w:rPr>
                <w:rFonts w:ascii="Times New Roman" w:hAnsi="Times New Roman" w:cs="Times New Roman"/>
              </w:rPr>
              <w:t>f2</w:t>
            </w:r>
          </w:p>
        </w:tc>
        <w:tc>
          <w:tcPr>
            <w:tcW w:w="1635" w:type="dxa"/>
            <w:tcBorders>
              <w:top w:val="single" w:sz="4" w:space="0" w:color="000000"/>
              <w:left w:val="single" w:sz="4" w:space="0" w:color="000000"/>
              <w:bottom w:val="single" w:sz="4" w:space="0" w:color="000000"/>
            </w:tcBorders>
          </w:tcPr>
          <w:p w14:paraId="3A668BC0" w14:textId="77777777" w:rsidR="00117648" w:rsidRPr="00A64E3A" w:rsidRDefault="00B7455F" w:rsidP="00060C95">
            <w:pPr>
              <w:autoSpaceDE w:val="0"/>
              <w:snapToGrid w:val="0"/>
              <w:spacing w:before="120" w:after="120" w:line="100" w:lineRule="atLeast"/>
              <w:jc w:val="center"/>
              <w:rPr>
                <w:rFonts w:ascii="Times New Roman" w:hAnsi="Times New Roman" w:cs="Times New Roman"/>
                <w:color w:val="000000"/>
              </w:rPr>
            </w:pPr>
            <w:r>
              <w:rPr>
                <w:rFonts w:ascii="Times New Roman" w:hAnsi="Times New Roman" w:cs="Times New Roman"/>
                <w:color w:val="000000"/>
              </w:rPr>
              <w:t>2</w:t>
            </w:r>
          </w:p>
        </w:tc>
        <w:tc>
          <w:tcPr>
            <w:tcW w:w="1725" w:type="dxa"/>
            <w:tcBorders>
              <w:top w:val="single" w:sz="4" w:space="0" w:color="000000"/>
              <w:left w:val="single" w:sz="4" w:space="0" w:color="000000"/>
              <w:bottom w:val="single" w:sz="4" w:space="0" w:color="000000"/>
            </w:tcBorders>
          </w:tcPr>
          <w:p w14:paraId="0B0C1A66" w14:textId="4AB03F19" w:rsidR="00117648" w:rsidRDefault="003C2FEB" w:rsidP="00060C95">
            <w:pPr>
              <w:autoSpaceDE w:val="0"/>
              <w:snapToGrid w:val="0"/>
              <w:spacing w:before="120" w:after="120" w:line="100" w:lineRule="atLeast"/>
              <w:jc w:val="center"/>
              <w:rPr>
                <w:rFonts w:ascii="Times New Roman" w:hAnsi="Times New Roman" w:cs="Times New Roman"/>
                <w:color w:val="000000"/>
                <w:lang w:eastAsia="zh-CN"/>
              </w:rPr>
            </w:pPr>
            <w:r>
              <w:rPr>
                <w:rFonts w:ascii="Times New Roman" w:hAnsi="Times New Roman" w:cs="Times New Roman"/>
                <w:color w:val="000000"/>
                <w:lang w:eastAsia="zh-CN"/>
              </w:rPr>
              <w:t>11</w:t>
            </w:r>
            <w:r w:rsidR="00B7455F">
              <w:rPr>
                <w:rFonts w:ascii="Times New Roman" w:hAnsi="Times New Roman" w:cs="Times New Roman"/>
                <w:color w:val="000000"/>
                <w:lang w:eastAsia="zh-CN"/>
              </w:rPr>
              <w:t>-</w:t>
            </w:r>
            <w:r>
              <w:rPr>
                <w:rFonts w:ascii="Times New Roman" w:hAnsi="Times New Roman" w:cs="Times New Roman"/>
                <w:color w:val="000000"/>
                <w:lang w:eastAsia="zh-CN"/>
              </w:rPr>
              <w:t>15</w:t>
            </w:r>
          </w:p>
          <w:p w14:paraId="6A5D5FC4" w14:textId="77777777" w:rsidR="00A37254" w:rsidRPr="00A64E3A" w:rsidRDefault="00A37254" w:rsidP="00492189">
            <w:pPr>
              <w:autoSpaceDE w:val="0"/>
              <w:snapToGrid w:val="0"/>
              <w:spacing w:before="120" w:after="0" w:line="100" w:lineRule="atLeast"/>
              <w:jc w:val="center"/>
              <w:rPr>
                <w:rFonts w:ascii="Times New Roman" w:hAnsi="Times New Roman" w:cs="Times New Roman"/>
                <w:color w:val="000000"/>
                <w:lang w:eastAsia="zh-CN"/>
              </w:rPr>
            </w:pPr>
            <w:r>
              <w:rPr>
                <w:rFonts w:ascii="Times New Roman" w:hAnsi="Times New Roman" w:cs="Times New Roman"/>
                <w:color w:val="000000"/>
                <w:lang w:eastAsia="zh-CN"/>
              </w:rPr>
              <w:t>(RAW)</w:t>
            </w:r>
          </w:p>
        </w:tc>
        <w:tc>
          <w:tcPr>
            <w:tcW w:w="1635" w:type="dxa"/>
            <w:tcBorders>
              <w:top w:val="single" w:sz="4" w:space="0" w:color="000000"/>
              <w:left w:val="single" w:sz="4" w:space="0" w:color="000000"/>
              <w:bottom w:val="single" w:sz="4" w:space="0" w:color="000000"/>
            </w:tcBorders>
          </w:tcPr>
          <w:p w14:paraId="1B2FE28F" w14:textId="6F007378" w:rsidR="00117648" w:rsidRPr="00A64E3A" w:rsidRDefault="00117648" w:rsidP="00060C95">
            <w:pPr>
              <w:autoSpaceDE w:val="0"/>
              <w:snapToGrid w:val="0"/>
              <w:spacing w:before="120" w:after="120" w:line="100" w:lineRule="atLeast"/>
              <w:jc w:val="center"/>
              <w:rPr>
                <w:rFonts w:ascii="Times New Roman" w:hAnsi="Times New Roman" w:cs="Times New Roman"/>
                <w:lang w:eastAsia="zh-CN"/>
              </w:rPr>
            </w:pPr>
          </w:p>
        </w:tc>
        <w:tc>
          <w:tcPr>
            <w:tcW w:w="1635" w:type="dxa"/>
            <w:tcBorders>
              <w:top w:val="single" w:sz="4" w:space="0" w:color="000000"/>
              <w:left w:val="single" w:sz="4" w:space="0" w:color="000000"/>
              <w:bottom w:val="single" w:sz="4" w:space="0" w:color="000000"/>
              <w:right w:val="single" w:sz="4" w:space="0" w:color="000000"/>
            </w:tcBorders>
          </w:tcPr>
          <w:p w14:paraId="17134132" w14:textId="2AA8FE8A" w:rsidR="00117648" w:rsidRPr="00A64E3A" w:rsidRDefault="00A37254" w:rsidP="00060C95">
            <w:pPr>
              <w:autoSpaceDE w:val="0"/>
              <w:snapToGrid w:val="0"/>
              <w:spacing w:before="120" w:after="120" w:line="100" w:lineRule="atLeast"/>
              <w:jc w:val="center"/>
              <w:rPr>
                <w:rFonts w:ascii="Times New Roman" w:hAnsi="Times New Roman" w:cs="Times New Roman"/>
                <w:color w:val="000000"/>
                <w:lang w:eastAsia="zh-CN"/>
              </w:rPr>
            </w:pPr>
            <w:r>
              <w:rPr>
                <w:rFonts w:ascii="Times New Roman" w:hAnsi="Times New Roman" w:cs="Times New Roman"/>
                <w:color w:val="000000"/>
                <w:lang w:eastAsia="zh-CN"/>
              </w:rPr>
              <w:t>1</w:t>
            </w:r>
            <w:r w:rsidR="003C2FEB">
              <w:rPr>
                <w:rFonts w:ascii="Times New Roman" w:hAnsi="Times New Roman" w:cs="Times New Roman"/>
                <w:color w:val="000000"/>
                <w:lang w:eastAsia="zh-CN"/>
              </w:rPr>
              <w:t>6</w:t>
            </w:r>
          </w:p>
        </w:tc>
      </w:tr>
      <w:tr w:rsidR="00117648" w:rsidRPr="00A64E3A" w14:paraId="1318E705" w14:textId="77777777" w:rsidTr="00492189">
        <w:trPr>
          <w:trHeight w:val="736"/>
        </w:trPr>
        <w:tc>
          <w:tcPr>
            <w:tcW w:w="635" w:type="dxa"/>
            <w:tcBorders>
              <w:top w:val="single" w:sz="4" w:space="0" w:color="000000"/>
              <w:left w:val="single" w:sz="4" w:space="0" w:color="000000"/>
              <w:bottom w:val="single" w:sz="4" w:space="0" w:color="000000"/>
            </w:tcBorders>
          </w:tcPr>
          <w:p w14:paraId="494E8809" w14:textId="77777777" w:rsidR="00117648" w:rsidRPr="00A64E3A" w:rsidRDefault="00B75F7D" w:rsidP="001D0EC5">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color w:val="000000"/>
              </w:rPr>
              <w:t>1</w:t>
            </w:r>
          </w:p>
        </w:tc>
        <w:tc>
          <w:tcPr>
            <w:tcW w:w="1101" w:type="dxa"/>
            <w:tcBorders>
              <w:top w:val="single" w:sz="4" w:space="0" w:color="000000"/>
              <w:left w:val="single" w:sz="4" w:space="0" w:color="000000"/>
              <w:bottom w:val="single" w:sz="4" w:space="0" w:color="000000"/>
            </w:tcBorders>
          </w:tcPr>
          <w:p w14:paraId="64C5AC57" w14:textId="77777777" w:rsidR="00117648" w:rsidRPr="00A64E3A" w:rsidRDefault="00460812" w:rsidP="001D0EC5">
            <w:pPr>
              <w:autoSpaceDE w:val="0"/>
              <w:snapToGrid w:val="0"/>
              <w:spacing w:before="120" w:after="120" w:line="100" w:lineRule="atLeast"/>
              <w:rPr>
                <w:rFonts w:ascii="Times New Roman" w:hAnsi="Times New Roman" w:cs="Times New Roman"/>
              </w:rPr>
            </w:pPr>
            <w:proofErr w:type="spellStart"/>
            <w:proofErr w:type="gramStart"/>
            <w:r>
              <w:rPr>
                <w:rFonts w:ascii="Times New Roman" w:hAnsi="Times New Roman" w:cs="Times New Roman"/>
              </w:rPr>
              <w:t>fadd.d</w:t>
            </w:r>
            <w:proofErr w:type="spellEnd"/>
            <w:proofErr w:type="gramEnd"/>
          </w:p>
        </w:tc>
        <w:tc>
          <w:tcPr>
            <w:tcW w:w="1351" w:type="dxa"/>
            <w:tcBorders>
              <w:top w:val="single" w:sz="4" w:space="0" w:color="000000"/>
              <w:left w:val="single" w:sz="4" w:space="0" w:color="000000"/>
              <w:bottom w:val="single" w:sz="4" w:space="0" w:color="000000"/>
            </w:tcBorders>
          </w:tcPr>
          <w:p w14:paraId="0E71751A" w14:textId="77777777" w:rsidR="00117648" w:rsidRPr="00A64E3A" w:rsidRDefault="00FF5696" w:rsidP="001D0EC5">
            <w:pPr>
              <w:autoSpaceDE w:val="0"/>
              <w:snapToGrid w:val="0"/>
              <w:spacing w:before="120" w:after="120" w:line="100" w:lineRule="atLeast"/>
              <w:rPr>
                <w:rFonts w:ascii="Times New Roman" w:hAnsi="Times New Roman" w:cs="Times New Roman"/>
              </w:rPr>
            </w:pPr>
            <w:r>
              <w:rPr>
                <w:rFonts w:ascii="Times New Roman" w:hAnsi="Times New Roman" w:cs="Times New Roman"/>
              </w:rPr>
              <w:t>f4</w:t>
            </w:r>
            <w:r w:rsidR="00C81F1B" w:rsidRPr="00A64E3A">
              <w:rPr>
                <w:rFonts w:ascii="Times New Roman" w:hAnsi="Times New Roman" w:cs="Times New Roman"/>
              </w:rPr>
              <w:t xml:space="preserve">, </w:t>
            </w:r>
            <w:r>
              <w:rPr>
                <w:rFonts w:ascii="Times New Roman" w:hAnsi="Times New Roman" w:cs="Times New Roman"/>
              </w:rPr>
              <w:t>f2</w:t>
            </w:r>
            <w:r w:rsidR="00C81F1B" w:rsidRPr="00A64E3A">
              <w:rPr>
                <w:rFonts w:ascii="Times New Roman" w:hAnsi="Times New Roman" w:cs="Times New Roman"/>
              </w:rPr>
              <w:t xml:space="preserve">, </w:t>
            </w:r>
            <w:r>
              <w:rPr>
                <w:rFonts w:ascii="Times New Roman" w:hAnsi="Times New Roman" w:cs="Times New Roman"/>
              </w:rPr>
              <w:t>f0</w:t>
            </w:r>
          </w:p>
        </w:tc>
        <w:tc>
          <w:tcPr>
            <w:tcW w:w="1635" w:type="dxa"/>
            <w:tcBorders>
              <w:top w:val="single" w:sz="4" w:space="0" w:color="000000"/>
              <w:left w:val="single" w:sz="4" w:space="0" w:color="000000"/>
              <w:bottom w:val="single" w:sz="4" w:space="0" w:color="000000"/>
            </w:tcBorders>
          </w:tcPr>
          <w:p w14:paraId="31A624B6" w14:textId="1DD99A90" w:rsidR="00117648" w:rsidRPr="00A64E3A" w:rsidRDefault="00117648" w:rsidP="00060C95">
            <w:pPr>
              <w:autoSpaceDE w:val="0"/>
              <w:snapToGrid w:val="0"/>
              <w:spacing w:before="120" w:after="120" w:line="100" w:lineRule="atLeast"/>
              <w:jc w:val="center"/>
              <w:rPr>
                <w:rFonts w:ascii="Times New Roman" w:hAnsi="Times New Roman" w:cs="Times New Roman"/>
                <w:color w:val="000000"/>
                <w:lang w:eastAsia="zh-CN"/>
              </w:rPr>
            </w:pPr>
          </w:p>
        </w:tc>
        <w:tc>
          <w:tcPr>
            <w:tcW w:w="1725" w:type="dxa"/>
            <w:tcBorders>
              <w:top w:val="single" w:sz="4" w:space="0" w:color="000000"/>
              <w:left w:val="single" w:sz="4" w:space="0" w:color="000000"/>
              <w:bottom w:val="single" w:sz="4" w:space="0" w:color="000000"/>
            </w:tcBorders>
          </w:tcPr>
          <w:p w14:paraId="6D11B36C" w14:textId="0D33F8B9" w:rsidR="00A7766D" w:rsidRPr="00A64E3A" w:rsidRDefault="00A7766D" w:rsidP="00492189">
            <w:pPr>
              <w:autoSpaceDE w:val="0"/>
              <w:snapToGrid w:val="0"/>
              <w:spacing w:before="120" w:after="0" w:line="100" w:lineRule="atLeast"/>
              <w:jc w:val="center"/>
              <w:rPr>
                <w:rFonts w:ascii="Times New Roman" w:hAnsi="Times New Roman" w:cs="Times New Roman"/>
                <w:lang w:eastAsia="zh-CN"/>
              </w:rPr>
            </w:pPr>
          </w:p>
        </w:tc>
        <w:tc>
          <w:tcPr>
            <w:tcW w:w="1635" w:type="dxa"/>
            <w:tcBorders>
              <w:top w:val="single" w:sz="4" w:space="0" w:color="000000"/>
              <w:left w:val="single" w:sz="4" w:space="0" w:color="000000"/>
              <w:bottom w:val="single" w:sz="4" w:space="0" w:color="000000"/>
            </w:tcBorders>
          </w:tcPr>
          <w:p w14:paraId="5B1D3A68" w14:textId="67C1B46F" w:rsidR="00117648" w:rsidRPr="00A64E3A" w:rsidRDefault="00117648" w:rsidP="00060C95">
            <w:pPr>
              <w:autoSpaceDE w:val="0"/>
              <w:snapToGrid w:val="0"/>
              <w:spacing w:before="120" w:after="120" w:line="100" w:lineRule="atLeast"/>
              <w:jc w:val="center"/>
              <w:rPr>
                <w:rFonts w:ascii="Times New Roman" w:hAnsi="Times New Roman" w:cs="Times New Roman"/>
                <w:color w:val="000000"/>
                <w:lang w:eastAsia="zh-CN"/>
              </w:rPr>
            </w:pPr>
          </w:p>
        </w:tc>
        <w:tc>
          <w:tcPr>
            <w:tcW w:w="1635" w:type="dxa"/>
            <w:tcBorders>
              <w:top w:val="single" w:sz="4" w:space="0" w:color="000000"/>
              <w:left w:val="single" w:sz="4" w:space="0" w:color="000000"/>
              <w:bottom w:val="single" w:sz="4" w:space="0" w:color="000000"/>
              <w:right w:val="single" w:sz="4" w:space="0" w:color="000000"/>
            </w:tcBorders>
          </w:tcPr>
          <w:p w14:paraId="0B569182" w14:textId="1886002E" w:rsidR="00117648" w:rsidRPr="00A64E3A" w:rsidRDefault="00117648" w:rsidP="00060C95">
            <w:pPr>
              <w:autoSpaceDE w:val="0"/>
              <w:snapToGrid w:val="0"/>
              <w:spacing w:before="120" w:after="120" w:line="100" w:lineRule="atLeast"/>
              <w:jc w:val="center"/>
              <w:rPr>
                <w:rFonts w:ascii="Times New Roman" w:hAnsi="Times New Roman" w:cs="Times New Roman"/>
                <w:color w:val="000000"/>
                <w:lang w:eastAsia="zh-CN"/>
              </w:rPr>
            </w:pPr>
          </w:p>
        </w:tc>
      </w:tr>
      <w:tr w:rsidR="00117648" w:rsidRPr="00A64E3A" w14:paraId="088AC3AC" w14:textId="77777777" w:rsidTr="00492189">
        <w:trPr>
          <w:trHeight w:val="705"/>
        </w:trPr>
        <w:tc>
          <w:tcPr>
            <w:tcW w:w="635" w:type="dxa"/>
            <w:tcBorders>
              <w:top w:val="single" w:sz="4" w:space="0" w:color="000000"/>
              <w:left w:val="single" w:sz="4" w:space="0" w:color="000000"/>
              <w:bottom w:val="single" w:sz="4" w:space="0" w:color="000000"/>
            </w:tcBorders>
          </w:tcPr>
          <w:p w14:paraId="3D636689" w14:textId="77777777" w:rsidR="00117648" w:rsidRPr="00A64E3A" w:rsidRDefault="00B75F7D" w:rsidP="001D0EC5">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color w:val="000000"/>
              </w:rPr>
              <w:t>1</w:t>
            </w:r>
          </w:p>
        </w:tc>
        <w:tc>
          <w:tcPr>
            <w:tcW w:w="1101" w:type="dxa"/>
            <w:tcBorders>
              <w:top w:val="single" w:sz="4" w:space="0" w:color="000000"/>
              <w:left w:val="single" w:sz="4" w:space="0" w:color="000000"/>
              <w:bottom w:val="single" w:sz="4" w:space="0" w:color="000000"/>
            </w:tcBorders>
          </w:tcPr>
          <w:p w14:paraId="296166B2" w14:textId="77777777" w:rsidR="00117648" w:rsidRPr="00A64E3A" w:rsidRDefault="00460812" w:rsidP="001D0EC5">
            <w:pPr>
              <w:autoSpaceDE w:val="0"/>
              <w:snapToGrid w:val="0"/>
              <w:spacing w:before="120" w:after="120" w:line="100" w:lineRule="atLeast"/>
              <w:rPr>
                <w:rFonts w:ascii="Times New Roman" w:hAnsi="Times New Roman" w:cs="Times New Roman"/>
                <w:lang w:eastAsia="zh-CN"/>
              </w:rPr>
            </w:pPr>
            <w:proofErr w:type="spellStart"/>
            <w:r>
              <w:rPr>
                <w:rFonts w:ascii="Times New Roman" w:hAnsi="Times New Roman" w:cs="Times New Roman"/>
                <w:lang w:eastAsia="zh-CN"/>
              </w:rPr>
              <w:t>fsd</w:t>
            </w:r>
            <w:proofErr w:type="spellEnd"/>
          </w:p>
        </w:tc>
        <w:tc>
          <w:tcPr>
            <w:tcW w:w="1351" w:type="dxa"/>
            <w:tcBorders>
              <w:top w:val="single" w:sz="4" w:space="0" w:color="000000"/>
              <w:left w:val="single" w:sz="4" w:space="0" w:color="000000"/>
              <w:bottom w:val="single" w:sz="4" w:space="0" w:color="000000"/>
            </w:tcBorders>
          </w:tcPr>
          <w:p w14:paraId="18AD74BC" w14:textId="77777777" w:rsidR="00117648" w:rsidRPr="00A64E3A" w:rsidRDefault="00FF5696" w:rsidP="00B7455F">
            <w:pPr>
              <w:autoSpaceDE w:val="0"/>
              <w:snapToGrid w:val="0"/>
              <w:spacing w:before="120" w:after="120" w:line="100" w:lineRule="atLeast"/>
              <w:rPr>
                <w:rFonts w:ascii="Times New Roman" w:hAnsi="Times New Roman" w:cs="Times New Roman"/>
                <w:lang w:eastAsia="zh-CN"/>
              </w:rPr>
            </w:pPr>
            <w:r>
              <w:rPr>
                <w:rFonts w:ascii="Times New Roman" w:hAnsi="Times New Roman" w:cs="Times New Roman"/>
              </w:rPr>
              <w:t>f4</w:t>
            </w:r>
            <w:r w:rsidR="00C81F1B" w:rsidRPr="00A64E3A">
              <w:rPr>
                <w:rFonts w:ascii="Times New Roman" w:hAnsi="Times New Roman" w:cs="Times New Roman"/>
              </w:rPr>
              <w:t xml:space="preserve">, </w:t>
            </w:r>
            <w:r w:rsidR="00B7455F">
              <w:rPr>
                <w:rFonts w:ascii="Times New Roman" w:hAnsi="Times New Roman" w:cs="Times New Roman"/>
              </w:rPr>
              <w:t>6</w:t>
            </w:r>
            <w:r w:rsidR="00C81F1B" w:rsidRPr="00A64E3A">
              <w:rPr>
                <w:rFonts w:ascii="Times New Roman" w:hAnsi="Times New Roman" w:cs="Times New Roman"/>
              </w:rPr>
              <w:t>4(</w:t>
            </w:r>
            <w:r>
              <w:rPr>
                <w:rFonts w:ascii="Times New Roman" w:hAnsi="Times New Roman" w:cs="Times New Roman"/>
              </w:rPr>
              <w:t>x1</w:t>
            </w:r>
            <w:r w:rsidR="00C81F1B" w:rsidRPr="00A64E3A">
              <w:rPr>
                <w:rFonts w:ascii="Times New Roman" w:hAnsi="Times New Roman" w:cs="Times New Roman"/>
              </w:rPr>
              <w:t>)</w:t>
            </w:r>
          </w:p>
        </w:tc>
        <w:tc>
          <w:tcPr>
            <w:tcW w:w="1635" w:type="dxa"/>
            <w:tcBorders>
              <w:top w:val="single" w:sz="4" w:space="0" w:color="000000"/>
              <w:left w:val="single" w:sz="4" w:space="0" w:color="000000"/>
              <w:bottom w:val="single" w:sz="4" w:space="0" w:color="000000"/>
            </w:tcBorders>
          </w:tcPr>
          <w:p w14:paraId="5164215E" w14:textId="2E5E063A" w:rsidR="00117648" w:rsidRPr="00A64E3A" w:rsidRDefault="00117648" w:rsidP="00060C95">
            <w:pPr>
              <w:autoSpaceDE w:val="0"/>
              <w:snapToGrid w:val="0"/>
              <w:spacing w:before="120" w:after="120" w:line="100" w:lineRule="atLeast"/>
              <w:jc w:val="center"/>
              <w:rPr>
                <w:rFonts w:ascii="Times New Roman" w:hAnsi="Times New Roman" w:cs="Times New Roman"/>
                <w:color w:val="000000"/>
                <w:lang w:eastAsia="zh-CN"/>
              </w:rPr>
            </w:pPr>
          </w:p>
        </w:tc>
        <w:tc>
          <w:tcPr>
            <w:tcW w:w="1725" w:type="dxa"/>
            <w:tcBorders>
              <w:top w:val="single" w:sz="4" w:space="0" w:color="000000"/>
              <w:left w:val="single" w:sz="4" w:space="0" w:color="000000"/>
              <w:bottom w:val="single" w:sz="4" w:space="0" w:color="000000"/>
            </w:tcBorders>
          </w:tcPr>
          <w:p w14:paraId="69841425" w14:textId="0E74B55A" w:rsidR="00A7766D" w:rsidRPr="00A64E3A" w:rsidRDefault="00A7766D" w:rsidP="00060C95">
            <w:pPr>
              <w:autoSpaceDE w:val="0"/>
              <w:snapToGrid w:val="0"/>
              <w:spacing w:before="120" w:after="120" w:line="100" w:lineRule="atLeast"/>
              <w:jc w:val="center"/>
              <w:rPr>
                <w:rFonts w:ascii="Times New Roman" w:hAnsi="Times New Roman" w:cs="Times New Roman"/>
                <w:color w:val="000000"/>
                <w:lang w:eastAsia="zh-CN"/>
              </w:rPr>
            </w:pPr>
          </w:p>
        </w:tc>
        <w:tc>
          <w:tcPr>
            <w:tcW w:w="1635" w:type="dxa"/>
            <w:tcBorders>
              <w:top w:val="single" w:sz="4" w:space="0" w:color="000000"/>
              <w:left w:val="single" w:sz="4" w:space="0" w:color="000000"/>
              <w:bottom w:val="single" w:sz="4" w:space="0" w:color="000000"/>
            </w:tcBorders>
          </w:tcPr>
          <w:p w14:paraId="766C5C19" w14:textId="400B597C" w:rsidR="00A7766D" w:rsidRPr="00A64E3A" w:rsidRDefault="00A7766D" w:rsidP="00492189">
            <w:pPr>
              <w:autoSpaceDE w:val="0"/>
              <w:snapToGrid w:val="0"/>
              <w:spacing w:before="120" w:after="0" w:line="100" w:lineRule="atLeast"/>
              <w:jc w:val="center"/>
              <w:rPr>
                <w:rFonts w:ascii="Times New Roman" w:hAnsi="Times New Roman" w:cs="Times New Roman"/>
                <w:color w:val="000000"/>
              </w:rPr>
            </w:pPr>
          </w:p>
        </w:tc>
        <w:tc>
          <w:tcPr>
            <w:tcW w:w="1635" w:type="dxa"/>
            <w:tcBorders>
              <w:top w:val="single" w:sz="4" w:space="0" w:color="000000"/>
              <w:left w:val="single" w:sz="4" w:space="0" w:color="000000"/>
              <w:bottom w:val="single" w:sz="4" w:space="0" w:color="000000"/>
              <w:right w:val="single" w:sz="4" w:space="0" w:color="000000"/>
            </w:tcBorders>
          </w:tcPr>
          <w:p w14:paraId="3616175B" w14:textId="77777777" w:rsidR="00117648" w:rsidRPr="00A64E3A" w:rsidRDefault="00117648" w:rsidP="00060C95">
            <w:pPr>
              <w:autoSpaceDE w:val="0"/>
              <w:snapToGrid w:val="0"/>
              <w:spacing w:before="120" w:after="120" w:line="100" w:lineRule="atLeast"/>
              <w:jc w:val="center"/>
              <w:rPr>
                <w:rFonts w:ascii="Times New Roman" w:hAnsi="Times New Roman" w:cs="Times New Roman"/>
                <w:color w:val="000000"/>
                <w:lang w:eastAsia="zh-CN"/>
              </w:rPr>
            </w:pPr>
          </w:p>
        </w:tc>
      </w:tr>
      <w:tr w:rsidR="00117648" w:rsidRPr="00A64E3A" w14:paraId="2A823ECF" w14:textId="77777777" w:rsidTr="00492189">
        <w:trPr>
          <w:trHeight w:val="481"/>
        </w:trPr>
        <w:tc>
          <w:tcPr>
            <w:tcW w:w="635" w:type="dxa"/>
            <w:tcBorders>
              <w:top w:val="single" w:sz="4" w:space="0" w:color="000000"/>
              <w:left w:val="single" w:sz="4" w:space="0" w:color="000000"/>
              <w:bottom w:val="single" w:sz="4" w:space="0" w:color="000000"/>
            </w:tcBorders>
          </w:tcPr>
          <w:p w14:paraId="4E814725" w14:textId="77777777" w:rsidR="00117648" w:rsidRPr="00A64E3A" w:rsidRDefault="00B75F7D" w:rsidP="001D0EC5">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color w:val="000000"/>
              </w:rPr>
              <w:t>1</w:t>
            </w:r>
          </w:p>
        </w:tc>
        <w:tc>
          <w:tcPr>
            <w:tcW w:w="1101" w:type="dxa"/>
            <w:tcBorders>
              <w:top w:val="single" w:sz="4" w:space="0" w:color="000000"/>
              <w:left w:val="single" w:sz="4" w:space="0" w:color="000000"/>
              <w:bottom w:val="single" w:sz="4" w:space="0" w:color="000000"/>
            </w:tcBorders>
          </w:tcPr>
          <w:p w14:paraId="50932FFB" w14:textId="77777777" w:rsidR="00117648" w:rsidRPr="00A64E3A" w:rsidRDefault="005B424D" w:rsidP="001D0EC5">
            <w:pPr>
              <w:autoSpaceDE w:val="0"/>
              <w:snapToGrid w:val="0"/>
              <w:spacing w:before="120" w:after="120" w:line="100" w:lineRule="atLeast"/>
              <w:rPr>
                <w:rFonts w:ascii="Times New Roman" w:hAnsi="Times New Roman" w:cs="Times New Roman"/>
                <w:lang w:eastAsia="zh-CN"/>
              </w:rPr>
            </w:pPr>
            <w:proofErr w:type="spellStart"/>
            <w:r>
              <w:rPr>
                <w:rFonts w:ascii="Times New Roman" w:hAnsi="Times New Roman" w:cs="Times New Roman"/>
                <w:lang w:eastAsia="zh-CN"/>
              </w:rPr>
              <w:t>addi</w:t>
            </w:r>
            <w:proofErr w:type="spellEnd"/>
          </w:p>
        </w:tc>
        <w:tc>
          <w:tcPr>
            <w:tcW w:w="1351" w:type="dxa"/>
            <w:tcBorders>
              <w:top w:val="single" w:sz="4" w:space="0" w:color="000000"/>
              <w:left w:val="single" w:sz="4" w:space="0" w:color="000000"/>
              <w:bottom w:val="single" w:sz="4" w:space="0" w:color="000000"/>
            </w:tcBorders>
          </w:tcPr>
          <w:p w14:paraId="39A48C59" w14:textId="77777777" w:rsidR="00117648" w:rsidRPr="00A64E3A" w:rsidRDefault="00FF5696" w:rsidP="001D0EC5">
            <w:pPr>
              <w:autoSpaceDE w:val="0"/>
              <w:snapToGrid w:val="0"/>
              <w:spacing w:before="120" w:after="120" w:line="100" w:lineRule="atLeast"/>
              <w:rPr>
                <w:rFonts w:ascii="Times New Roman" w:hAnsi="Times New Roman" w:cs="Times New Roman"/>
                <w:lang w:eastAsia="zh-CN"/>
              </w:rPr>
            </w:pPr>
            <w:r>
              <w:rPr>
                <w:rFonts w:ascii="Times New Roman" w:hAnsi="Times New Roman" w:cs="Times New Roman"/>
              </w:rPr>
              <w:t>x1</w:t>
            </w:r>
            <w:r w:rsidR="00C81F1B" w:rsidRPr="00A64E3A">
              <w:rPr>
                <w:rFonts w:ascii="Times New Roman" w:hAnsi="Times New Roman" w:cs="Times New Roman"/>
              </w:rPr>
              <w:t xml:space="preserve">, </w:t>
            </w:r>
            <w:r>
              <w:rPr>
                <w:rFonts w:ascii="Times New Roman" w:hAnsi="Times New Roman" w:cs="Times New Roman"/>
              </w:rPr>
              <w:t>x1</w:t>
            </w:r>
            <w:r w:rsidR="00C81F1B" w:rsidRPr="00A64E3A">
              <w:rPr>
                <w:rFonts w:ascii="Times New Roman" w:hAnsi="Times New Roman" w:cs="Times New Roman"/>
              </w:rPr>
              <w:t>, #</w:t>
            </w:r>
            <w:r w:rsidR="005B424D">
              <w:rPr>
                <w:rFonts w:ascii="Times New Roman" w:hAnsi="Times New Roman" w:cs="Times New Roman"/>
              </w:rPr>
              <w:t>-</w:t>
            </w:r>
            <w:r w:rsidR="00C81F1B" w:rsidRPr="00A64E3A">
              <w:rPr>
                <w:rFonts w:ascii="Times New Roman" w:hAnsi="Times New Roman" w:cs="Times New Roman"/>
              </w:rPr>
              <w:t>8</w:t>
            </w:r>
          </w:p>
        </w:tc>
        <w:tc>
          <w:tcPr>
            <w:tcW w:w="1635" w:type="dxa"/>
            <w:tcBorders>
              <w:top w:val="single" w:sz="4" w:space="0" w:color="000000"/>
              <w:left w:val="single" w:sz="4" w:space="0" w:color="000000"/>
              <w:bottom w:val="single" w:sz="4" w:space="0" w:color="000000"/>
            </w:tcBorders>
          </w:tcPr>
          <w:p w14:paraId="78A8F5D7" w14:textId="18755A71" w:rsidR="00117648" w:rsidRPr="00A64E3A" w:rsidRDefault="00117648" w:rsidP="00060C95">
            <w:pPr>
              <w:autoSpaceDE w:val="0"/>
              <w:snapToGrid w:val="0"/>
              <w:spacing w:before="120" w:after="120" w:line="100" w:lineRule="atLeast"/>
              <w:jc w:val="center"/>
              <w:rPr>
                <w:rFonts w:ascii="Times New Roman" w:hAnsi="Times New Roman" w:cs="Times New Roman"/>
                <w:color w:val="000000"/>
                <w:lang w:eastAsia="zh-CN"/>
              </w:rPr>
            </w:pPr>
          </w:p>
        </w:tc>
        <w:tc>
          <w:tcPr>
            <w:tcW w:w="1725" w:type="dxa"/>
            <w:tcBorders>
              <w:top w:val="single" w:sz="4" w:space="0" w:color="000000"/>
              <w:left w:val="single" w:sz="4" w:space="0" w:color="000000"/>
              <w:bottom w:val="single" w:sz="4" w:space="0" w:color="000000"/>
            </w:tcBorders>
          </w:tcPr>
          <w:p w14:paraId="68CFD0DF" w14:textId="77777777" w:rsidR="00117648" w:rsidRDefault="008A72B8" w:rsidP="00060C95">
            <w:pPr>
              <w:autoSpaceDE w:val="0"/>
              <w:snapToGrid w:val="0"/>
              <w:spacing w:before="120" w:after="120" w:line="100" w:lineRule="atLeast"/>
              <w:jc w:val="center"/>
              <w:rPr>
                <w:rFonts w:ascii="Times New Roman" w:hAnsi="Times New Roman" w:cs="Times New Roman"/>
                <w:color w:val="000000"/>
                <w:lang w:eastAsia="zh-CN"/>
              </w:rPr>
            </w:pPr>
            <w:r>
              <w:rPr>
                <w:rFonts w:ascii="Times New Roman" w:hAnsi="Times New Roman" w:cs="Times New Roman"/>
                <w:color w:val="000000"/>
                <w:lang w:eastAsia="zh-CN"/>
              </w:rPr>
              <w:t xml:space="preserve"> </w:t>
            </w:r>
          </w:p>
          <w:p w14:paraId="04EC2C33" w14:textId="3AF2E669" w:rsidR="008A72B8" w:rsidRPr="00A64E3A" w:rsidRDefault="008A72B8" w:rsidP="00060C95">
            <w:pPr>
              <w:autoSpaceDE w:val="0"/>
              <w:snapToGrid w:val="0"/>
              <w:spacing w:before="120" w:after="120" w:line="100" w:lineRule="atLeast"/>
              <w:jc w:val="center"/>
              <w:rPr>
                <w:rFonts w:ascii="Times New Roman" w:hAnsi="Times New Roman" w:cs="Times New Roman"/>
                <w:color w:val="000000"/>
                <w:lang w:eastAsia="zh-CN"/>
              </w:rPr>
            </w:pPr>
          </w:p>
        </w:tc>
        <w:tc>
          <w:tcPr>
            <w:tcW w:w="1635" w:type="dxa"/>
            <w:tcBorders>
              <w:top w:val="single" w:sz="4" w:space="0" w:color="000000"/>
              <w:left w:val="single" w:sz="4" w:space="0" w:color="000000"/>
              <w:bottom w:val="single" w:sz="4" w:space="0" w:color="000000"/>
            </w:tcBorders>
          </w:tcPr>
          <w:p w14:paraId="73685400" w14:textId="4CFC6217" w:rsidR="00117648" w:rsidRPr="00A64E3A" w:rsidRDefault="00117648" w:rsidP="00060C95">
            <w:pPr>
              <w:autoSpaceDE w:val="0"/>
              <w:snapToGrid w:val="0"/>
              <w:spacing w:before="120" w:after="120" w:line="100" w:lineRule="atLeast"/>
              <w:jc w:val="center"/>
              <w:rPr>
                <w:rFonts w:ascii="Times New Roman" w:hAnsi="Times New Roman" w:cs="Times New Roman"/>
                <w:color w:val="000000"/>
              </w:rPr>
            </w:pPr>
          </w:p>
        </w:tc>
        <w:tc>
          <w:tcPr>
            <w:tcW w:w="1635" w:type="dxa"/>
            <w:tcBorders>
              <w:top w:val="single" w:sz="4" w:space="0" w:color="000000"/>
              <w:left w:val="single" w:sz="4" w:space="0" w:color="000000"/>
              <w:bottom w:val="single" w:sz="4" w:space="0" w:color="000000"/>
              <w:right w:val="single" w:sz="4" w:space="0" w:color="000000"/>
            </w:tcBorders>
          </w:tcPr>
          <w:p w14:paraId="046B7C0A" w14:textId="6821B250" w:rsidR="00117648" w:rsidRPr="00A64E3A" w:rsidRDefault="00117648" w:rsidP="00060C95">
            <w:pPr>
              <w:autoSpaceDE w:val="0"/>
              <w:snapToGrid w:val="0"/>
              <w:spacing w:before="120" w:after="120" w:line="100" w:lineRule="atLeast"/>
              <w:jc w:val="center"/>
              <w:rPr>
                <w:rFonts w:ascii="Times New Roman" w:hAnsi="Times New Roman" w:cs="Times New Roman"/>
                <w:color w:val="000000"/>
                <w:lang w:eastAsia="zh-CN"/>
              </w:rPr>
            </w:pPr>
          </w:p>
        </w:tc>
      </w:tr>
      <w:tr w:rsidR="00117648" w:rsidRPr="00A64E3A" w14:paraId="7CF49371" w14:textId="77777777" w:rsidTr="00492189">
        <w:trPr>
          <w:trHeight w:val="767"/>
        </w:trPr>
        <w:tc>
          <w:tcPr>
            <w:tcW w:w="635" w:type="dxa"/>
            <w:tcBorders>
              <w:top w:val="single" w:sz="4" w:space="0" w:color="000000"/>
              <w:left w:val="single" w:sz="4" w:space="0" w:color="000000"/>
              <w:bottom w:val="single" w:sz="4" w:space="0" w:color="000000"/>
            </w:tcBorders>
          </w:tcPr>
          <w:p w14:paraId="61B0675C" w14:textId="77777777" w:rsidR="00117648" w:rsidRPr="00A64E3A" w:rsidRDefault="00B75F7D" w:rsidP="00492189">
            <w:pPr>
              <w:autoSpaceDE w:val="0"/>
              <w:snapToGrid w:val="0"/>
              <w:spacing w:before="120" w:after="0" w:line="100" w:lineRule="atLeast"/>
              <w:rPr>
                <w:rFonts w:ascii="Times New Roman" w:hAnsi="Times New Roman" w:cs="Times New Roman"/>
                <w:color w:val="000000"/>
              </w:rPr>
            </w:pPr>
            <w:r>
              <w:rPr>
                <w:rFonts w:ascii="Times New Roman" w:hAnsi="Times New Roman" w:cs="Times New Roman"/>
                <w:color w:val="000000"/>
              </w:rPr>
              <w:t>1</w:t>
            </w:r>
          </w:p>
        </w:tc>
        <w:tc>
          <w:tcPr>
            <w:tcW w:w="1101" w:type="dxa"/>
            <w:tcBorders>
              <w:top w:val="single" w:sz="4" w:space="0" w:color="000000"/>
              <w:left w:val="single" w:sz="4" w:space="0" w:color="000000"/>
              <w:bottom w:val="single" w:sz="4" w:space="0" w:color="000000"/>
            </w:tcBorders>
          </w:tcPr>
          <w:p w14:paraId="477A1E4C" w14:textId="77777777" w:rsidR="00117648" w:rsidRPr="00A64E3A" w:rsidRDefault="00460812" w:rsidP="00492189">
            <w:pPr>
              <w:autoSpaceDE w:val="0"/>
              <w:snapToGrid w:val="0"/>
              <w:spacing w:before="120" w:after="0" w:line="100" w:lineRule="atLeast"/>
              <w:rPr>
                <w:rFonts w:ascii="Times New Roman" w:hAnsi="Times New Roman" w:cs="Times New Roman"/>
              </w:rPr>
            </w:pPr>
            <w:proofErr w:type="spellStart"/>
            <w:r>
              <w:rPr>
                <w:rFonts w:ascii="Times New Roman" w:hAnsi="Times New Roman" w:cs="Times New Roman"/>
              </w:rPr>
              <w:t>bne</w:t>
            </w:r>
            <w:proofErr w:type="spellEnd"/>
          </w:p>
        </w:tc>
        <w:tc>
          <w:tcPr>
            <w:tcW w:w="1351" w:type="dxa"/>
            <w:tcBorders>
              <w:top w:val="single" w:sz="4" w:space="0" w:color="000000"/>
              <w:left w:val="single" w:sz="4" w:space="0" w:color="000000"/>
              <w:bottom w:val="single" w:sz="4" w:space="0" w:color="000000"/>
            </w:tcBorders>
          </w:tcPr>
          <w:p w14:paraId="32E91656" w14:textId="77777777" w:rsidR="00117648" w:rsidRPr="00A64E3A" w:rsidRDefault="00FF5696" w:rsidP="00492189">
            <w:pPr>
              <w:autoSpaceDE w:val="0"/>
              <w:snapToGrid w:val="0"/>
              <w:spacing w:before="120" w:after="0" w:line="100" w:lineRule="atLeast"/>
              <w:rPr>
                <w:rFonts w:ascii="Times New Roman" w:hAnsi="Times New Roman" w:cs="Times New Roman"/>
                <w:lang w:eastAsia="zh-CN"/>
              </w:rPr>
            </w:pPr>
            <w:r>
              <w:rPr>
                <w:rFonts w:ascii="Times New Roman" w:hAnsi="Times New Roman" w:cs="Times New Roman"/>
              </w:rPr>
              <w:t>x1</w:t>
            </w:r>
            <w:r w:rsidR="00C81F1B" w:rsidRPr="00A64E3A">
              <w:rPr>
                <w:rFonts w:ascii="Times New Roman" w:hAnsi="Times New Roman" w:cs="Times New Roman"/>
              </w:rPr>
              <w:t xml:space="preserve">, </w:t>
            </w:r>
            <w:r w:rsidR="00167FBF">
              <w:rPr>
                <w:rFonts w:ascii="Times New Roman" w:hAnsi="Times New Roman" w:cs="Times New Roman"/>
              </w:rPr>
              <w:t xml:space="preserve">x0, </w:t>
            </w:r>
            <w:r w:rsidR="00C81F1B" w:rsidRPr="00A64E3A">
              <w:rPr>
                <w:rFonts w:ascii="Times New Roman" w:hAnsi="Times New Roman" w:cs="Times New Roman"/>
              </w:rPr>
              <w:t>Loop</w:t>
            </w:r>
          </w:p>
        </w:tc>
        <w:tc>
          <w:tcPr>
            <w:tcW w:w="1635" w:type="dxa"/>
            <w:tcBorders>
              <w:top w:val="single" w:sz="4" w:space="0" w:color="000000"/>
              <w:left w:val="single" w:sz="4" w:space="0" w:color="000000"/>
              <w:bottom w:val="single" w:sz="4" w:space="0" w:color="000000"/>
            </w:tcBorders>
          </w:tcPr>
          <w:p w14:paraId="330ABB15" w14:textId="579ADB52" w:rsidR="00117648" w:rsidRPr="00A64E3A" w:rsidRDefault="00117648" w:rsidP="00492189">
            <w:pPr>
              <w:autoSpaceDE w:val="0"/>
              <w:snapToGrid w:val="0"/>
              <w:spacing w:before="120" w:after="0" w:line="100" w:lineRule="atLeast"/>
              <w:jc w:val="center"/>
              <w:rPr>
                <w:rFonts w:ascii="Times New Roman" w:hAnsi="Times New Roman" w:cs="Times New Roman"/>
                <w:color w:val="000000"/>
                <w:lang w:eastAsia="zh-CN"/>
              </w:rPr>
            </w:pPr>
          </w:p>
        </w:tc>
        <w:tc>
          <w:tcPr>
            <w:tcW w:w="1725" w:type="dxa"/>
            <w:tcBorders>
              <w:top w:val="single" w:sz="4" w:space="0" w:color="000000"/>
              <w:left w:val="single" w:sz="4" w:space="0" w:color="000000"/>
              <w:bottom w:val="single" w:sz="4" w:space="0" w:color="000000"/>
            </w:tcBorders>
          </w:tcPr>
          <w:p w14:paraId="530AF15C" w14:textId="691B4E61" w:rsidR="0030740F" w:rsidRPr="00A64E3A" w:rsidRDefault="0030740F" w:rsidP="00492189">
            <w:pPr>
              <w:autoSpaceDE w:val="0"/>
              <w:snapToGrid w:val="0"/>
              <w:spacing w:before="120" w:after="0" w:line="100" w:lineRule="atLeast"/>
              <w:jc w:val="center"/>
              <w:rPr>
                <w:rFonts w:ascii="Times New Roman" w:hAnsi="Times New Roman" w:cs="Times New Roman"/>
                <w:color w:val="000000"/>
                <w:lang w:eastAsia="zh-CN"/>
              </w:rPr>
            </w:pPr>
          </w:p>
        </w:tc>
        <w:tc>
          <w:tcPr>
            <w:tcW w:w="1635" w:type="dxa"/>
            <w:tcBorders>
              <w:top w:val="single" w:sz="4" w:space="0" w:color="000000"/>
              <w:left w:val="single" w:sz="4" w:space="0" w:color="000000"/>
              <w:bottom w:val="single" w:sz="4" w:space="0" w:color="000000"/>
            </w:tcBorders>
          </w:tcPr>
          <w:p w14:paraId="65DA4B02" w14:textId="207F16B5" w:rsidR="00117648" w:rsidRPr="00A64E3A" w:rsidRDefault="00117648" w:rsidP="00492189">
            <w:pPr>
              <w:autoSpaceDE w:val="0"/>
              <w:snapToGrid w:val="0"/>
              <w:spacing w:before="120" w:after="0" w:line="100" w:lineRule="atLeast"/>
              <w:jc w:val="center"/>
              <w:rPr>
                <w:rFonts w:ascii="Times New Roman" w:hAnsi="Times New Roman" w:cs="Times New Roman"/>
                <w:color w:val="000000"/>
                <w:lang w:eastAsia="zh-CN"/>
              </w:rPr>
            </w:pPr>
          </w:p>
        </w:tc>
        <w:tc>
          <w:tcPr>
            <w:tcW w:w="1635" w:type="dxa"/>
            <w:tcBorders>
              <w:top w:val="single" w:sz="4" w:space="0" w:color="000000"/>
              <w:left w:val="single" w:sz="4" w:space="0" w:color="000000"/>
              <w:bottom w:val="single" w:sz="4" w:space="0" w:color="000000"/>
              <w:right w:val="single" w:sz="4" w:space="0" w:color="000000"/>
            </w:tcBorders>
          </w:tcPr>
          <w:p w14:paraId="027C7DD9" w14:textId="77777777" w:rsidR="00117648" w:rsidRPr="00A64E3A" w:rsidRDefault="00117648" w:rsidP="00492189">
            <w:pPr>
              <w:autoSpaceDE w:val="0"/>
              <w:snapToGrid w:val="0"/>
              <w:spacing w:before="120" w:after="0" w:line="100" w:lineRule="atLeast"/>
              <w:jc w:val="center"/>
              <w:rPr>
                <w:rFonts w:ascii="Times New Roman" w:hAnsi="Times New Roman" w:cs="Times New Roman"/>
                <w:color w:val="000000"/>
              </w:rPr>
            </w:pPr>
          </w:p>
        </w:tc>
      </w:tr>
      <w:tr w:rsidR="0030740F" w:rsidRPr="00A64E3A" w14:paraId="10363DEE" w14:textId="77777777" w:rsidTr="00492189">
        <w:trPr>
          <w:trHeight w:val="490"/>
        </w:trPr>
        <w:tc>
          <w:tcPr>
            <w:tcW w:w="635" w:type="dxa"/>
            <w:tcBorders>
              <w:top w:val="single" w:sz="4" w:space="0" w:color="000000"/>
              <w:left w:val="single" w:sz="4" w:space="0" w:color="000000"/>
              <w:bottom w:val="single" w:sz="4" w:space="0" w:color="000000"/>
            </w:tcBorders>
          </w:tcPr>
          <w:p w14:paraId="4DC95D4C" w14:textId="77777777" w:rsidR="0030740F" w:rsidRPr="00A64E3A" w:rsidRDefault="00B75F7D" w:rsidP="0030740F">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color w:val="000000"/>
              </w:rPr>
              <w:t>2</w:t>
            </w:r>
          </w:p>
        </w:tc>
        <w:tc>
          <w:tcPr>
            <w:tcW w:w="1101" w:type="dxa"/>
            <w:tcBorders>
              <w:top w:val="single" w:sz="4" w:space="0" w:color="000000"/>
              <w:left w:val="single" w:sz="4" w:space="0" w:color="000000"/>
              <w:bottom w:val="single" w:sz="4" w:space="0" w:color="000000"/>
            </w:tcBorders>
          </w:tcPr>
          <w:p w14:paraId="410D1822" w14:textId="77777777" w:rsidR="0030740F" w:rsidRPr="00A64E3A" w:rsidRDefault="00460812" w:rsidP="0030740F">
            <w:pPr>
              <w:autoSpaceDE w:val="0"/>
              <w:snapToGrid w:val="0"/>
              <w:spacing w:before="120" w:after="120" w:line="100" w:lineRule="atLeast"/>
              <w:rPr>
                <w:rFonts w:ascii="Times New Roman" w:hAnsi="Times New Roman" w:cs="Times New Roman"/>
                <w:color w:val="000000"/>
              </w:rPr>
            </w:pPr>
            <w:proofErr w:type="spellStart"/>
            <w:r>
              <w:rPr>
                <w:rFonts w:ascii="Times New Roman" w:hAnsi="Times New Roman" w:cs="Times New Roman"/>
                <w:color w:val="000000"/>
              </w:rPr>
              <w:t>fld</w:t>
            </w:r>
            <w:proofErr w:type="spellEnd"/>
            <w:r w:rsidR="0030740F" w:rsidRPr="00A64E3A">
              <w:rPr>
                <w:rFonts w:ascii="Times New Roman" w:hAnsi="Times New Roman" w:cs="Times New Roman"/>
                <w:color w:val="000000"/>
              </w:rPr>
              <w:t xml:space="preserve">    </w:t>
            </w:r>
          </w:p>
        </w:tc>
        <w:tc>
          <w:tcPr>
            <w:tcW w:w="1351" w:type="dxa"/>
            <w:tcBorders>
              <w:top w:val="single" w:sz="4" w:space="0" w:color="000000"/>
              <w:left w:val="single" w:sz="4" w:space="0" w:color="000000"/>
              <w:bottom w:val="single" w:sz="4" w:space="0" w:color="000000"/>
            </w:tcBorders>
          </w:tcPr>
          <w:p w14:paraId="2E639CEE" w14:textId="77777777" w:rsidR="0030740F" w:rsidRPr="00A64E3A" w:rsidRDefault="00FF5696" w:rsidP="0030740F">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rPr>
              <w:t>f0</w:t>
            </w:r>
            <w:r w:rsidR="0030740F" w:rsidRPr="00A64E3A">
              <w:rPr>
                <w:rFonts w:ascii="Times New Roman" w:hAnsi="Times New Roman" w:cs="Times New Roman"/>
              </w:rPr>
              <w:t xml:space="preserve">, </w:t>
            </w:r>
            <w:r w:rsidR="0030740F">
              <w:rPr>
                <w:rFonts w:ascii="Times New Roman" w:hAnsi="Times New Roman" w:cs="Times New Roman"/>
              </w:rPr>
              <w:t>3</w:t>
            </w:r>
            <w:r w:rsidR="0030740F" w:rsidRPr="00A64E3A">
              <w:rPr>
                <w:rFonts w:ascii="Times New Roman" w:hAnsi="Times New Roman" w:cs="Times New Roman"/>
              </w:rPr>
              <w:t>2(</w:t>
            </w:r>
            <w:r>
              <w:rPr>
                <w:rFonts w:ascii="Times New Roman" w:hAnsi="Times New Roman" w:cs="Times New Roman"/>
              </w:rPr>
              <w:t>x1</w:t>
            </w:r>
            <w:r w:rsidR="0030740F" w:rsidRPr="00A64E3A">
              <w:rPr>
                <w:rFonts w:ascii="Times New Roman" w:hAnsi="Times New Roman" w:cs="Times New Roman"/>
              </w:rPr>
              <w:t>)</w:t>
            </w:r>
          </w:p>
        </w:tc>
        <w:tc>
          <w:tcPr>
            <w:tcW w:w="1635" w:type="dxa"/>
            <w:tcBorders>
              <w:top w:val="single" w:sz="4" w:space="0" w:color="000000"/>
              <w:left w:val="single" w:sz="4" w:space="0" w:color="000000"/>
              <w:bottom w:val="single" w:sz="4" w:space="0" w:color="000000"/>
            </w:tcBorders>
          </w:tcPr>
          <w:p w14:paraId="3E88225D" w14:textId="47C2AB66" w:rsidR="0030740F" w:rsidRPr="00A64E3A" w:rsidRDefault="0030740F" w:rsidP="0030740F">
            <w:pPr>
              <w:autoSpaceDE w:val="0"/>
              <w:snapToGrid w:val="0"/>
              <w:spacing w:before="120" w:after="120" w:line="100" w:lineRule="atLeast"/>
              <w:jc w:val="center"/>
              <w:rPr>
                <w:rFonts w:ascii="Times New Roman" w:hAnsi="Times New Roman" w:cs="Times New Roman"/>
                <w:color w:val="000000"/>
              </w:rPr>
            </w:pPr>
          </w:p>
        </w:tc>
        <w:tc>
          <w:tcPr>
            <w:tcW w:w="1725" w:type="dxa"/>
            <w:tcBorders>
              <w:top w:val="single" w:sz="4" w:space="0" w:color="000000"/>
              <w:left w:val="single" w:sz="4" w:space="0" w:color="000000"/>
              <w:bottom w:val="single" w:sz="4" w:space="0" w:color="000000"/>
            </w:tcBorders>
          </w:tcPr>
          <w:p w14:paraId="45B98839" w14:textId="77777777" w:rsidR="00760A83" w:rsidRDefault="00760A83" w:rsidP="00760A83">
            <w:pPr>
              <w:autoSpaceDE w:val="0"/>
              <w:snapToGrid w:val="0"/>
              <w:spacing w:before="120" w:after="120" w:line="100" w:lineRule="atLeast"/>
              <w:jc w:val="center"/>
              <w:rPr>
                <w:rFonts w:ascii="Times New Roman" w:hAnsi="Times New Roman" w:cs="Times New Roman"/>
                <w:color w:val="000000"/>
              </w:rPr>
            </w:pPr>
          </w:p>
          <w:p w14:paraId="079B23B4" w14:textId="4B81A5CE" w:rsidR="008A72B8" w:rsidRPr="00A64E3A" w:rsidRDefault="008A72B8" w:rsidP="00760A83">
            <w:pPr>
              <w:autoSpaceDE w:val="0"/>
              <w:snapToGrid w:val="0"/>
              <w:spacing w:before="120" w:after="120" w:line="100" w:lineRule="atLeast"/>
              <w:jc w:val="center"/>
              <w:rPr>
                <w:rFonts w:ascii="Times New Roman" w:hAnsi="Times New Roman" w:cs="Times New Roman"/>
                <w:color w:val="000000"/>
              </w:rPr>
            </w:pPr>
          </w:p>
        </w:tc>
        <w:tc>
          <w:tcPr>
            <w:tcW w:w="1635" w:type="dxa"/>
            <w:tcBorders>
              <w:top w:val="single" w:sz="4" w:space="0" w:color="000000"/>
              <w:left w:val="single" w:sz="4" w:space="0" w:color="000000"/>
              <w:bottom w:val="single" w:sz="4" w:space="0" w:color="000000"/>
            </w:tcBorders>
          </w:tcPr>
          <w:p w14:paraId="65B562AA" w14:textId="2E92A99D" w:rsidR="00AF1369" w:rsidRPr="00A64E3A" w:rsidRDefault="00AF1369" w:rsidP="0027755A">
            <w:pPr>
              <w:autoSpaceDE w:val="0"/>
              <w:snapToGrid w:val="0"/>
              <w:spacing w:before="120" w:after="120" w:line="100" w:lineRule="atLeast"/>
              <w:jc w:val="center"/>
              <w:rPr>
                <w:rFonts w:ascii="Times New Roman" w:hAnsi="Times New Roman" w:cs="Times New Roman"/>
                <w:color w:val="000000"/>
                <w:lang w:eastAsia="zh-CN"/>
              </w:rPr>
            </w:pPr>
          </w:p>
        </w:tc>
        <w:tc>
          <w:tcPr>
            <w:tcW w:w="1635" w:type="dxa"/>
            <w:tcBorders>
              <w:top w:val="single" w:sz="4" w:space="0" w:color="000000"/>
              <w:left w:val="single" w:sz="4" w:space="0" w:color="000000"/>
              <w:bottom w:val="single" w:sz="4" w:space="0" w:color="000000"/>
              <w:right w:val="single" w:sz="4" w:space="0" w:color="000000"/>
            </w:tcBorders>
          </w:tcPr>
          <w:p w14:paraId="7A970F63" w14:textId="6ADCAAD5" w:rsidR="0030740F" w:rsidRPr="00A64E3A" w:rsidRDefault="0030740F" w:rsidP="0030740F">
            <w:pPr>
              <w:autoSpaceDE w:val="0"/>
              <w:snapToGrid w:val="0"/>
              <w:spacing w:before="120" w:after="120" w:line="100" w:lineRule="atLeast"/>
              <w:jc w:val="center"/>
              <w:rPr>
                <w:rFonts w:ascii="Times New Roman" w:hAnsi="Times New Roman" w:cs="Times New Roman"/>
                <w:color w:val="000000"/>
                <w:lang w:eastAsia="zh-CN"/>
              </w:rPr>
            </w:pPr>
          </w:p>
        </w:tc>
      </w:tr>
      <w:tr w:rsidR="0030740F" w:rsidRPr="00A64E3A" w14:paraId="386A59F5" w14:textId="77777777" w:rsidTr="00492189">
        <w:trPr>
          <w:trHeight w:val="736"/>
        </w:trPr>
        <w:tc>
          <w:tcPr>
            <w:tcW w:w="635" w:type="dxa"/>
            <w:tcBorders>
              <w:top w:val="single" w:sz="4" w:space="0" w:color="000000"/>
              <w:left w:val="single" w:sz="4" w:space="0" w:color="000000"/>
              <w:bottom w:val="single" w:sz="4" w:space="0" w:color="000000"/>
            </w:tcBorders>
          </w:tcPr>
          <w:p w14:paraId="0BF29BC5" w14:textId="77777777" w:rsidR="0030740F" w:rsidRPr="00A64E3A" w:rsidRDefault="00B75F7D" w:rsidP="0030740F">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color w:val="000000"/>
              </w:rPr>
              <w:t>2</w:t>
            </w:r>
          </w:p>
        </w:tc>
        <w:tc>
          <w:tcPr>
            <w:tcW w:w="1101" w:type="dxa"/>
            <w:tcBorders>
              <w:top w:val="single" w:sz="4" w:space="0" w:color="000000"/>
              <w:left w:val="single" w:sz="4" w:space="0" w:color="000000"/>
              <w:bottom w:val="single" w:sz="4" w:space="0" w:color="000000"/>
            </w:tcBorders>
          </w:tcPr>
          <w:p w14:paraId="754E92E7" w14:textId="77777777" w:rsidR="0030740F" w:rsidRPr="00A64E3A" w:rsidRDefault="00460812" w:rsidP="0030740F">
            <w:pPr>
              <w:autoSpaceDE w:val="0"/>
              <w:snapToGrid w:val="0"/>
              <w:spacing w:before="120" w:after="120" w:line="100" w:lineRule="atLeast"/>
              <w:rPr>
                <w:rFonts w:ascii="Times New Roman" w:hAnsi="Times New Roman" w:cs="Times New Roman"/>
                <w:lang w:eastAsia="zh-CN"/>
              </w:rPr>
            </w:pPr>
            <w:proofErr w:type="spellStart"/>
            <w:r>
              <w:rPr>
                <w:rFonts w:ascii="Times New Roman" w:hAnsi="Times New Roman" w:cs="Times New Roman"/>
                <w:lang w:eastAsia="zh-CN"/>
              </w:rPr>
              <w:t>fld</w:t>
            </w:r>
            <w:proofErr w:type="spellEnd"/>
          </w:p>
        </w:tc>
        <w:tc>
          <w:tcPr>
            <w:tcW w:w="1351" w:type="dxa"/>
            <w:tcBorders>
              <w:top w:val="single" w:sz="4" w:space="0" w:color="000000"/>
              <w:left w:val="single" w:sz="4" w:space="0" w:color="000000"/>
              <w:bottom w:val="single" w:sz="4" w:space="0" w:color="000000"/>
            </w:tcBorders>
          </w:tcPr>
          <w:p w14:paraId="6266ACEA" w14:textId="77777777" w:rsidR="0030740F" w:rsidRPr="00A64E3A" w:rsidRDefault="00FF5696" w:rsidP="0030740F">
            <w:pPr>
              <w:autoSpaceDE w:val="0"/>
              <w:snapToGrid w:val="0"/>
              <w:spacing w:before="120" w:after="120" w:line="100" w:lineRule="atLeast"/>
              <w:rPr>
                <w:rFonts w:ascii="Times New Roman" w:hAnsi="Times New Roman" w:cs="Times New Roman"/>
                <w:color w:val="000000"/>
                <w:lang w:eastAsia="zh-CN"/>
              </w:rPr>
            </w:pPr>
            <w:r>
              <w:rPr>
                <w:rFonts w:ascii="Times New Roman" w:hAnsi="Times New Roman" w:cs="Times New Roman"/>
              </w:rPr>
              <w:t>f2</w:t>
            </w:r>
            <w:r w:rsidR="0030740F" w:rsidRPr="00A64E3A">
              <w:rPr>
                <w:rFonts w:ascii="Times New Roman" w:hAnsi="Times New Roman" w:cs="Times New Roman"/>
              </w:rPr>
              <w:t xml:space="preserve">, </w:t>
            </w:r>
            <w:r w:rsidR="0030740F">
              <w:rPr>
                <w:rFonts w:ascii="Times New Roman" w:hAnsi="Times New Roman" w:cs="Times New Roman"/>
              </w:rPr>
              <w:t>6</w:t>
            </w:r>
            <w:r w:rsidR="0030740F" w:rsidRPr="00A64E3A">
              <w:rPr>
                <w:rFonts w:ascii="Times New Roman" w:hAnsi="Times New Roman" w:cs="Times New Roman"/>
              </w:rPr>
              <w:t>4(</w:t>
            </w:r>
            <w:r>
              <w:rPr>
                <w:rFonts w:ascii="Times New Roman" w:hAnsi="Times New Roman" w:cs="Times New Roman"/>
              </w:rPr>
              <w:t>x1</w:t>
            </w:r>
            <w:r w:rsidR="0030740F" w:rsidRPr="00A64E3A">
              <w:rPr>
                <w:rFonts w:ascii="Times New Roman" w:hAnsi="Times New Roman" w:cs="Times New Roman"/>
              </w:rPr>
              <w:t>)</w:t>
            </w:r>
          </w:p>
        </w:tc>
        <w:tc>
          <w:tcPr>
            <w:tcW w:w="1635" w:type="dxa"/>
            <w:tcBorders>
              <w:top w:val="single" w:sz="4" w:space="0" w:color="000000"/>
              <w:left w:val="single" w:sz="4" w:space="0" w:color="000000"/>
              <w:bottom w:val="single" w:sz="4" w:space="0" w:color="000000"/>
            </w:tcBorders>
          </w:tcPr>
          <w:p w14:paraId="180476BC" w14:textId="6518C96C" w:rsidR="0030740F" w:rsidRPr="00A64E3A" w:rsidRDefault="0030740F" w:rsidP="0030740F">
            <w:pPr>
              <w:autoSpaceDE w:val="0"/>
              <w:snapToGrid w:val="0"/>
              <w:spacing w:before="120" w:after="120" w:line="100" w:lineRule="atLeast"/>
              <w:jc w:val="center"/>
              <w:rPr>
                <w:rFonts w:ascii="Times New Roman" w:hAnsi="Times New Roman" w:cs="Times New Roman"/>
                <w:color w:val="000000"/>
              </w:rPr>
            </w:pPr>
          </w:p>
        </w:tc>
        <w:tc>
          <w:tcPr>
            <w:tcW w:w="1725" w:type="dxa"/>
            <w:tcBorders>
              <w:top w:val="single" w:sz="4" w:space="0" w:color="000000"/>
              <w:left w:val="single" w:sz="4" w:space="0" w:color="000000"/>
              <w:bottom w:val="single" w:sz="4" w:space="0" w:color="000000"/>
            </w:tcBorders>
          </w:tcPr>
          <w:p w14:paraId="3C6E3313" w14:textId="12FBE8A5" w:rsidR="0030740F" w:rsidRPr="00A64E3A" w:rsidRDefault="0030740F" w:rsidP="00492189">
            <w:pPr>
              <w:autoSpaceDE w:val="0"/>
              <w:snapToGrid w:val="0"/>
              <w:spacing w:before="120" w:after="0" w:line="100" w:lineRule="atLeast"/>
              <w:jc w:val="center"/>
              <w:rPr>
                <w:rFonts w:ascii="Times New Roman" w:hAnsi="Times New Roman" w:cs="Times New Roman"/>
                <w:lang w:eastAsia="zh-CN"/>
              </w:rPr>
            </w:pPr>
          </w:p>
        </w:tc>
        <w:tc>
          <w:tcPr>
            <w:tcW w:w="1635" w:type="dxa"/>
            <w:tcBorders>
              <w:top w:val="single" w:sz="4" w:space="0" w:color="000000"/>
              <w:left w:val="single" w:sz="4" w:space="0" w:color="000000"/>
              <w:bottom w:val="single" w:sz="4" w:space="0" w:color="000000"/>
            </w:tcBorders>
          </w:tcPr>
          <w:p w14:paraId="6AAA30E6" w14:textId="46570231" w:rsidR="00AF1369" w:rsidRPr="00A64E3A" w:rsidRDefault="00AF1369" w:rsidP="0030740F">
            <w:pPr>
              <w:autoSpaceDE w:val="0"/>
              <w:snapToGrid w:val="0"/>
              <w:spacing w:before="120" w:after="120" w:line="100" w:lineRule="atLeast"/>
              <w:jc w:val="center"/>
              <w:rPr>
                <w:rFonts w:ascii="Times New Roman" w:hAnsi="Times New Roman" w:cs="Times New Roman"/>
                <w:color w:val="000000"/>
                <w:lang w:eastAsia="zh-CN"/>
              </w:rPr>
            </w:pPr>
          </w:p>
        </w:tc>
        <w:tc>
          <w:tcPr>
            <w:tcW w:w="1635" w:type="dxa"/>
            <w:tcBorders>
              <w:top w:val="single" w:sz="4" w:space="0" w:color="000000"/>
              <w:left w:val="single" w:sz="4" w:space="0" w:color="000000"/>
              <w:bottom w:val="single" w:sz="4" w:space="0" w:color="000000"/>
              <w:right w:val="single" w:sz="4" w:space="0" w:color="000000"/>
            </w:tcBorders>
          </w:tcPr>
          <w:p w14:paraId="1E22CEF5" w14:textId="1236408C" w:rsidR="0030740F" w:rsidRPr="00A64E3A" w:rsidRDefault="0030740F" w:rsidP="0030740F">
            <w:pPr>
              <w:autoSpaceDE w:val="0"/>
              <w:snapToGrid w:val="0"/>
              <w:spacing w:before="120" w:after="120" w:line="100" w:lineRule="atLeast"/>
              <w:jc w:val="center"/>
              <w:rPr>
                <w:rFonts w:ascii="Times New Roman" w:hAnsi="Times New Roman" w:cs="Times New Roman"/>
                <w:color w:val="000000"/>
                <w:lang w:eastAsia="zh-CN"/>
              </w:rPr>
            </w:pPr>
          </w:p>
        </w:tc>
      </w:tr>
      <w:tr w:rsidR="0030740F" w:rsidRPr="00A64E3A" w14:paraId="74BD6A5F" w14:textId="77777777" w:rsidTr="00492189">
        <w:trPr>
          <w:trHeight w:val="245"/>
        </w:trPr>
        <w:tc>
          <w:tcPr>
            <w:tcW w:w="635" w:type="dxa"/>
            <w:tcBorders>
              <w:top w:val="single" w:sz="4" w:space="0" w:color="000000"/>
              <w:left w:val="single" w:sz="4" w:space="0" w:color="000000"/>
              <w:bottom w:val="single" w:sz="4" w:space="0" w:color="000000"/>
            </w:tcBorders>
          </w:tcPr>
          <w:p w14:paraId="6309D462" w14:textId="77777777" w:rsidR="0030740F" w:rsidRPr="00A64E3A" w:rsidRDefault="00B75F7D" w:rsidP="0030740F">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color w:val="000000"/>
              </w:rPr>
              <w:t>2</w:t>
            </w:r>
          </w:p>
        </w:tc>
        <w:tc>
          <w:tcPr>
            <w:tcW w:w="1101" w:type="dxa"/>
            <w:tcBorders>
              <w:top w:val="single" w:sz="4" w:space="0" w:color="000000"/>
              <w:left w:val="single" w:sz="4" w:space="0" w:color="000000"/>
              <w:bottom w:val="single" w:sz="4" w:space="0" w:color="000000"/>
            </w:tcBorders>
          </w:tcPr>
          <w:p w14:paraId="0B259F47" w14:textId="77777777" w:rsidR="0030740F" w:rsidRPr="00A64E3A" w:rsidRDefault="00FF5696" w:rsidP="0030740F">
            <w:pPr>
              <w:autoSpaceDE w:val="0"/>
              <w:snapToGrid w:val="0"/>
              <w:spacing w:before="120" w:after="120" w:line="100" w:lineRule="atLeast"/>
              <w:rPr>
                <w:rFonts w:ascii="Times New Roman" w:hAnsi="Times New Roman" w:cs="Times New Roman"/>
                <w:lang w:eastAsia="zh-CN"/>
              </w:rPr>
            </w:pPr>
            <w:proofErr w:type="spellStart"/>
            <w:proofErr w:type="gramStart"/>
            <w:r>
              <w:rPr>
                <w:rFonts w:ascii="Times New Roman" w:hAnsi="Times New Roman" w:cs="Times New Roman"/>
                <w:lang w:eastAsia="zh-CN"/>
              </w:rPr>
              <w:t>fmul.d</w:t>
            </w:r>
            <w:proofErr w:type="spellEnd"/>
            <w:proofErr w:type="gramEnd"/>
          </w:p>
        </w:tc>
        <w:tc>
          <w:tcPr>
            <w:tcW w:w="1351" w:type="dxa"/>
            <w:tcBorders>
              <w:top w:val="single" w:sz="4" w:space="0" w:color="000000"/>
              <w:left w:val="single" w:sz="4" w:space="0" w:color="000000"/>
              <w:bottom w:val="single" w:sz="4" w:space="0" w:color="000000"/>
            </w:tcBorders>
          </w:tcPr>
          <w:p w14:paraId="3D5C1AF2" w14:textId="77777777" w:rsidR="0030740F" w:rsidRPr="00A64E3A" w:rsidRDefault="00FF5696" w:rsidP="0030740F">
            <w:pPr>
              <w:autoSpaceDE w:val="0"/>
              <w:snapToGrid w:val="0"/>
              <w:spacing w:before="120" w:after="120" w:line="100" w:lineRule="atLeast"/>
              <w:rPr>
                <w:rFonts w:ascii="Times New Roman" w:hAnsi="Times New Roman" w:cs="Times New Roman"/>
                <w:lang w:eastAsia="zh-CN"/>
              </w:rPr>
            </w:pPr>
            <w:r>
              <w:rPr>
                <w:rFonts w:ascii="Times New Roman" w:hAnsi="Times New Roman" w:cs="Times New Roman"/>
              </w:rPr>
              <w:t>f4</w:t>
            </w:r>
            <w:r w:rsidR="0030740F" w:rsidRPr="00A64E3A">
              <w:rPr>
                <w:rFonts w:ascii="Times New Roman" w:hAnsi="Times New Roman" w:cs="Times New Roman"/>
              </w:rPr>
              <w:t xml:space="preserve">, </w:t>
            </w:r>
            <w:r>
              <w:rPr>
                <w:rFonts w:ascii="Times New Roman" w:hAnsi="Times New Roman" w:cs="Times New Roman"/>
              </w:rPr>
              <w:t>f0</w:t>
            </w:r>
            <w:r w:rsidR="0030740F" w:rsidRPr="00A64E3A">
              <w:rPr>
                <w:rFonts w:ascii="Times New Roman" w:hAnsi="Times New Roman" w:cs="Times New Roman"/>
              </w:rPr>
              <w:t xml:space="preserve">, </w:t>
            </w:r>
            <w:r>
              <w:rPr>
                <w:rFonts w:ascii="Times New Roman" w:hAnsi="Times New Roman" w:cs="Times New Roman"/>
              </w:rPr>
              <w:t>f2</w:t>
            </w:r>
          </w:p>
        </w:tc>
        <w:tc>
          <w:tcPr>
            <w:tcW w:w="1635" w:type="dxa"/>
            <w:tcBorders>
              <w:top w:val="single" w:sz="4" w:space="0" w:color="000000"/>
              <w:left w:val="single" w:sz="4" w:space="0" w:color="000000"/>
              <w:bottom w:val="single" w:sz="4" w:space="0" w:color="000000"/>
            </w:tcBorders>
          </w:tcPr>
          <w:p w14:paraId="11827994" w14:textId="192D04D5" w:rsidR="0030740F" w:rsidRPr="00A64E3A" w:rsidRDefault="0030740F" w:rsidP="0030740F">
            <w:pPr>
              <w:autoSpaceDE w:val="0"/>
              <w:snapToGrid w:val="0"/>
              <w:spacing w:before="120" w:after="120" w:line="100" w:lineRule="atLeast"/>
              <w:jc w:val="center"/>
              <w:rPr>
                <w:rFonts w:ascii="Times New Roman" w:hAnsi="Times New Roman" w:cs="Times New Roman"/>
                <w:color w:val="000000"/>
              </w:rPr>
            </w:pPr>
          </w:p>
        </w:tc>
        <w:tc>
          <w:tcPr>
            <w:tcW w:w="1725" w:type="dxa"/>
            <w:tcBorders>
              <w:top w:val="single" w:sz="4" w:space="0" w:color="000000"/>
              <w:left w:val="single" w:sz="4" w:space="0" w:color="000000"/>
              <w:bottom w:val="single" w:sz="4" w:space="0" w:color="000000"/>
            </w:tcBorders>
          </w:tcPr>
          <w:p w14:paraId="4E76ECAB" w14:textId="77777777" w:rsidR="0030740F" w:rsidRDefault="0030740F" w:rsidP="0030740F">
            <w:pPr>
              <w:autoSpaceDE w:val="0"/>
              <w:snapToGrid w:val="0"/>
              <w:spacing w:before="120" w:after="120" w:line="100" w:lineRule="atLeast"/>
              <w:jc w:val="center"/>
              <w:rPr>
                <w:rFonts w:ascii="Times New Roman" w:hAnsi="Times New Roman" w:cs="Times New Roman"/>
                <w:color w:val="000000"/>
                <w:lang w:eastAsia="zh-CN"/>
              </w:rPr>
            </w:pPr>
          </w:p>
          <w:p w14:paraId="7E0D78C5" w14:textId="69706DB1" w:rsidR="008A72B8" w:rsidRPr="00A64E3A" w:rsidRDefault="008A72B8" w:rsidP="0030740F">
            <w:pPr>
              <w:autoSpaceDE w:val="0"/>
              <w:snapToGrid w:val="0"/>
              <w:spacing w:before="120" w:after="120" w:line="100" w:lineRule="atLeast"/>
              <w:jc w:val="center"/>
              <w:rPr>
                <w:rFonts w:ascii="Times New Roman" w:hAnsi="Times New Roman" w:cs="Times New Roman"/>
                <w:color w:val="000000"/>
                <w:lang w:eastAsia="zh-CN"/>
              </w:rPr>
            </w:pPr>
          </w:p>
        </w:tc>
        <w:tc>
          <w:tcPr>
            <w:tcW w:w="1635" w:type="dxa"/>
            <w:tcBorders>
              <w:top w:val="single" w:sz="4" w:space="0" w:color="000000"/>
              <w:left w:val="single" w:sz="4" w:space="0" w:color="000000"/>
              <w:bottom w:val="single" w:sz="4" w:space="0" w:color="000000"/>
            </w:tcBorders>
          </w:tcPr>
          <w:p w14:paraId="65DF1659" w14:textId="77777777" w:rsidR="0030740F" w:rsidRPr="00A64E3A" w:rsidRDefault="0030740F" w:rsidP="0030740F">
            <w:pPr>
              <w:autoSpaceDE w:val="0"/>
              <w:snapToGrid w:val="0"/>
              <w:spacing w:before="120" w:after="120" w:line="100" w:lineRule="atLeast"/>
              <w:jc w:val="center"/>
              <w:rPr>
                <w:rFonts w:ascii="Times New Roman" w:hAnsi="Times New Roman" w:cs="Times New Roman"/>
                <w:lang w:eastAsia="zh-CN"/>
              </w:rPr>
            </w:pPr>
          </w:p>
        </w:tc>
        <w:tc>
          <w:tcPr>
            <w:tcW w:w="1635" w:type="dxa"/>
            <w:tcBorders>
              <w:top w:val="single" w:sz="4" w:space="0" w:color="000000"/>
              <w:left w:val="single" w:sz="4" w:space="0" w:color="000000"/>
              <w:bottom w:val="single" w:sz="4" w:space="0" w:color="000000"/>
              <w:right w:val="single" w:sz="4" w:space="0" w:color="000000"/>
            </w:tcBorders>
          </w:tcPr>
          <w:p w14:paraId="3A694D0B" w14:textId="02F41904" w:rsidR="0030740F" w:rsidRPr="00A64E3A" w:rsidRDefault="0030740F" w:rsidP="0030740F">
            <w:pPr>
              <w:autoSpaceDE w:val="0"/>
              <w:snapToGrid w:val="0"/>
              <w:spacing w:before="120" w:after="120" w:line="100" w:lineRule="atLeast"/>
              <w:jc w:val="center"/>
              <w:rPr>
                <w:rFonts w:ascii="Times New Roman" w:hAnsi="Times New Roman" w:cs="Times New Roman"/>
                <w:color w:val="000000"/>
                <w:lang w:eastAsia="zh-CN"/>
              </w:rPr>
            </w:pPr>
          </w:p>
        </w:tc>
      </w:tr>
      <w:tr w:rsidR="0030740F" w:rsidRPr="00A64E3A" w14:paraId="56B4543A" w14:textId="77777777" w:rsidTr="00492189">
        <w:trPr>
          <w:trHeight w:val="736"/>
        </w:trPr>
        <w:tc>
          <w:tcPr>
            <w:tcW w:w="635" w:type="dxa"/>
            <w:tcBorders>
              <w:top w:val="single" w:sz="4" w:space="0" w:color="000000"/>
              <w:left w:val="single" w:sz="4" w:space="0" w:color="000000"/>
              <w:bottom w:val="single" w:sz="4" w:space="0" w:color="000000"/>
            </w:tcBorders>
          </w:tcPr>
          <w:p w14:paraId="21A6B460" w14:textId="77777777" w:rsidR="0030740F" w:rsidRPr="00A64E3A" w:rsidRDefault="00B75F7D" w:rsidP="0030740F">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color w:val="000000"/>
              </w:rPr>
              <w:t>2</w:t>
            </w:r>
          </w:p>
        </w:tc>
        <w:tc>
          <w:tcPr>
            <w:tcW w:w="1101" w:type="dxa"/>
            <w:tcBorders>
              <w:top w:val="single" w:sz="4" w:space="0" w:color="000000"/>
              <w:left w:val="single" w:sz="4" w:space="0" w:color="000000"/>
              <w:bottom w:val="single" w:sz="4" w:space="0" w:color="000000"/>
            </w:tcBorders>
          </w:tcPr>
          <w:p w14:paraId="13629614" w14:textId="77777777" w:rsidR="0030740F" w:rsidRPr="00A64E3A" w:rsidRDefault="00460812" w:rsidP="0030740F">
            <w:pPr>
              <w:autoSpaceDE w:val="0"/>
              <w:snapToGrid w:val="0"/>
              <w:spacing w:before="120" w:after="120" w:line="100" w:lineRule="atLeast"/>
              <w:rPr>
                <w:rFonts w:ascii="Times New Roman" w:hAnsi="Times New Roman" w:cs="Times New Roman"/>
              </w:rPr>
            </w:pPr>
            <w:proofErr w:type="spellStart"/>
            <w:proofErr w:type="gramStart"/>
            <w:r>
              <w:rPr>
                <w:rFonts w:ascii="Times New Roman" w:hAnsi="Times New Roman" w:cs="Times New Roman"/>
              </w:rPr>
              <w:t>fadd.d</w:t>
            </w:r>
            <w:proofErr w:type="spellEnd"/>
            <w:proofErr w:type="gramEnd"/>
          </w:p>
        </w:tc>
        <w:tc>
          <w:tcPr>
            <w:tcW w:w="1351" w:type="dxa"/>
            <w:tcBorders>
              <w:top w:val="single" w:sz="4" w:space="0" w:color="000000"/>
              <w:left w:val="single" w:sz="4" w:space="0" w:color="000000"/>
              <w:bottom w:val="single" w:sz="4" w:space="0" w:color="000000"/>
            </w:tcBorders>
          </w:tcPr>
          <w:p w14:paraId="48243084" w14:textId="77777777" w:rsidR="0030740F" w:rsidRPr="00A64E3A" w:rsidRDefault="00FF5696" w:rsidP="0030740F">
            <w:pPr>
              <w:autoSpaceDE w:val="0"/>
              <w:snapToGrid w:val="0"/>
              <w:spacing w:before="120" w:after="120" w:line="100" w:lineRule="atLeast"/>
              <w:rPr>
                <w:rFonts w:ascii="Times New Roman" w:hAnsi="Times New Roman" w:cs="Times New Roman"/>
              </w:rPr>
            </w:pPr>
            <w:r>
              <w:rPr>
                <w:rFonts w:ascii="Times New Roman" w:hAnsi="Times New Roman" w:cs="Times New Roman"/>
              </w:rPr>
              <w:t>f4</w:t>
            </w:r>
            <w:r w:rsidR="0030740F" w:rsidRPr="00A64E3A">
              <w:rPr>
                <w:rFonts w:ascii="Times New Roman" w:hAnsi="Times New Roman" w:cs="Times New Roman"/>
              </w:rPr>
              <w:t xml:space="preserve">, </w:t>
            </w:r>
            <w:r>
              <w:rPr>
                <w:rFonts w:ascii="Times New Roman" w:hAnsi="Times New Roman" w:cs="Times New Roman"/>
              </w:rPr>
              <w:t>f2</w:t>
            </w:r>
            <w:r w:rsidR="0030740F" w:rsidRPr="00A64E3A">
              <w:rPr>
                <w:rFonts w:ascii="Times New Roman" w:hAnsi="Times New Roman" w:cs="Times New Roman"/>
              </w:rPr>
              <w:t xml:space="preserve">, </w:t>
            </w:r>
            <w:r>
              <w:rPr>
                <w:rFonts w:ascii="Times New Roman" w:hAnsi="Times New Roman" w:cs="Times New Roman"/>
              </w:rPr>
              <w:t>f0</w:t>
            </w:r>
          </w:p>
        </w:tc>
        <w:tc>
          <w:tcPr>
            <w:tcW w:w="1635" w:type="dxa"/>
            <w:tcBorders>
              <w:top w:val="single" w:sz="4" w:space="0" w:color="000000"/>
              <w:left w:val="single" w:sz="4" w:space="0" w:color="000000"/>
              <w:bottom w:val="single" w:sz="4" w:space="0" w:color="000000"/>
            </w:tcBorders>
          </w:tcPr>
          <w:p w14:paraId="2F661B16" w14:textId="5B509CE6" w:rsidR="0030740F" w:rsidRPr="00A64E3A" w:rsidRDefault="0030740F" w:rsidP="0030740F">
            <w:pPr>
              <w:autoSpaceDE w:val="0"/>
              <w:snapToGrid w:val="0"/>
              <w:spacing w:before="120" w:after="120" w:line="100" w:lineRule="atLeast"/>
              <w:jc w:val="center"/>
              <w:rPr>
                <w:rFonts w:ascii="Times New Roman" w:hAnsi="Times New Roman" w:cs="Times New Roman"/>
                <w:color w:val="000000"/>
                <w:lang w:eastAsia="zh-CN"/>
              </w:rPr>
            </w:pPr>
          </w:p>
        </w:tc>
        <w:tc>
          <w:tcPr>
            <w:tcW w:w="1725" w:type="dxa"/>
            <w:tcBorders>
              <w:top w:val="single" w:sz="4" w:space="0" w:color="000000"/>
              <w:left w:val="single" w:sz="4" w:space="0" w:color="000000"/>
              <w:bottom w:val="single" w:sz="4" w:space="0" w:color="000000"/>
            </w:tcBorders>
          </w:tcPr>
          <w:p w14:paraId="0FABAEB5" w14:textId="4050155E" w:rsidR="0030740F" w:rsidRPr="00A64E3A" w:rsidRDefault="0030740F" w:rsidP="00492189">
            <w:pPr>
              <w:autoSpaceDE w:val="0"/>
              <w:snapToGrid w:val="0"/>
              <w:spacing w:before="120" w:after="0" w:line="100" w:lineRule="atLeast"/>
              <w:jc w:val="center"/>
              <w:rPr>
                <w:rFonts w:ascii="Times New Roman" w:hAnsi="Times New Roman" w:cs="Times New Roman"/>
                <w:lang w:eastAsia="zh-CN"/>
              </w:rPr>
            </w:pPr>
          </w:p>
        </w:tc>
        <w:tc>
          <w:tcPr>
            <w:tcW w:w="1635" w:type="dxa"/>
            <w:tcBorders>
              <w:top w:val="single" w:sz="4" w:space="0" w:color="000000"/>
              <w:left w:val="single" w:sz="4" w:space="0" w:color="000000"/>
              <w:bottom w:val="single" w:sz="4" w:space="0" w:color="000000"/>
            </w:tcBorders>
          </w:tcPr>
          <w:p w14:paraId="485A05C8" w14:textId="1A4ABD62" w:rsidR="0030740F" w:rsidRPr="00A64E3A" w:rsidRDefault="0030740F" w:rsidP="0030740F">
            <w:pPr>
              <w:autoSpaceDE w:val="0"/>
              <w:snapToGrid w:val="0"/>
              <w:spacing w:before="120" w:after="120" w:line="100" w:lineRule="atLeast"/>
              <w:jc w:val="center"/>
              <w:rPr>
                <w:rFonts w:ascii="Times New Roman" w:hAnsi="Times New Roman" w:cs="Times New Roman"/>
                <w:color w:val="000000"/>
                <w:lang w:eastAsia="zh-CN"/>
              </w:rPr>
            </w:pPr>
          </w:p>
        </w:tc>
        <w:tc>
          <w:tcPr>
            <w:tcW w:w="1635" w:type="dxa"/>
            <w:tcBorders>
              <w:top w:val="single" w:sz="4" w:space="0" w:color="000000"/>
              <w:left w:val="single" w:sz="4" w:space="0" w:color="000000"/>
              <w:bottom w:val="single" w:sz="4" w:space="0" w:color="000000"/>
              <w:right w:val="single" w:sz="4" w:space="0" w:color="000000"/>
            </w:tcBorders>
          </w:tcPr>
          <w:p w14:paraId="409CB40E" w14:textId="6F1F2E93" w:rsidR="0030740F" w:rsidRPr="00A64E3A" w:rsidRDefault="0030740F" w:rsidP="0030740F">
            <w:pPr>
              <w:autoSpaceDE w:val="0"/>
              <w:snapToGrid w:val="0"/>
              <w:spacing w:before="120" w:after="120" w:line="100" w:lineRule="atLeast"/>
              <w:jc w:val="center"/>
              <w:rPr>
                <w:rFonts w:ascii="Times New Roman" w:hAnsi="Times New Roman" w:cs="Times New Roman"/>
                <w:color w:val="000000"/>
                <w:lang w:eastAsia="zh-CN"/>
              </w:rPr>
            </w:pPr>
          </w:p>
        </w:tc>
      </w:tr>
      <w:tr w:rsidR="0030740F" w:rsidRPr="00A64E3A" w14:paraId="1FA044B2" w14:textId="77777777" w:rsidTr="00492189">
        <w:trPr>
          <w:trHeight w:val="750"/>
        </w:trPr>
        <w:tc>
          <w:tcPr>
            <w:tcW w:w="635" w:type="dxa"/>
            <w:tcBorders>
              <w:top w:val="single" w:sz="4" w:space="0" w:color="000000"/>
              <w:left w:val="single" w:sz="4" w:space="0" w:color="000000"/>
              <w:bottom w:val="single" w:sz="4" w:space="0" w:color="000000"/>
            </w:tcBorders>
          </w:tcPr>
          <w:p w14:paraId="5F10186C" w14:textId="77777777" w:rsidR="0030740F" w:rsidRPr="00A64E3A" w:rsidRDefault="00B75F7D" w:rsidP="00492189">
            <w:pPr>
              <w:autoSpaceDE w:val="0"/>
              <w:snapToGrid w:val="0"/>
              <w:spacing w:before="120" w:after="0" w:line="240" w:lineRule="auto"/>
              <w:rPr>
                <w:rFonts w:ascii="Times New Roman" w:hAnsi="Times New Roman" w:cs="Times New Roman"/>
                <w:color w:val="000000"/>
              </w:rPr>
            </w:pPr>
            <w:r>
              <w:rPr>
                <w:rFonts w:ascii="Times New Roman" w:hAnsi="Times New Roman" w:cs="Times New Roman"/>
                <w:color w:val="000000"/>
              </w:rPr>
              <w:t>2</w:t>
            </w:r>
          </w:p>
        </w:tc>
        <w:tc>
          <w:tcPr>
            <w:tcW w:w="1101" w:type="dxa"/>
            <w:tcBorders>
              <w:top w:val="single" w:sz="4" w:space="0" w:color="000000"/>
              <w:left w:val="single" w:sz="4" w:space="0" w:color="000000"/>
              <w:bottom w:val="single" w:sz="4" w:space="0" w:color="000000"/>
            </w:tcBorders>
          </w:tcPr>
          <w:p w14:paraId="0785E1E5" w14:textId="77777777" w:rsidR="0030740F" w:rsidRPr="00A64E3A" w:rsidRDefault="00460812" w:rsidP="00492189">
            <w:pPr>
              <w:autoSpaceDE w:val="0"/>
              <w:snapToGrid w:val="0"/>
              <w:spacing w:before="120" w:after="0" w:line="240" w:lineRule="auto"/>
              <w:rPr>
                <w:rFonts w:ascii="Times New Roman" w:hAnsi="Times New Roman" w:cs="Times New Roman"/>
                <w:lang w:eastAsia="zh-CN"/>
              </w:rPr>
            </w:pPr>
            <w:proofErr w:type="spellStart"/>
            <w:r>
              <w:rPr>
                <w:rFonts w:ascii="Times New Roman" w:hAnsi="Times New Roman" w:cs="Times New Roman"/>
                <w:lang w:eastAsia="zh-CN"/>
              </w:rPr>
              <w:t>fsd</w:t>
            </w:r>
            <w:proofErr w:type="spellEnd"/>
          </w:p>
        </w:tc>
        <w:tc>
          <w:tcPr>
            <w:tcW w:w="1351" w:type="dxa"/>
            <w:tcBorders>
              <w:top w:val="single" w:sz="4" w:space="0" w:color="000000"/>
              <w:left w:val="single" w:sz="4" w:space="0" w:color="000000"/>
              <w:bottom w:val="single" w:sz="4" w:space="0" w:color="000000"/>
            </w:tcBorders>
          </w:tcPr>
          <w:p w14:paraId="3637CEEE" w14:textId="77777777" w:rsidR="0030740F" w:rsidRPr="00A64E3A" w:rsidRDefault="00FF5696" w:rsidP="00492189">
            <w:pPr>
              <w:autoSpaceDE w:val="0"/>
              <w:snapToGrid w:val="0"/>
              <w:spacing w:before="120" w:after="0" w:line="240" w:lineRule="auto"/>
              <w:rPr>
                <w:rFonts w:ascii="Times New Roman" w:hAnsi="Times New Roman" w:cs="Times New Roman"/>
                <w:lang w:eastAsia="zh-CN"/>
              </w:rPr>
            </w:pPr>
            <w:r>
              <w:rPr>
                <w:rFonts w:ascii="Times New Roman" w:hAnsi="Times New Roman" w:cs="Times New Roman"/>
              </w:rPr>
              <w:t>f4</w:t>
            </w:r>
            <w:r w:rsidR="0030740F" w:rsidRPr="00A64E3A">
              <w:rPr>
                <w:rFonts w:ascii="Times New Roman" w:hAnsi="Times New Roman" w:cs="Times New Roman"/>
              </w:rPr>
              <w:t xml:space="preserve">, </w:t>
            </w:r>
            <w:r w:rsidR="0030740F">
              <w:rPr>
                <w:rFonts w:ascii="Times New Roman" w:hAnsi="Times New Roman" w:cs="Times New Roman"/>
              </w:rPr>
              <w:t>6</w:t>
            </w:r>
            <w:r w:rsidR="0030740F" w:rsidRPr="00A64E3A">
              <w:rPr>
                <w:rFonts w:ascii="Times New Roman" w:hAnsi="Times New Roman" w:cs="Times New Roman"/>
              </w:rPr>
              <w:t>4(</w:t>
            </w:r>
            <w:r>
              <w:rPr>
                <w:rFonts w:ascii="Times New Roman" w:hAnsi="Times New Roman" w:cs="Times New Roman"/>
              </w:rPr>
              <w:t>x1</w:t>
            </w:r>
            <w:r w:rsidR="0030740F" w:rsidRPr="00A64E3A">
              <w:rPr>
                <w:rFonts w:ascii="Times New Roman" w:hAnsi="Times New Roman" w:cs="Times New Roman"/>
              </w:rPr>
              <w:t>)</w:t>
            </w:r>
          </w:p>
        </w:tc>
        <w:tc>
          <w:tcPr>
            <w:tcW w:w="1635" w:type="dxa"/>
            <w:tcBorders>
              <w:top w:val="single" w:sz="4" w:space="0" w:color="000000"/>
              <w:left w:val="single" w:sz="4" w:space="0" w:color="000000"/>
              <w:bottom w:val="single" w:sz="4" w:space="0" w:color="000000"/>
            </w:tcBorders>
          </w:tcPr>
          <w:p w14:paraId="160A57E8" w14:textId="78F288C7" w:rsidR="0030740F" w:rsidRPr="00A64E3A" w:rsidRDefault="0030740F" w:rsidP="00492189">
            <w:pPr>
              <w:autoSpaceDE w:val="0"/>
              <w:snapToGrid w:val="0"/>
              <w:spacing w:before="120" w:after="0" w:line="240" w:lineRule="auto"/>
              <w:jc w:val="center"/>
              <w:rPr>
                <w:rFonts w:ascii="Times New Roman" w:hAnsi="Times New Roman" w:cs="Times New Roman"/>
                <w:color w:val="000000"/>
                <w:lang w:eastAsia="zh-CN"/>
              </w:rPr>
            </w:pPr>
          </w:p>
        </w:tc>
        <w:tc>
          <w:tcPr>
            <w:tcW w:w="1725" w:type="dxa"/>
            <w:tcBorders>
              <w:top w:val="single" w:sz="4" w:space="0" w:color="000000"/>
              <w:left w:val="single" w:sz="4" w:space="0" w:color="000000"/>
              <w:bottom w:val="single" w:sz="4" w:space="0" w:color="000000"/>
            </w:tcBorders>
          </w:tcPr>
          <w:p w14:paraId="60460FD4" w14:textId="1E9FF123" w:rsidR="0030740F" w:rsidRPr="00A64E3A" w:rsidRDefault="0030740F" w:rsidP="00492189">
            <w:pPr>
              <w:autoSpaceDE w:val="0"/>
              <w:snapToGrid w:val="0"/>
              <w:spacing w:before="120" w:after="0" w:line="240" w:lineRule="auto"/>
              <w:jc w:val="center"/>
              <w:rPr>
                <w:rFonts w:ascii="Times New Roman" w:hAnsi="Times New Roman" w:cs="Times New Roman"/>
                <w:color w:val="000000"/>
                <w:lang w:eastAsia="zh-CN"/>
              </w:rPr>
            </w:pPr>
          </w:p>
        </w:tc>
        <w:tc>
          <w:tcPr>
            <w:tcW w:w="1635" w:type="dxa"/>
            <w:tcBorders>
              <w:top w:val="single" w:sz="4" w:space="0" w:color="000000"/>
              <w:left w:val="single" w:sz="4" w:space="0" w:color="000000"/>
              <w:bottom w:val="single" w:sz="4" w:space="0" w:color="000000"/>
            </w:tcBorders>
          </w:tcPr>
          <w:p w14:paraId="1D2216C1" w14:textId="3EA01705" w:rsidR="0030740F" w:rsidRPr="00A64E3A" w:rsidRDefault="0030740F" w:rsidP="00492189">
            <w:pPr>
              <w:autoSpaceDE w:val="0"/>
              <w:snapToGrid w:val="0"/>
              <w:spacing w:before="120" w:after="0" w:line="240" w:lineRule="auto"/>
              <w:jc w:val="center"/>
              <w:rPr>
                <w:rFonts w:ascii="Times New Roman" w:hAnsi="Times New Roman" w:cs="Times New Roman"/>
                <w:color w:val="000000"/>
              </w:rPr>
            </w:pPr>
          </w:p>
        </w:tc>
        <w:tc>
          <w:tcPr>
            <w:tcW w:w="1635" w:type="dxa"/>
            <w:tcBorders>
              <w:top w:val="single" w:sz="4" w:space="0" w:color="000000"/>
              <w:left w:val="single" w:sz="4" w:space="0" w:color="000000"/>
              <w:bottom w:val="single" w:sz="4" w:space="0" w:color="000000"/>
              <w:right w:val="single" w:sz="4" w:space="0" w:color="000000"/>
            </w:tcBorders>
          </w:tcPr>
          <w:p w14:paraId="3FCFBD5C" w14:textId="77777777" w:rsidR="0030740F" w:rsidRPr="00A64E3A" w:rsidRDefault="0030740F" w:rsidP="00492189">
            <w:pPr>
              <w:autoSpaceDE w:val="0"/>
              <w:snapToGrid w:val="0"/>
              <w:spacing w:before="120" w:after="0" w:line="240" w:lineRule="auto"/>
              <w:jc w:val="center"/>
              <w:rPr>
                <w:rFonts w:ascii="Times New Roman" w:hAnsi="Times New Roman" w:cs="Times New Roman"/>
                <w:color w:val="000000"/>
                <w:lang w:eastAsia="zh-CN"/>
              </w:rPr>
            </w:pPr>
          </w:p>
        </w:tc>
      </w:tr>
      <w:tr w:rsidR="0030740F" w:rsidRPr="00A64E3A" w14:paraId="15D7990F" w14:textId="77777777" w:rsidTr="00492189">
        <w:trPr>
          <w:trHeight w:val="481"/>
        </w:trPr>
        <w:tc>
          <w:tcPr>
            <w:tcW w:w="635" w:type="dxa"/>
            <w:tcBorders>
              <w:top w:val="single" w:sz="4" w:space="0" w:color="000000"/>
              <w:left w:val="single" w:sz="4" w:space="0" w:color="000000"/>
              <w:bottom w:val="single" w:sz="4" w:space="0" w:color="000000"/>
            </w:tcBorders>
          </w:tcPr>
          <w:p w14:paraId="62782512" w14:textId="77777777" w:rsidR="0030740F" w:rsidRPr="00A64E3A" w:rsidRDefault="00B75F7D" w:rsidP="0030740F">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color w:val="000000"/>
              </w:rPr>
              <w:t>2</w:t>
            </w:r>
          </w:p>
        </w:tc>
        <w:tc>
          <w:tcPr>
            <w:tcW w:w="1101" w:type="dxa"/>
            <w:tcBorders>
              <w:top w:val="single" w:sz="4" w:space="0" w:color="000000"/>
              <w:left w:val="single" w:sz="4" w:space="0" w:color="000000"/>
              <w:bottom w:val="single" w:sz="4" w:space="0" w:color="000000"/>
            </w:tcBorders>
          </w:tcPr>
          <w:p w14:paraId="36331D86" w14:textId="77777777" w:rsidR="0030740F" w:rsidRPr="00A64E3A" w:rsidRDefault="005B424D" w:rsidP="0030740F">
            <w:pPr>
              <w:autoSpaceDE w:val="0"/>
              <w:snapToGrid w:val="0"/>
              <w:spacing w:before="120" w:after="120" w:line="100" w:lineRule="atLeast"/>
              <w:rPr>
                <w:rFonts w:ascii="Times New Roman" w:hAnsi="Times New Roman" w:cs="Times New Roman"/>
                <w:lang w:eastAsia="zh-CN"/>
              </w:rPr>
            </w:pPr>
            <w:proofErr w:type="spellStart"/>
            <w:r>
              <w:rPr>
                <w:rFonts w:ascii="Times New Roman" w:hAnsi="Times New Roman" w:cs="Times New Roman"/>
                <w:lang w:eastAsia="zh-CN"/>
              </w:rPr>
              <w:t>addi</w:t>
            </w:r>
            <w:proofErr w:type="spellEnd"/>
          </w:p>
        </w:tc>
        <w:tc>
          <w:tcPr>
            <w:tcW w:w="1351" w:type="dxa"/>
            <w:tcBorders>
              <w:top w:val="single" w:sz="4" w:space="0" w:color="000000"/>
              <w:left w:val="single" w:sz="4" w:space="0" w:color="000000"/>
              <w:bottom w:val="single" w:sz="4" w:space="0" w:color="000000"/>
            </w:tcBorders>
          </w:tcPr>
          <w:p w14:paraId="62006C6D" w14:textId="77777777" w:rsidR="0030740F" w:rsidRPr="00A64E3A" w:rsidRDefault="00FF5696" w:rsidP="0030740F">
            <w:pPr>
              <w:autoSpaceDE w:val="0"/>
              <w:snapToGrid w:val="0"/>
              <w:spacing w:before="120" w:after="120" w:line="100" w:lineRule="atLeast"/>
              <w:rPr>
                <w:rFonts w:ascii="Times New Roman" w:hAnsi="Times New Roman" w:cs="Times New Roman"/>
                <w:lang w:eastAsia="zh-CN"/>
              </w:rPr>
            </w:pPr>
            <w:r>
              <w:rPr>
                <w:rFonts w:ascii="Times New Roman" w:hAnsi="Times New Roman" w:cs="Times New Roman"/>
              </w:rPr>
              <w:t>x1</w:t>
            </w:r>
            <w:r w:rsidR="0030740F" w:rsidRPr="00A64E3A">
              <w:rPr>
                <w:rFonts w:ascii="Times New Roman" w:hAnsi="Times New Roman" w:cs="Times New Roman"/>
              </w:rPr>
              <w:t xml:space="preserve">, </w:t>
            </w:r>
            <w:r>
              <w:rPr>
                <w:rFonts w:ascii="Times New Roman" w:hAnsi="Times New Roman" w:cs="Times New Roman"/>
              </w:rPr>
              <w:t>x1</w:t>
            </w:r>
            <w:r w:rsidR="0030740F" w:rsidRPr="00A64E3A">
              <w:rPr>
                <w:rFonts w:ascii="Times New Roman" w:hAnsi="Times New Roman" w:cs="Times New Roman"/>
              </w:rPr>
              <w:t>, #</w:t>
            </w:r>
            <w:r w:rsidR="005B424D">
              <w:rPr>
                <w:rFonts w:ascii="Times New Roman" w:hAnsi="Times New Roman" w:cs="Times New Roman"/>
              </w:rPr>
              <w:t>-</w:t>
            </w:r>
            <w:r w:rsidR="0030740F" w:rsidRPr="00A64E3A">
              <w:rPr>
                <w:rFonts w:ascii="Times New Roman" w:hAnsi="Times New Roman" w:cs="Times New Roman"/>
              </w:rPr>
              <w:t>8</w:t>
            </w:r>
          </w:p>
        </w:tc>
        <w:tc>
          <w:tcPr>
            <w:tcW w:w="1635" w:type="dxa"/>
            <w:tcBorders>
              <w:top w:val="single" w:sz="4" w:space="0" w:color="000000"/>
              <w:left w:val="single" w:sz="4" w:space="0" w:color="000000"/>
              <w:bottom w:val="single" w:sz="4" w:space="0" w:color="000000"/>
            </w:tcBorders>
          </w:tcPr>
          <w:p w14:paraId="454C8E21" w14:textId="6DD8D940" w:rsidR="0030740F" w:rsidRPr="00A64E3A" w:rsidRDefault="0030740F" w:rsidP="0030740F">
            <w:pPr>
              <w:autoSpaceDE w:val="0"/>
              <w:snapToGrid w:val="0"/>
              <w:spacing w:before="120" w:after="120" w:line="100" w:lineRule="atLeast"/>
              <w:jc w:val="center"/>
              <w:rPr>
                <w:rFonts w:ascii="Times New Roman" w:hAnsi="Times New Roman" w:cs="Times New Roman"/>
                <w:color w:val="000000"/>
                <w:lang w:eastAsia="zh-CN"/>
              </w:rPr>
            </w:pPr>
          </w:p>
        </w:tc>
        <w:tc>
          <w:tcPr>
            <w:tcW w:w="1725" w:type="dxa"/>
            <w:tcBorders>
              <w:top w:val="single" w:sz="4" w:space="0" w:color="000000"/>
              <w:left w:val="single" w:sz="4" w:space="0" w:color="000000"/>
              <w:bottom w:val="single" w:sz="4" w:space="0" w:color="000000"/>
            </w:tcBorders>
          </w:tcPr>
          <w:p w14:paraId="2C355397" w14:textId="77777777" w:rsidR="0086571A" w:rsidRDefault="0086571A" w:rsidP="00492189">
            <w:pPr>
              <w:autoSpaceDE w:val="0"/>
              <w:snapToGrid w:val="0"/>
              <w:spacing w:before="120" w:after="120" w:line="100" w:lineRule="atLeast"/>
              <w:jc w:val="center"/>
              <w:rPr>
                <w:rFonts w:ascii="Times New Roman" w:hAnsi="Times New Roman" w:cs="Times New Roman"/>
                <w:color w:val="000000"/>
                <w:lang w:eastAsia="zh-CN"/>
              </w:rPr>
            </w:pPr>
          </w:p>
          <w:p w14:paraId="24F55D7C" w14:textId="51E58980" w:rsidR="008A72B8" w:rsidRPr="00A64E3A" w:rsidRDefault="008A72B8" w:rsidP="00492189">
            <w:pPr>
              <w:autoSpaceDE w:val="0"/>
              <w:snapToGrid w:val="0"/>
              <w:spacing w:before="120" w:after="120" w:line="100" w:lineRule="atLeast"/>
              <w:jc w:val="center"/>
              <w:rPr>
                <w:rFonts w:ascii="Times New Roman" w:hAnsi="Times New Roman" w:cs="Times New Roman"/>
                <w:color w:val="000000"/>
                <w:lang w:eastAsia="zh-CN"/>
              </w:rPr>
            </w:pPr>
          </w:p>
        </w:tc>
        <w:tc>
          <w:tcPr>
            <w:tcW w:w="1635" w:type="dxa"/>
            <w:tcBorders>
              <w:top w:val="single" w:sz="4" w:space="0" w:color="000000"/>
              <w:left w:val="single" w:sz="4" w:space="0" w:color="000000"/>
              <w:bottom w:val="single" w:sz="4" w:space="0" w:color="000000"/>
            </w:tcBorders>
          </w:tcPr>
          <w:p w14:paraId="74101B2F" w14:textId="739E12BB" w:rsidR="0030740F" w:rsidRPr="00A64E3A" w:rsidRDefault="0030740F" w:rsidP="0030740F">
            <w:pPr>
              <w:autoSpaceDE w:val="0"/>
              <w:snapToGrid w:val="0"/>
              <w:spacing w:before="120" w:after="120" w:line="100" w:lineRule="atLeast"/>
              <w:jc w:val="center"/>
              <w:rPr>
                <w:rFonts w:ascii="Times New Roman" w:hAnsi="Times New Roman" w:cs="Times New Roman"/>
                <w:color w:val="000000"/>
              </w:rPr>
            </w:pPr>
          </w:p>
        </w:tc>
        <w:tc>
          <w:tcPr>
            <w:tcW w:w="1635" w:type="dxa"/>
            <w:tcBorders>
              <w:top w:val="single" w:sz="4" w:space="0" w:color="000000"/>
              <w:left w:val="single" w:sz="4" w:space="0" w:color="000000"/>
              <w:bottom w:val="single" w:sz="4" w:space="0" w:color="000000"/>
              <w:right w:val="single" w:sz="4" w:space="0" w:color="000000"/>
            </w:tcBorders>
          </w:tcPr>
          <w:p w14:paraId="28EFE2AC" w14:textId="0B763BEC" w:rsidR="0030740F" w:rsidRPr="00A64E3A" w:rsidRDefault="0030740F" w:rsidP="00492189">
            <w:pPr>
              <w:autoSpaceDE w:val="0"/>
              <w:snapToGrid w:val="0"/>
              <w:spacing w:before="120" w:after="120" w:line="100" w:lineRule="atLeast"/>
              <w:jc w:val="center"/>
              <w:rPr>
                <w:rFonts w:ascii="Times New Roman" w:hAnsi="Times New Roman" w:cs="Times New Roman"/>
                <w:color w:val="000000"/>
                <w:lang w:eastAsia="zh-CN"/>
              </w:rPr>
            </w:pPr>
          </w:p>
        </w:tc>
      </w:tr>
      <w:tr w:rsidR="0030740F" w:rsidRPr="00A64E3A" w14:paraId="7F489499" w14:textId="77777777" w:rsidTr="00492189">
        <w:trPr>
          <w:trHeight w:val="736"/>
        </w:trPr>
        <w:tc>
          <w:tcPr>
            <w:tcW w:w="635" w:type="dxa"/>
            <w:tcBorders>
              <w:top w:val="single" w:sz="4" w:space="0" w:color="000000"/>
              <w:left w:val="single" w:sz="4" w:space="0" w:color="000000"/>
              <w:bottom w:val="single" w:sz="4" w:space="0" w:color="000000"/>
            </w:tcBorders>
          </w:tcPr>
          <w:p w14:paraId="0B178D40" w14:textId="77777777" w:rsidR="0030740F" w:rsidRPr="00A64E3A" w:rsidRDefault="00B75F7D" w:rsidP="00492189">
            <w:pPr>
              <w:autoSpaceDE w:val="0"/>
              <w:snapToGrid w:val="0"/>
              <w:spacing w:before="120" w:after="0" w:line="240" w:lineRule="auto"/>
              <w:rPr>
                <w:rFonts w:ascii="Times New Roman" w:hAnsi="Times New Roman" w:cs="Times New Roman"/>
                <w:color w:val="000000"/>
              </w:rPr>
            </w:pPr>
            <w:r>
              <w:rPr>
                <w:rFonts w:ascii="Times New Roman" w:hAnsi="Times New Roman" w:cs="Times New Roman"/>
                <w:color w:val="000000"/>
              </w:rPr>
              <w:t>2</w:t>
            </w:r>
          </w:p>
        </w:tc>
        <w:tc>
          <w:tcPr>
            <w:tcW w:w="1101" w:type="dxa"/>
            <w:tcBorders>
              <w:top w:val="single" w:sz="4" w:space="0" w:color="000000"/>
              <w:left w:val="single" w:sz="4" w:space="0" w:color="000000"/>
              <w:bottom w:val="single" w:sz="4" w:space="0" w:color="000000"/>
            </w:tcBorders>
          </w:tcPr>
          <w:p w14:paraId="21927797" w14:textId="77777777" w:rsidR="0030740F" w:rsidRPr="00A64E3A" w:rsidRDefault="00460812" w:rsidP="00492189">
            <w:pPr>
              <w:autoSpaceDE w:val="0"/>
              <w:snapToGrid w:val="0"/>
              <w:spacing w:before="120" w:after="0" w:line="240" w:lineRule="auto"/>
              <w:rPr>
                <w:rFonts w:ascii="Times New Roman" w:hAnsi="Times New Roman" w:cs="Times New Roman"/>
              </w:rPr>
            </w:pPr>
            <w:proofErr w:type="spellStart"/>
            <w:r>
              <w:rPr>
                <w:rFonts w:ascii="Times New Roman" w:hAnsi="Times New Roman" w:cs="Times New Roman"/>
              </w:rPr>
              <w:t>bne</w:t>
            </w:r>
            <w:proofErr w:type="spellEnd"/>
          </w:p>
        </w:tc>
        <w:tc>
          <w:tcPr>
            <w:tcW w:w="1351" w:type="dxa"/>
            <w:tcBorders>
              <w:top w:val="single" w:sz="4" w:space="0" w:color="000000"/>
              <w:left w:val="single" w:sz="4" w:space="0" w:color="000000"/>
              <w:bottom w:val="single" w:sz="4" w:space="0" w:color="000000"/>
            </w:tcBorders>
          </w:tcPr>
          <w:p w14:paraId="0B029D32" w14:textId="77777777" w:rsidR="0030740F" w:rsidRPr="00A64E3A" w:rsidRDefault="00FF5696" w:rsidP="00492189">
            <w:pPr>
              <w:autoSpaceDE w:val="0"/>
              <w:snapToGrid w:val="0"/>
              <w:spacing w:before="120" w:after="0" w:line="240" w:lineRule="auto"/>
              <w:rPr>
                <w:rFonts w:ascii="Times New Roman" w:hAnsi="Times New Roman" w:cs="Times New Roman"/>
                <w:lang w:eastAsia="zh-CN"/>
              </w:rPr>
            </w:pPr>
            <w:r>
              <w:rPr>
                <w:rFonts w:ascii="Times New Roman" w:hAnsi="Times New Roman" w:cs="Times New Roman"/>
              </w:rPr>
              <w:t>x1</w:t>
            </w:r>
            <w:r w:rsidR="0030740F" w:rsidRPr="00A64E3A">
              <w:rPr>
                <w:rFonts w:ascii="Times New Roman" w:hAnsi="Times New Roman" w:cs="Times New Roman"/>
              </w:rPr>
              <w:t xml:space="preserve">, </w:t>
            </w:r>
            <w:r w:rsidR="00167FBF">
              <w:rPr>
                <w:rFonts w:ascii="Times New Roman" w:hAnsi="Times New Roman" w:cs="Times New Roman"/>
              </w:rPr>
              <w:t xml:space="preserve">x0, </w:t>
            </w:r>
            <w:r w:rsidR="0030740F" w:rsidRPr="00A64E3A">
              <w:rPr>
                <w:rFonts w:ascii="Times New Roman" w:hAnsi="Times New Roman" w:cs="Times New Roman"/>
              </w:rPr>
              <w:t>Loop</w:t>
            </w:r>
          </w:p>
        </w:tc>
        <w:tc>
          <w:tcPr>
            <w:tcW w:w="1635" w:type="dxa"/>
            <w:tcBorders>
              <w:top w:val="single" w:sz="4" w:space="0" w:color="000000"/>
              <w:left w:val="single" w:sz="4" w:space="0" w:color="000000"/>
              <w:bottom w:val="single" w:sz="4" w:space="0" w:color="000000"/>
            </w:tcBorders>
          </w:tcPr>
          <w:p w14:paraId="7E55499F" w14:textId="094BC5E0" w:rsidR="0030740F" w:rsidRPr="00A64E3A" w:rsidRDefault="0030740F" w:rsidP="00492189">
            <w:pPr>
              <w:autoSpaceDE w:val="0"/>
              <w:snapToGrid w:val="0"/>
              <w:spacing w:before="120" w:after="0" w:line="240" w:lineRule="auto"/>
              <w:jc w:val="center"/>
              <w:rPr>
                <w:rFonts w:ascii="Times New Roman" w:hAnsi="Times New Roman" w:cs="Times New Roman"/>
                <w:color w:val="000000"/>
                <w:lang w:eastAsia="zh-CN"/>
              </w:rPr>
            </w:pPr>
          </w:p>
        </w:tc>
        <w:tc>
          <w:tcPr>
            <w:tcW w:w="1725" w:type="dxa"/>
            <w:tcBorders>
              <w:top w:val="single" w:sz="4" w:space="0" w:color="000000"/>
              <w:left w:val="single" w:sz="4" w:space="0" w:color="000000"/>
              <w:bottom w:val="single" w:sz="4" w:space="0" w:color="000000"/>
            </w:tcBorders>
          </w:tcPr>
          <w:p w14:paraId="0E6965ED" w14:textId="33135FB7" w:rsidR="0030740F" w:rsidRPr="00A64E3A" w:rsidRDefault="0030740F" w:rsidP="00492189">
            <w:pPr>
              <w:autoSpaceDE w:val="0"/>
              <w:snapToGrid w:val="0"/>
              <w:spacing w:before="120" w:after="0" w:line="240" w:lineRule="auto"/>
              <w:jc w:val="center"/>
              <w:rPr>
                <w:rFonts w:ascii="Times New Roman" w:hAnsi="Times New Roman" w:cs="Times New Roman"/>
                <w:color w:val="000000"/>
                <w:lang w:eastAsia="zh-CN"/>
              </w:rPr>
            </w:pPr>
          </w:p>
        </w:tc>
        <w:tc>
          <w:tcPr>
            <w:tcW w:w="1635" w:type="dxa"/>
            <w:tcBorders>
              <w:top w:val="single" w:sz="4" w:space="0" w:color="000000"/>
              <w:left w:val="single" w:sz="4" w:space="0" w:color="000000"/>
              <w:bottom w:val="single" w:sz="4" w:space="0" w:color="000000"/>
            </w:tcBorders>
          </w:tcPr>
          <w:p w14:paraId="7C77E918" w14:textId="77777777" w:rsidR="0030740F" w:rsidRPr="00A64E3A" w:rsidRDefault="0030740F" w:rsidP="00492189">
            <w:pPr>
              <w:autoSpaceDE w:val="0"/>
              <w:snapToGrid w:val="0"/>
              <w:spacing w:before="120" w:after="0" w:line="240" w:lineRule="auto"/>
              <w:jc w:val="center"/>
              <w:rPr>
                <w:rFonts w:ascii="Times New Roman" w:hAnsi="Times New Roman" w:cs="Times New Roman"/>
                <w:color w:val="000000"/>
                <w:lang w:eastAsia="zh-CN"/>
              </w:rPr>
            </w:pPr>
          </w:p>
        </w:tc>
        <w:tc>
          <w:tcPr>
            <w:tcW w:w="1635" w:type="dxa"/>
            <w:tcBorders>
              <w:top w:val="single" w:sz="4" w:space="0" w:color="000000"/>
              <w:left w:val="single" w:sz="4" w:space="0" w:color="000000"/>
              <w:bottom w:val="single" w:sz="4" w:space="0" w:color="000000"/>
              <w:right w:val="single" w:sz="4" w:space="0" w:color="000000"/>
            </w:tcBorders>
          </w:tcPr>
          <w:p w14:paraId="1F36402C" w14:textId="77777777" w:rsidR="0030740F" w:rsidRPr="00A64E3A" w:rsidRDefault="0030740F" w:rsidP="00492189">
            <w:pPr>
              <w:autoSpaceDE w:val="0"/>
              <w:snapToGrid w:val="0"/>
              <w:spacing w:before="120" w:after="0" w:line="240" w:lineRule="auto"/>
              <w:jc w:val="center"/>
              <w:rPr>
                <w:rFonts w:ascii="Times New Roman" w:hAnsi="Times New Roman" w:cs="Times New Roman"/>
                <w:color w:val="000000"/>
              </w:rPr>
            </w:pPr>
          </w:p>
        </w:tc>
      </w:tr>
    </w:tbl>
    <w:p w14:paraId="1E79AFC3" w14:textId="77777777" w:rsidR="005B424D" w:rsidRDefault="005B424D" w:rsidP="007353CD">
      <w:pPr>
        <w:autoSpaceDE w:val="0"/>
        <w:jc w:val="both"/>
        <w:rPr>
          <w:rFonts w:ascii="Times New Roman" w:hAnsi="Times New Roman" w:cs="Times New Roman"/>
          <w:b/>
        </w:rPr>
      </w:pPr>
    </w:p>
    <w:p w14:paraId="3ADF9BD5" w14:textId="1BD26C39" w:rsidR="00533E7F" w:rsidRPr="007353CD" w:rsidRDefault="001D0EC5" w:rsidP="007353CD">
      <w:pPr>
        <w:autoSpaceDE w:val="0"/>
        <w:jc w:val="both"/>
        <w:rPr>
          <w:rFonts w:ascii="Times New Roman" w:hAnsi="Times New Roman" w:cs="Times New Roman"/>
          <w:lang w:eastAsia="zh-CN"/>
        </w:rPr>
      </w:pPr>
      <w:r w:rsidRPr="00A64E3A">
        <w:rPr>
          <w:rFonts w:ascii="Times New Roman" w:hAnsi="Times New Roman" w:cs="Times New Roman"/>
          <w:b/>
        </w:rPr>
        <w:lastRenderedPageBreak/>
        <w:t>b</w:t>
      </w:r>
      <w:r w:rsidRPr="00A64E3A">
        <w:rPr>
          <w:rFonts w:ascii="Times New Roman" w:hAnsi="Times New Roman" w:cs="Times New Roman"/>
        </w:rPr>
        <w:t xml:space="preserve">) </w:t>
      </w:r>
      <w:r w:rsidR="004C4DDE" w:rsidRPr="004C4DDE">
        <w:rPr>
          <w:rFonts w:ascii="Times New Roman" w:hAnsi="Times New Roman" w:cs="Times New Roman"/>
          <w:b/>
        </w:rPr>
        <w:t>[</w:t>
      </w:r>
      <w:r w:rsidR="0017263E">
        <w:rPr>
          <w:rFonts w:ascii="Times New Roman" w:hAnsi="Times New Roman" w:cs="Times New Roman"/>
          <w:b/>
        </w:rPr>
        <w:t>4</w:t>
      </w:r>
      <w:r w:rsidR="004C4DDE" w:rsidRPr="004C4DDE">
        <w:rPr>
          <w:rFonts w:ascii="Times New Roman" w:hAnsi="Times New Roman" w:cs="Times New Roman"/>
          <w:b/>
        </w:rPr>
        <w:t>]</w:t>
      </w:r>
      <w:r w:rsidR="004C4DDE">
        <w:rPr>
          <w:rFonts w:ascii="Times New Roman" w:hAnsi="Times New Roman" w:cs="Times New Roman"/>
        </w:rPr>
        <w:t xml:space="preserve"> </w:t>
      </w:r>
      <w:r w:rsidRPr="00A64E3A">
        <w:rPr>
          <w:rFonts w:ascii="Times New Roman" w:hAnsi="Times New Roman" w:cs="Times New Roman"/>
        </w:rPr>
        <w:t xml:space="preserve">Use a </w:t>
      </w:r>
      <w:r w:rsidR="00C03BAD">
        <w:rPr>
          <w:rFonts w:ascii="Times New Roman" w:hAnsi="Times New Roman" w:cs="Times New Roman"/>
        </w:rPr>
        <w:t>RISC-V</w:t>
      </w:r>
      <w:r w:rsidRPr="00A64E3A">
        <w:rPr>
          <w:rFonts w:ascii="Times New Roman" w:hAnsi="Times New Roman" w:cs="Times New Roman"/>
        </w:rPr>
        <w:t xml:space="preserve"> pipeline with </w:t>
      </w:r>
      <w:r w:rsidRPr="00A64E3A">
        <w:rPr>
          <w:rFonts w:ascii="Times New Roman" w:hAnsi="Times New Roman" w:cs="Times New Roman"/>
          <w:b/>
          <w:bCs/>
        </w:rPr>
        <w:t xml:space="preserve">two-issue </w:t>
      </w:r>
      <w:r w:rsidRPr="00A64E3A">
        <w:rPr>
          <w:rFonts w:ascii="Times New Roman" w:hAnsi="Times New Roman" w:cs="Times New Roman"/>
        </w:rPr>
        <w:t xml:space="preserve">and </w:t>
      </w:r>
      <w:r w:rsidRPr="00A64E3A">
        <w:rPr>
          <w:rFonts w:ascii="Times New Roman" w:hAnsi="Times New Roman" w:cs="Times New Roman"/>
          <w:b/>
          <w:bCs/>
        </w:rPr>
        <w:t>with speculation</w:t>
      </w:r>
      <w:r w:rsidRPr="00A64E3A">
        <w:rPr>
          <w:rFonts w:ascii="Times New Roman" w:hAnsi="Times New Roman" w:cs="Times New Roman"/>
        </w:rPr>
        <w:t xml:space="preserve">. </w:t>
      </w:r>
      <w:r w:rsidR="008F6A63">
        <w:rPr>
          <w:rFonts w:ascii="Times New Roman" w:hAnsi="Times New Roman" w:cs="Times New Roman"/>
        </w:rPr>
        <w:t>In this case, y</w:t>
      </w:r>
      <w:r w:rsidRPr="00A64E3A">
        <w:rPr>
          <w:rFonts w:ascii="Times New Roman" w:hAnsi="Times New Roman" w:cs="Times New Roman"/>
        </w:rPr>
        <w:t xml:space="preserve">ou also need to specify when each instruction commits. </w:t>
      </w:r>
      <w:r w:rsidR="00291ECE">
        <w:rPr>
          <w:rFonts w:ascii="Times New Roman" w:hAnsi="Times New Roman" w:cs="Times New Roman"/>
        </w:rPr>
        <w:t xml:space="preserve">Please follow </w:t>
      </w:r>
      <w:r w:rsidR="00291ECE" w:rsidRPr="008F6A63">
        <w:rPr>
          <w:rFonts w:ascii="Times New Roman" w:hAnsi="Times New Roman" w:cs="Times New Roman"/>
          <w:b/>
          <w:bCs/>
          <w:i/>
          <w:iCs/>
        </w:rPr>
        <w:t>in-order commit</w:t>
      </w:r>
      <w:r w:rsidR="00291ECE">
        <w:rPr>
          <w:rFonts w:ascii="Times New Roman" w:hAnsi="Times New Roman" w:cs="Times New Roman"/>
        </w:rPr>
        <w:t xml:space="preserve"> for instructions. </w:t>
      </w:r>
      <w:r w:rsidRPr="00A64E3A">
        <w:rPr>
          <w:rFonts w:ascii="Times New Roman" w:hAnsi="Times New Roman" w:cs="Times New Roman"/>
        </w:rPr>
        <w:t xml:space="preserve">Assume that up to two instructions of any type can commit per cycle. </w:t>
      </w:r>
      <w:r w:rsidR="008B022C" w:rsidRPr="00A64E3A">
        <w:rPr>
          <w:rFonts w:ascii="Times New Roman" w:hAnsi="Times New Roman" w:cs="Times New Roman"/>
        </w:rPr>
        <w:t>B</w:t>
      </w:r>
      <w:r w:rsidRPr="00A64E3A">
        <w:rPr>
          <w:rFonts w:ascii="Times New Roman" w:hAnsi="Times New Roman" w:cs="Times New Roman"/>
        </w:rPr>
        <w:t xml:space="preserve">ranch prediction is perfect. Note that </w:t>
      </w:r>
      <w:proofErr w:type="spellStart"/>
      <w:r w:rsidR="008F6A63" w:rsidRPr="008F6A63">
        <w:rPr>
          <w:rFonts w:ascii="Times New Roman" w:hAnsi="Times New Roman" w:cs="Times New Roman"/>
          <w:i/>
          <w:iCs/>
        </w:rPr>
        <w:t>fsd</w:t>
      </w:r>
      <w:proofErr w:type="spellEnd"/>
      <w:r w:rsidRPr="00A64E3A">
        <w:rPr>
          <w:rFonts w:ascii="Times New Roman" w:hAnsi="Times New Roman" w:cs="Times New Roman"/>
        </w:rPr>
        <w:t xml:space="preserve"> will spend </w:t>
      </w:r>
      <w:r w:rsidR="008F6A63">
        <w:rPr>
          <w:rFonts w:ascii="Times New Roman" w:hAnsi="Times New Roman" w:cs="Times New Roman"/>
          <w:lang w:eastAsia="zh-CN"/>
        </w:rPr>
        <w:t>3</w:t>
      </w:r>
      <w:r w:rsidRPr="00A64E3A">
        <w:rPr>
          <w:rFonts w:ascii="Times New Roman" w:hAnsi="Times New Roman" w:cs="Times New Roman"/>
        </w:rPr>
        <w:t xml:space="preserve"> cycles in the commit stage, because its memory access occurs during commit.</w:t>
      </w:r>
      <w:r w:rsidR="00291ECE">
        <w:rPr>
          <w:rFonts w:ascii="Times New Roman" w:hAnsi="Times New Roman" w:cs="Times New Roman"/>
        </w:rPr>
        <w:t xml:space="preserve"> </w:t>
      </w:r>
      <w:r w:rsidR="008F6A63">
        <w:rPr>
          <w:rFonts w:ascii="Times New Roman" w:hAnsi="Times New Roman" w:cs="Times New Roman"/>
        </w:rPr>
        <w:t xml:space="preserve">However, </w:t>
      </w:r>
      <w:proofErr w:type="spellStart"/>
      <w:r w:rsidR="008F6A63" w:rsidRPr="008F6A63">
        <w:rPr>
          <w:rFonts w:ascii="Times New Roman" w:hAnsi="Times New Roman" w:cs="Times New Roman"/>
          <w:i/>
          <w:iCs/>
        </w:rPr>
        <w:t>fld</w:t>
      </w:r>
      <w:proofErr w:type="spellEnd"/>
      <w:r w:rsidR="008F6A63">
        <w:rPr>
          <w:rFonts w:ascii="Times New Roman" w:hAnsi="Times New Roman" w:cs="Times New Roman"/>
        </w:rPr>
        <w:t xml:space="preserve"> will spend 3 cycles in “Memory Read” and one cycle in commit. </w:t>
      </w:r>
      <w:r w:rsidR="00291ECE">
        <w:rPr>
          <w:rFonts w:ascii="Times New Roman" w:hAnsi="Times New Roman" w:cs="Times New Roman"/>
        </w:rPr>
        <w:t>Some of the entries are filled already to show how to indicate the dependencies/hazards. You need to fill the remaining entries.</w:t>
      </w:r>
      <w:r w:rsidR="00696D9C">
        <w:rPr>
          <w:rFonts w:ascii="Times New Roman" w:hAnsi="Times New Roman" w:cs="Times New Roman"/>
        </w:rPr>
        <w:t xml:space="preserve"> [</w:t>
      </w:r>
      <w:r w:rsidR="00696D9C" w:rsidRPr="002F42CD">
        <w:rPr>
          <w:rFonts w:ascii="Times New Roman" w:hAnsi="Times New Roman" w:cs="Times New Roman"/>
          <w:i/>
        </w:rPr>
        <w:t xml:space="preserve">Slide </w:t>
      </w:r>
      <w:r w:rsidR="008F6A63" w:rsidRPr="008F6A63">
        <w:rPr>
          <w:rFonts w:ascii="Times New Roman" w:hAnsi="Times New Roman" w:cs="Times New Roman"/>
          <w:b/>
          <w:bCs/>
          <w:i/>
        </w:rPr>
        <w:t>91</w:t>
      </w:r>
      <w:r w:rsidR="00696D9C" w:rsidRPr="002F42CD">
        <w:rPr>
          <w:rFonts w:ascii="Times New Roman" w:hAnsi="Times New Roman" w:cs="Times New Roman"/>
          <w:i/>
        </w:rPr>
        <w:t xml:space="preserve"> of </w:t>
      </w:r>
      <w:r w:rsidR="00C03BAD">
        <w:rPr>
          <w:rFonts w:ascii="Times New Roman" w:hAnsi="Times New Roman" w:cs="Times New Roman"/>
          <w:i/>
        </w:rPr>
        <w:t>parallelsim</w:t>
      </w:r>
      <w:r w:rsidR="00696D9C" w:rsidRPr="002F42CD">
        <w:rPr>
          <w:rFonts w:ascii="Times New Roman" w:hAnsi="Times New Roman" w:cs="Times New Roman"/>
          <w:i/>
        </w:rPr>
        <w:t>.ppt solves a similar problem with different set of assumptions.</w:t>
      </w:r>
      <w:r w:rsidR="00696D9C">
        <w:rPr>
          <w:rFonts w:ascii="Times New Roman" w:hAnsi="Times New Roman" w:cs="Times New Roman"/>
        </w:rPr>
        <w:t>]</w:t>
      </w:r>
    </w:p>
    <w:tbl>
      <w:tblPr>
        <w:tblW w:w="0" w:type="auto"/>
        <w:tblInd w:w="108" w:type="dxa"/>
        <w:tblLayout w:type="fixed"/>
        <w:tblLook w:val="0000" w:firstRow="0" w:lastRow="0" w:firstColumn="0" w:lastColumn="0" w:noHBand="0" w:noVBand="0"/>
      </w:tblPr>
      <w:tblGrid>
        <w:gridCol w:w="593"/>
        <w:gridCol w:w="937"/>
        <w:gridCol w:w="1440"/>
        <w:gridCol w:w="1080"/>
        <w:gridCol w:w="1350"/>
        <w:gridCol w:w="1620"/>
        <w:gridCol w:w="1440"/>
        <w:gridCol w:w="1620"/>
      </w:tblGrid>
      <w:tr w:rsidR="00533E7F" w:rsidRPr="00A64E3A" w14:paraId="2A49C08A" w14:textId="77777777" w:rsidTr="00167FBF">
        <w:tc>
          <w:tcPr>
            <w:tcW w:w="593" w:type="dxa"/>
            <w:tcBorders>
              <w:top w:val="single" w:sz="4" w:space="0" w:color="000000"/>
              <w:left w:val="single" w:sz="4" w:space="0" w:color="000000"/>
              <w:bottom w:val="single" w:sz="4" w:space="0" w:color="000000"/>
            </w:tcBorders>
          </w:tcPr>
          <w:p w14:paraId="2F6A199D" w14:textId="77777777" w:rsidR="00533E7F" w:rsidRPr="00A64E3A" w:rsidRDefault="00533E7F" w:rsidP="009B550F">
            <w:pPr>
              <w:autoSpaceDE w:val="0"/>
              <w:snapToGrid w:val="0"/>
              <w:spacing w:after="0" w:line="100" w:lineRule="atLeast"/>
              <w:jc w:val="center"/>
              <w:rPr>
                <w:rFonts w:ascii="Times New Roman" w:hAnsi="Times New Roman" w:cs="Times New Roman"/>
                <w:b/>
                <w:color w:val="000000"/>
              </w:rPr>
            </w:pPr>
            <w:proofErr w:type="spellStart"/>
            <w:r w:rsidRPr="00A64E3A">
              <w:rPr>
                <w:rFonts w:ascii="Times New Roman" w:hAnsi="Times New Roman" w:cs="Times New Roman"/>
                <w:b/>
                <w:color w:val="000000"/>
              </w:rPr>
              <w:t>Iter</w:t>
            </w:r>
            <w:proofErr w:type="spellEnd"/>
          </w:p>
        </w:tc>
        <w:tc>
          <w:tcPr>
            <w:tcW w:w="2377" w:type="dxa"/>
            <w:gridSpan w:val="2"/>
            <w:tcBorders>
              <w:top w:val="single" w:sz="4" w:space="0" w:color="000000"/>
              <w:left w:val="single" w:sz="4" w:space="0" w:color="000000"/>
              <w:bottom w:val="single" w:sz="4" w:space="0" w:color="000000"/>
            </w:tcBorders>
          </w:tcPr>
          <w:p w14:paraId="146570B5" w14:textId="77777777" w:rsidR="00533E7F" w:rsidRPr="00A64E3A" w:rsidRDefault="00533E7F" w:rsidP="001D0EC5">
            <w:pPr>
              <w:autoSpaceDE w:val="0"/>
              <w:snapToGrid w:val="0"/>
              <w:spacing w:after="0" w:line="100" w:lineRule="atLeast"/>
              <w:jc w:val="center"/>
              <w:rPr>
                <w:rFonts w:ascii="Times New Roman" w:hAnsi="Times New Roman" w:cs="Times New Roman"/>
                <w:b/>
                <w:color w:val="000000"/>
              </w:rPr>
            </w:pPr>
            <w:r w:rsidRPr="00A64E3A">
              <w:rPr>
                <w:rFonts w:ascii="Times New Roman" w:hAnsi="Times New Roman" w:cs="Times New Roman"/>
                <w:b/>
                <w:color w:val="000000"/>
              </w:rPr>
              <w:t>Instruction</w:t>
            </w:r>
          </w:p>
        </w:tc>
        <w:tc>
          <w:tcPr>
            <w:tcW w:w="1080" w:type="dxa"/>
            <w:tcBorders>
              <w:top w:val="single" w:sz="4" w:space="0" w:color="000000"/>
              <w:left w:val="single" w:sz="4" w:space="0" w:color="000000"/>
              <w:bottom w:val="single" w:sz="4" w:space="0" w:color="000000"/>
            </w:tcBorders>
          </w:tcPr>
          <w:p w14:paraId="12A18CF9" w14:textId="77777777" w:rsidR="00533E7F" w:rsidRPr="00A64E3A" w:rsidRDefault="00533E7F" w:rsidP="001D0EC5">
            <w:pPr>
              <w:autoSpaceDE w:val="0"/>
              <w:snapToGrid w:val="0"/>
              <w:spacing w:after="0" w:line="100" w:lineRule="atLeast"/>
              <w:jc w:val="center"/>
              <w:rPr>
                <w:rFonts w:ascii="Times New Roman" w:hAnsi="Times New Roman" w:cs="Times New Roman"/>
                <w:b/>
                <w:color w:val="000000"/>
              </w:rPr>
            </w:pPr>
            <w:r w:rsidRPr="00A64E3A">
              <w:rPr>
                <w:rFonts w:ascii="Times New Roman" w:hAnsi="Times New Roman" w:cs="Times New Roman"/>
                <w:b/>
                <w:color w:val="000000"/>
              </w:rPr>
              <w:t>Issue</w:t>
            </w:r>
          </w:p>
        </w:tc>
        <w:tc>
          <w:tcPr>
            <w:tcW w:w="1350" w:type="dxa"/>
            <w:tcBorders>
              <w:top w:val="single" w:sz="4" w:space="0" w:color="000000"/>
              <w:left w:val="single" w:sz="4" w:space="0" w:color="000000"/>
              <w:bottom w:val="single" w:sz="4" w:space="0" w:color="000000"/>
            </w:tcBorders>
          </w:tcPr>
          <w:p w14:paraId="5AA9EF4B" w14:textId="77777777" w:rsidR="00533E7F" w:rsidRPr="00A64E3A" w:rsidRDefault="00533E7F" w:rsidP="001D0EC5">
            <w:pPr>
              <w:autoSpaceDE w:val="0"/>
              <w:snapToGrid w:val="0"/>
              <w:spacing w:after="0" w:line="100" w:lineRule="atLeast"/>
              <w:jc w:val="center"/>
              <w:rPr>
                <w:rFonts w:ascii="Times New Roman" w:hAnsi="Times New Roman" w:cs="Times New Roman"/>
                <w:b/>
                <w:color w:val="000000"/>
              </w:rPr>
            </w:pPr>
            <w:r w:rsidRPr="00A64E3A">
              <w:rPr>
                <w:rFonts w:ascii="Times New Roman" w:hAnsi="Times New Roman" w:cs="Times New Roman"/>
                <w:b/>
                <w:color w:val="000000"/>
              </w:rPr>
              <w:t>Execute</w:t>
            </w:r>
          </w:p>
        </w:tc>
        <w:tc>
          <w:tcPr>
            <w:tcW w:w="1620" w:type="dxa"/>
            <w:tcBorders>
              <w:top w:val="single" w:sz="4" w:space="0" w:color="000000"/>
              <w:left w:val="single" w:sz="4" w:space="0" w:color="000000"/>
              <w:bottom w:val="single" w:sz="4" w:space="0" w:color="000000"/>
            </w:tcBorders>
          </w:tcPr>
          <w:p w14:paraId="444DEAFC" w14:textId="77777777" w:rsidR="00533E7F" w:rsidRPr="00A64E3A" w:rsidRDefault="00533E7F" w:rsidP="001D0EC5">
            <w:pPr>
              <w:autoSpaceDE w:val="0"/>
              <w:snapToGrid w:val="0"/>
              <w:spacing w:after="0" w:line="100" w:lineRule="atLeast"/>
              <w:jc w:val="center"/>
              <w:rPr>
                <w:rFonts w:ascii="Times New Roman" w:hAnsi="Times New Roman" w:cs="Times New Roman"/>
                <w:b/>
                <w:color w:val="000000"/>
              </w:rPr>
            </w:pPr>
            <w:r w:rsidRPr="00A64E3A">
              <w:rPr>
                <w:rFonts w:ascii="Times New Roman" w:hAnsi="Times New Roman" w:cs="Times New Roman"/>
                <w:b/>
                <w:color w:val="000000"/>
              </w:rPr>
              <w:t>Memory</w:t>
            </w:r>
            <w:r w:rsidR="00167FBF">
              <w:rPr>
                <w:rFonts w:ascii="Times New Roman" w:hAnsi="Times New Roman" w:cs="Times New Roman"/>
                <w:b/>
                <w:color w:val="000000"/>
              </w:rPr>
              <w:t xml:space="preserve"> Read</w:t>
            </w:r>
          </w:p>
        </w:tc>
        <w:tc>
          <w:tcPr>
            <w:tcW w:w="1440" w:type="dxa"/>
            <w:tcBorders>
              <w:top w:val="single" w:sz="4" w:space="0" w:color="000000"/>
              <w:left w:val="single" w:sz="4" w:space="0" w:color="000000"/>
              <w:bottom w:val="single" w:sz="4" w:space="0" w:color="000000"/>
              <w:right w:val="single" w:sz="4" w:space="0" w:color="000000"/>
            </w:tcBorders>
          </w:tcPr>
          <w:p w14:paraId="7C3C9E1C" w14:textId="77777777" w:rsidR="00533E7F" w:rsidRPr="00A64E3A" w:rsidRDefault="00533E7F" w:rsidP="001D0EC5">
            <w:pPr>
              <w:autoSpaceDE w:val="0"/>
              <w:snapToGrid w:val="0"/>
              <w:spacing w:after="0" w:line="100" w:lineRule="atLeast"/>
              <w:jc w:val="center"/>
              <w:rPr>
                <w:rFonts w:ascii="Times New Roman" w:hAnsi="Times New Roman" w:cs="Times New Roman"/>
                <w:b/>
                <w:color w:val="000000"/>
              </w:rPr>
            </w:pPr>
            <w:r w:rsidRPr="00A64E3A">
              <w:rPr>
                <w:rFonts w:ascii="Times New Roman" w:hAnsi="Times New Roman" w:cs="Times New Roman"/>
                <w:b/>
                <w:color w:val="000000"/>
              </w:rPr>
              <w:t>Write-CDB</w:t>
            </w:r>
          </w:p>
        </w:tc>
        <w:tc>
          <w:tcPr>
            <w:tcW w:w="1620" w:type="dxa"/>
            <w:tcBorders>
              <w:top w:val="single" w:sz="4" w:space="0" w:color="000000"/>
              <w:left w:val="single" w:sz="4" w:space="0" w:color="000000"/>
              <w:bottom w:val="single" w:sz="4" w:space="0" w:color="000000"/>
              <w:right w:val="single" w:sz="4" w:space="0" w:color="000000"/>
            </w:tcBorders>
          </w:tcPr>
          <w:p w14:paraId="3C8A8CD6" w14:textId="77777777" w:rsidR="00533E7F" w:rsidRPr="00A64E3A" w:rsidRDefault="00533E7F" w:rsidP="001D0EC5">
            <w:pPr>
              <w:autoSpaceDE w:val="0"/>
              <w:snapToGrid w:val="0"/>
              <w:spacing w:after="0" w:line="100" w:lineRule="atLeast"/>
              <w:jc w:val="center"/>
              <w:rPr>
                <w:rFonts w:ascii="Times New Roman" w:hAnsi="Times New Roman" w:cs="Times New Roman"/>
                <w:b/>
                <w:color w:val="000000"/>
              </w:rPr>
            </w:pPr>
            <w:r w:rsidRPr="00A64E3A">
              <w:rPr>
                <w:rFonts w:ascii="Times New Roman" w:hAnsi="Times New Roman" w:cs="Times New Roman"/>
                <w:b/>
                <w:color w:val="000000"/>
              </w:rPr>
              <w:t>Commit</w:t>
            </w:r>
          </w:p>
        </w:tc>
      </w:tr>
      <w:tr w:rsidR="006C7345" w:rsidRPr="00A64E3A" w14:paraId="681CEB7B" w14:textId="77777777" w:rsidTr="00167FBF">
        <w:tc>
          <w:tcPr>
            <w:tcW w:w="593" w:type="dxa"/>
            <w:tcBorders>
              <w:top w:val="single" w:sz="4" w:space="0" w:color="000000"/>
              <w:left w:val="single" w:sz="4" w:space="0" w:color="000000"/>
              <w:bottom w:val="single" w:sz="4" w:space="0" w:color="000000"/>
            </w:tcBorders>
          </w:tcPr>
          <w:p w14:paraId="6A6C3CF5" w14:textId="77777777" w:rsidR="006C7345" w:rsidRPr="00A64E3A" w:rsidRDefault="006C7345" w:rsidP="006C7345">
            <w:pPr>
              <w:autoSpaceDE w:val="0"/>
              <w:snapToGrid w:val="0"/>
              <w:spacing w:before="120" w:after="120" w:line="100" w:lineRule="atLeast"/>
              <w:rPr>
                <w:rFonts w:ascii="Times New Roman" w:hAnsi="Times New Roman" w:cs="Times New Roman"/>
                <w:color w:val="000000"/>
              </w:rPr>
            </w:pPr>
            <w:r w:rsidRPr="00A64E3A">
              <w:rPr>
                <w:rFonts w:ascii="Times New Roman" w:hAnsi="Times New Roman" w:cs="Times New Roman"/>
                <w:color w:val="000000"/>
              </w:rPr>
              <w:t>1</w:t>
            </w:r>
          </w:p>
        </w:tc>
        <w:tc>
          <w:tcPr>
            <w:tcW w:w="937" w:type="dxa"/>
            <w:tcBorders>
              <w:top w:val="single" w:sz="4" w:space="0" w:color="000000"/>
              <w:left w:val="single" w:sz="4" w:space="0" w:color="000000"/>
              <w:bottom w:val="single" w:sz="4" w:space="0" w:color="000000"/>
            </w:tcBorders>
          </w:tcPr>
          <w:p w14:paraId="556B6024" w14:textId="77777777" w:rsidR="006C7345" w:rsidRPr="00A64E3A" w:rsidRDefault="00460812" w:rsidP="006C7345">
            <w:pPr>
              <w:autoSpaceDE w:val="0"/>
              <w:snapToGrid w:val="0"/>
              <w:spacing w:before="120" w:after="120" w:line="100" w:lineRule="atLeast"/>
              <w:rPr>
                <w:rFonts w:ascii="Times New Roman" w:hAnsi="Times New Roman" w:cs="Times New Roman"/>
                <w:color w:val="000000"/>
              </w:rPr>
            </w:pPr>
            <w:proofErr w:type="spellStart"/>
            <w:r>
              <w:rPr>
                <w:rFonts w:ascii="Times New Roman" w:hAnsi="Times New Roman" w:cs="Times New Roman"/>
                <w:color w:val="000000"/>
              </w:rPr>
              <w:t>fld</w:t>
            </w:r>
            <w:proofErr w:type="spellEnd"/>
            <w:r w:rsidR="006C7345" w:rsidRPr="00A64E3A">
              <w:rPr>
                <w:rFonts w:ascii="Times New Roman" w:hAnsi="Times New Roman" w:cs="Times New Roman"/>
                <w:color w:val="000000"/>
              </w:rPr>
              <w:t xml:space="preserve">    </w:t>
            </w:r>
          </w:p>
        </w:tc>
        <w:tc>
          <w:tcPr>
            <w:tcW w:w="1440" w:type="dxa"/>
            <w:tcBorders>
              <w:top w:val="single" w:sz="4" w:space="0" w:color="000000"/>
              <w:left w:val="single" w:sz="4" w:space="0" w:color="000000"/>
              <w:bottom w:val="single" w:sz="4" w:space="0" w:color="000000"/>
            </w:tcBorders>
          </w:tcPr>
          <w:p w14:paraId="13541674" w14:textId="77777777" w:rsidR="006C7345" w:rsidRPr="00A64E3A" w:rsidRDefault="00FF5696" w:rsidP="006C7345">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rPr>
              <w:t>f0</w:t>
            </w:r>
            <w:r w:rsidR="006C7345" w:rsidRPr="00A64E3A">
              <w:rPr>
                <w:rFonts w:ascii="Times New Roman" w:hAnsi="Times New Roman" w:cs="Times New Roman"/>
              </w:rPr>
              <w:t xml:space="preserve">, </w:t>
            </w:r>
            <w:r w:rsidR="006C7345">
              <w:rPr>
                <w:rFonts w:ascii="Times New Roman" w:hAnsi="Times New Roman" w:cs="Times New Roman"/>
              </w:rPr>
              <w:t>3</w:t>
            </w:r>
            <w:r w:rsidR="006C7345" w:rsidRPr="00A64E3A">
              <w:rPr>
                <w:rFonts w:ascii="Times New Roman" w:hAnsi="Times New Roman" w:cs="Times New Roman"/>
              </w:rPr>
              <w:t>2(</w:t>
            </w:r>
            <w:r>
              <w:rPr>
                <w:rFonts w:ascii="Times New Roman" w:hAnsi="Times New Roman" w:cs="Times New Roman"/>
              </w:rPr>
              <w:t>x1</w:t>
            </w:r>
            <w:r w:rsidR="006C7345" w:rsidRPr="00A64E3A">
              <w:rPr>
                <w:rFonts w:ascii="Times New Roman" w:hAnsi="Times New Roman" w:cs="Times New Roman"/>
              </w:rPr>
              <w:t>)</w:t>
            </w:r>
          </w:p>
        </w:tc>
        <w:tc>
          <w:tcPr>
            <w:tcW w:w="1080" w:type="dxa"/>
            <w:tcBorders>
              <w:top w:val="single" w:sz="4" w:space="0" w:color="000000"/>
              <w:left w:val="single" w:sz="4" w:space="0" w:color="000000"/>
              <w:bottom w:val="single" w:sz="4" w:space="0" w:color="000000"/>
            </w:tcBorders>
          </w:tcPr>
          <w:p w14:paraId="1BEE1DA9" w14:textId="77777777" w:rsidR="006C7345" w:rsidRPr="00A64E3A" w:rsidRDefault="006C7345" w:rsidP="006C7345">
            <w:pPr>
              <w:autoSpaceDE w:val="0"/>
              <w:snapToGrid w:val="0"/>
              <w:spacing w:before="120" w:after="120" w:line="100" w:lineRule="atLeast"/>
              <w:jc w:val="center"/>
              <w:rPr>
                <w:rFonts w:ascii="Times New Roman" w:hAnsi="Times New Roman" w:cs="Times New Roman"/>
                <w:color w:val="000000"/>
              </w:rPr>
            </w:pPr>
            <w:r w:rsidRPr="00A64E3A">
              <w:rPr>
                <w:rFonts w:ascii="Times New Roman" w:hAnsi="Times New Roman" w:cs="Times New Roman"/>
                <w:color w:val="000000"/>
              </w:rPr>
              <w:t>1</w:t>
            </w:r>
          </w:p>
        </w:tc>
        <w:tc>
          <w:tcPr>
            <w:tcW w:w="1350" w:type="dxa"/>
            <w:tcBorders>
              <w:top w:val="single" w:sz="4" w:space="0" w:color="000000"/>
              <w:left w:val="single" w:sz="4" w:space="0" w:color="000000"/>
              <w:bottom w:val="single" w:sz="4" w:space="0" w:color="000000"/>
            </w:tcBorders>
          </w:tcPr>
          <w:p w14:paraId="18F494BE" w14:textId="58CD8DE8" w:rsidR="006C7345" w:rsidRPr="00A64E3A" w:rsidRDefault="004659B7" w:rsidP="006C7345">
            <w:pPr>
              <w:autoSpaceDE w:val="0"/>
              <w:snapToGrid w:val="0"/>
              <w:spacing w:before="120" w:after="120" w:line="100" w:lineRule="atLeast"/>
              <w:jc w:val="center"/>
              <w:rPr>
                <w:rFonts w:ascii="Times New Roman" w:hAnsi="Times New Roman" w:cs="Times New Roman"/>
                <w:color w:val="000000"/>
              </w:rPr>
            </w:pPr>
            <w:r>
              <w:rPr>
                <w:rFonts w:ascii="Times New Roman" w:hAnsi="Times New Roman" w:cs="Times New Roman"/>
                <w:noProof/>
                <w:color w:val="000000"/>
                <w:lang w:eastAsia="en-US"/>
              </w:rPr>
              <w:pict w14:anchorId="669E8F85">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1" o:spid="_x0000_s2052" type="#_x0000_t34" alt="" style="position:absolute;left:0;text-align:left;margin-left:48pt;margin-top:13.6pt;width:.05pt;height:26.4pt;rotation:270;flip:x;z-index:251653120;visibility:visible;mso-wrap-style:square;mso-wrap-edited:f;mso-width-percent:0;mso-height-percent:0;mso-wrap-distance-left:9pt;mso-wrap-distance-top:0;mso-wrap-distance-right:9pt;mso-wrap-distance-bottom:0;mso-position-horizontal-relative:text;mso-position-vertical-relative:text;mso-width-percent:0;mso-height-percent:0" adj=",75578400,-250609" strokecolor="red" strokeweight="2.25pt">
                  <v:stroke endarrow="block"/>
                </v:shape>
              </w:pict>
            </w:r>
            <w:r w:rsidR="006C7345" w:rsidRPr="00A64E3A">
              <w:rPr>
                <w:rFonts w:ascii="Times New Roman" w:hAnsi="Times New Roman" w:cs="Times New Roman"/>
                <w:color w:val="000000"/>
              </w:rPr>
              <w:t>2</w:t>
            </w:r>
            <w:r w:rsidR="00A54C7A">
              <w:rPr>
                <w:rFonts w:ascii="Times New Roman" w:hAnsi="Times New Roman" w:cs="Times New Roman"/>
                <w:color w:val="000000"/>
              </w:rPr>
              <w:t>-3</w:t>
            </w:r>
          </w:p>
        </w:tc>
        <w:tc>
          <w:tcPr>
            <w:tcW w:w="1620" w:type="dxa"/>
            <w:tcBorders>
              <w:top w:val="single" w:sz="4" w:space="0" w:color="000000"/>
              <w:left w:val="single" w:sz="4" w:space="0" w:color="000000"/>
              <w:bottom w:val="single" w:sz="4" w:space="0" w:color="000000"/>
            </w:tcBorders>
          </w:tcPr>
          <w:p w14:paraId="79FB0746" w14:textId="2FA0B71E" w:rsidR="006C7345" w:rsidRPr="00A64E3A" w:rsidRDefault="004659B7" w:rsidP="006C7345">
            <w:pPr>
              <w:autoSpaceDE w:val="0"/>
              <w:snapToGrid w:val="0"/>
              <w:spacing w:before="120" w:after="120" w:line="100" w:lineRule="atLeast"/>
              <w:jc w:val="center"/>
              <w:rPr>
                <w:rFonts w:ascii="Times New Roman" w:hAnsi="Times New Roman" w:cs="Times New Roman"/>
                <w:color w:val="000000"/>
                <w:lang w:eastAsia="zh-CN"/>
              </w:rPr>
            </w:pPr>
            <w:r>
              <w:rPr>
                <w:noProof/>
              </w:rPr>
              <w:pict w14:anchorId="17C777B5">
                <v:shape id="Straight Arrow Connector 2" o:spid="_x0000_s2051" type="#_x0000_t32" style="position:absolute;left:0;text-align:left;margin-left:53pt;margin-top:14.6pt;width:0;height:26.4pt;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" strokecolor="red" strokeweight="2.25pt">
                  <v:stroke endarrow="block"/>
                </v:shape>
              </w:pict>
            </w:r>
            <w:r w:rsidR="00A54C7A">
              <w:rPr>
                <w:rFonts w:ascii="Times New Roman" w:hAnsi="Times New Roman" w:cs="Times New Roman"/>
                <w:color w:val="000000"/>
                <w:lang w:eastAsia="zh-CN"/>
              </w:rPr>
              <w:t>4</w:t>
            </w:r>
            <w:r w:rsidR="006C7345">
              <w:rPr>
                <w:rFonts w:ascii="Times New Roman" w:hAnsi="Times New Roman" w:cs="Times New Roman"/>
                <w:color w:val="000000"/>
                <w:lang w:eastAsia="zh-CN"/>
              </w:rPr>
              <w:t>-</w:t>
            </w:r>
            <w:r w:rsidR="00A54C7A">
              <w:rPr>
                <w:rFonts w:ascii="Times New Roman" w:hAnsi="Times New Roman" w:cs="Times New Roman"/>
                <w:color w:val="000000"/>
                <w:lang w:eastAsia="zh-CN"/>
              </w:rPr>
              <w:t>6</w:t>
            </w:r>
          </w:p>
        </w:tc>
        <w:tc>
          <w:tcPr>
            <w:tcW w:w="1440" w:type="dxa"/>
            <w:tcBorders>
              <w:top w:val="single" w:sz="4" w:space="0" w:color="000000"/>
              <w:left w:val="single" w:sz="4" w:space="0" w:color="000000"/>
              <w:bottom w:val="single" w:sz="4" w:space="0" w:color="000000"/>
              <w:right w:val="single" w:sz="4" w:space="0" w:color="000000"/>
            </w:tcBorders>
          </w:tcPr>
          <w:p w14:paraId="2E5308DC" w14:textId="6F806B9B" w:rsidR="006C7345" w:rsidRPr="00A64E3A" w:rsidRDefault="00A54C7A" w:rsidP="006C7345">
            <w:pPr>
              <w:autoSpaceDE w:val="0"/>
              <w:snapToGrid w:val="0"/>
              <w:spacing w:before="120" w:after="120" w:line="100" w:lineRule="atLeast"/>
              <w:jc w:val="center"/>
              <w:rPr>
                <w:rFonts w:ascii="Times New Roman" w:hAnsi="Times New Roman" w:cs="Times New Roman"/>
                <w:color w:val="000000"/>
                <w:lang w:eastAsia="zh-CN"/>
              </w:rPr>
            </w:pPr>
            <w:r>
              <w:rPr>
                <w:rFonts w:ascii="Times New Roman" w:hAnsi="Times New Roman" w:cs="Times New Roman"/>
                <w:color w:val="000000"/>
                <w:lang w:eastAsia="zh-CN"/>
              </w:rPr>
              <w:t>7</w:t>
            </w:r>
          </w:p>
        </w:tc>
        <w:tc>
          <w:tcPr>
            <w:tcW w:w="1620" w:type="dxa"/>
            <w:tcBorders>
              <w:top w:val="single" w:sz="4" w:space="0" w:color="000000"/>
              <w:left w:val="single" w:sz="4" w:space="0" w:color="000000"/>
              <w:bottom w:val="single" w:sz="4" w:space="0" w:color="000000"/>
              <w:right w:val="single" w:sz="4" w:space="0" w:color="000000"/>
            </w:tcBorders>
          </w:tcPr>
          <w:p w14:paraId="4287A049" w14:textId="0479CDCA" w:rsidR="006C7345" w:rsidRPr="00A64E3A" w:rsidRDefault="00A54C7A" w:rsidP="006C7345">
            <w:pPr>
              <w:autoSpaceDE w:val="0"/>
              <w:snapToGrid w:val="0"/>
              <w:spacing w:before="120" w:after="120" w:line="100" w:lineRule="atLeast"/>
              <w:jc w:val="center"/>
              <w:rPr>
                <w:rFonts w:ascii="Times New Roman" w:hAnsi="Times New Roman" w:cs="Times New Roman"/>
                <w:color w:val="000000"/>
              </w:rPr>
            </w:pPr>
            <w:r>
              <w:rPr>
                <w:rFonts w:ascii="Times New Roman" w:hAnsi="Times New Roman" w:cs="Times New Roman"/>
                <w:color w:val="000000"/>
              </w:rPr>
              <w:t>8</w:t>
            </w:r>
          </w:p>
        </w:tc>
      </w:tr>
      <w:tr w:rsidR="006C7345" w:rsidRPr="00A64E3A" w14:paraId="3996F5AA" w14:textId="77777777" w:rsidTr="00167FBF">
        <w:tc>
          <w:tcPr>
            <w:tcW w:w="593" w:type="dxa"/>
            <w:tcBorders>
              <w:top w:val="single" w:sz="4" w:space="0" w:color="000000"/>
              <w:left w:val="single" w:sz="4" w:space="0" w:color="000000"/>
              <w:bottom w:val="single" w:sz="4" w:space="0" w:color="000000"/>
            </w:tcBorders>
          </w:tcPr>
          <w:p w14:paraId="3882BB28" w14:textId="77777777" w:rsidR="006C7345" w:rsidRPr="00A64E3A" w:rsidRDefault="006C7345" w:rsidP="006C7345">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color w:val="000000"/>
              </w:rPr>
              <w:t>1</w:t>
            </w:r>
          </w:p>
        </w:tc>
        <w:tc>
          <w:tcPr>
            <w:tcW w:w="937" w:type="dxa"/>
            <w:tcBorders>
              <w:top w:val="single" w:sz="4" w:space="0" w:color="000000"/>
              <w:left w:val="single" w:sz="4" w:space="0" w:color="000000"/>
              <w:bottom w:val="single" w:sz="4" w:space="0" w:color="000000"/>
            </w:tcBorders>
          </w:tcPr>
          <w:p w14:paraId="0A52AF79" w14:textId="77777777" w:rsidR="006C7345" w:rsidRPr="00A64E3A" w:rsidRDefault="00460812" w:rsidP="006C7345">
            <w:pPr>
              <w:autoSpaceDE w:val="0"/>
              <w:snapToGrid w:val="0"/>
              <w:spacing w:before="120" w:after="120" w:line="100" w:lineRule="atLeast"/>
              <w:rPr>
                <w:rFonts w:ascii="Times New Roman" w:hAnsi="Times New Roman" w:cs="Times New Roman"/>
                <w:lang w:eastAsia="zh-CN"/>
              </w:rPr>
            </w:pPr>
            <w:proofErr w:type="spellStart"/>
            <w:r>
              <w:rPr>
                <w:rFonts w:ascii="Times New Roman" w:hAnsi="Times New Roman" w:cs="Times New Roman"/>
                <w:lang w:eastAsia="zh-CN"/>
              </w:rPr>
              <w:t>fld</w:t>
            </w:r>
            <w:proofErr w:type="spellEnd"/>
          </w:p>
        </w:tc>
        <w:tc>
          <w:tcPr>
            <w:tcW w:w="1440" w:type="dxa"/>
            <w:tcBorders>
              <w:top w:val="single" w:sz="4" w:space="0" w:color="000000"/>
              <w:left w:val="single" w:sz="4" w:space="0" w:color="000000"/>
              <w:bottom w:val="single" w:sz="4" w:space="0" w:color="000000"/>
            </w:tcBorders>
          </w:tcPr>
          <w:p w14:paraId="21226271" w14:textId="77777777" w:rsidR="006C7345" w:rsidRPr="00A64E3A" w:rsidRDefault="00FF5696" w:rsidP="006C7345">
            <w:pPr>
              <w:autoSpaceDE w:val="0"/>
              <w:snapToGrid w:val="0"/>
              <w:spacing w:before="120" w:after="120" w:line="100" w:lineRule="atLeast"/>
              <w:rPr>
                <w:rFonts w:ascii="Times New Roman" w:hAnsi="Times New Roman" w:cs="Times New Roman"/>
                <w:color w:val="000000"/>
                <w:lang w:eastAsia="zh-CN"/>
              </w:rPr>
            </w:pPr>
            <w:r>
              <w:rPr>
                <w:rFonts w:ascii="Times New Roman" w:hAnsi="Times New Roman" w:cs="Times New Roman"/>
              </w:rPr>
              <w:t>f2</w:t>
            </w:r>
            <w:r w:rsidR="006C7345" w:rsidRPr="00A64E3A">
              <w:rPr>
                <w:rFonts w:ascii="Times New Roman" w:hAnsi="Times New Roman" w:cs="Times New Roman"/>
              </w:rPr>
              <w:t xml:space="preserve">, </w:t>
            </w:r>
            <w:r w:rsidR="006C7345">
              <w:rPr>
                <w:rFonts w:ascii="Times New Roman" w:hAnsi="Times New Roman" w:cs="Times New Roman"/>
              </w:rPr>
              <w:t>6</w:t>
            </w:r>
            <w:r w:rsidR="006C7345" w:rsidRPr="00A64E3A">
              <w:rPr>
                <w:rFonts w:ascii="Times New Roman" w:hAnsi="Times New Roman" w:cs="Times New Roman"/>
              </w:rPr>
              <w:t>4(</w:t>
            </w:r>
            <w:r>
              <w:rPr>
                <w:rFonts w:ascii="Times New Roman" w:hAnsi="Times New Roman" w:cs="Times New Roman"/>
              </w:rPr>
              <w:t>x1</w:t>
            </w:r>
            <w:r w:rsidR="006C7345" w:rsidRPr="00A64E3A">
              <w:rPr>
                <w:rFonts w:ascii="Times New Roman" w:hAnsi="Times New Roman" w:cs="Times New Roman"/>
              </w:rPr>
              <w:t>)</w:t>
            </w:r>
          </w:p>
        </w:tc>
        <w:tc>
          <w:tcPr>
            <w:tcW w:w="1080" w:type="dxa"/>
            <w:tcBorders>
              <w:top w:val="single" w:sz="4" w:space="0" w:color="000000"/>
              <w:left w:val="single" w:sz="4" w:space="0" w:color="000000"/>
              <w:bottom w:val="single" w:sz="4" w:space="0" w:color="000000"/>
            </w:tcBorders>
          </w:tcPr>
          <w:p w14:paraId="3F274658" w14:textId="77777777" w:rsidR="006C7345" w:rsidRPr="00A64E3A" w:rsidRDefault="006C7345" w:rsidP="006C7345">
            <w:pPr>
              <w:autoSpaceDE w:val="0"/>
              <w:snapToGrid w:val="0"/>
              <w:spacing w:before="120" w:after="120" w:line="100" w:lineRule="atLeast"/>
              <w:jc w:val="center"/>
              <w:rPr>
                <w:rFonts w:ascii="Times New Roman" w:hAnsi="Times New Roman" w:cs="Times New Roman"/>
                <w:color w:val="000000"/>
              </w:rPr>
            </w:pPr>
            <w:r>
              <w:rPr>
                <w:rFonts w:ascii="Times New Roman" w:hAnsi="Times New Roman" w:cs="Times New Roman"/>
                <w:color w:val="000000"/>
              </w:rPr>
              <w:t>1</w:t>
            </w:r>
          </w:p>
        </w:tc>
        <w:tc>
          <w:tcPr>
            <w:tcW w:w="1350" w:type="dxa"/>
            <w:tcBorders>
              <w:top w:val="single" w:sz="4" w:space="0" w:color="000000"/>
              <w:left w:val="single" w:sz="4" w:space="0" w:color="000000"/>
              <w:bottom w:val="single" w:sz="4" w:space="0" w:color="000000"/>
            </w:tcBorders>
          </w:tcPr>
          <w:p w14:paraId="60C267C5" w14:textId="62E54F3F" w:rsidR="006C7345" w:rsidRDefault="00A54C7A" w:rsidP="006C7345">
            <w:pPr>
              <w:autoSpaceDE w:val="0"/>
              <w:snapToGrid w:val="0"/>
              <w:spacing w:before="120" w:after="120" w:line="100" w:lineRule="atLeast"/>
              <w:jc w:val="center"/>
              <w:rPr>
                <w:rFonts w:ascii="Times New Roman" w:hAnsi="Times New Roman" w:cs="Times New Roman"/>
                <w:lang w:eastAsia="zh-CN"/>
              </w:rPr>
            </w:pPr>
            <w:r>
              <w:rPr>
                <w:rFonts w:ascii="Times New Roman" w:hAnsi="Times New Roman" w:cs="Times New Roman"/>
                <w:lang w:eastAsia="zh-CN"/>
              </w:rPr>
              <w:t>4-5</w:t>
            </w:r>
          </w:p>
          <w:p w14:paraId="1D13ED8D" w14:textId="5A8AC266" w:rsidR="006C7345" w:rsidRPr="00A64E3A" w:rsidRDefault="004659B7" w:rsidP="006C7345">
            <w:pPr>
              <w:autoSpaceDE w:val="0"/>
              <w:snapToGrid w:val="0"/>
              <w:spacing w:before="120" w:after="120" w:line="100" w:lineRule="atLeast"/>
              <w:jc w:val="center"/>
              <w:rPr>
                <w:rFonts w:ascii="Times New Roman" w:hAnsi="Times New Roman" w:cs="Times New Roman"/>
                <w:lang w:eastAsia="zh-CN"/>
              </w:rPr>
            </w:pPr>
            <w:r>
              <w:rPr>
                <w:noProof/>
              </w:rPr>
              <w:pict w14:anchorId="40C68BAA">
                <v:shape id="_x0000_s2050" type="#_x0000_t32" style="position:absolute;left:0;text-align:left;margin-left:53.9pt;margin-top:.35pt;width:98.2pt;height:53.4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" strokecolor="red" strokeweight="2.25pt">
                  <v:stroke endarrow="block"/>
                </v:shape>
              </w:pict>
            </w:r>
            <w:r w:rsidR="006C7345">
              <w:rPr>
                <w:rFonts w:ascii="Times New Roman" w:hAnsi="Times New Roman" w:cs="Times New Roman"/>
                <w:lang w:eastAsia="zh-CN"/>
              </w:rPr>
              <w:t>(Structural)</w:t>
            </w:r>
          </w:p>
        </w:tc>
        <w:tc>
          <w:tcPr>
            <w:tcW w:w="1620" w:type="dxa"/>
            <w:tcBorders>
              <w:top w:val="single" w:sz="4" w:space="0" w:color="000000"/>
              <w:left w:val="single" w:sz="4" w:space="0" w:color="000000"/>
              <w:bottom w:val="single" w:sz="4" w:space="0" w:color="000000"/>
            </w:tcBorders>
          </w:tcPr>
          <w:p w14:paraId="14ED338B" w14:textId="2F817BC4" w:rsidR="006C7345" w:rsidRDefault="00A54C7A" w:rsidP="006C7345">
            <w:pPr>
              <w:autoSpaceDE w:val="0"/>
              <w:snapToGrid w:val="0"/>
              <w:spacing w:before="120" w:after="120" w:line="100" w:lineRule="atLeast"/>
              <w:jc w:val="center"/>
              <w:rPr>
                <w:rFonts w:ascii="Times New Roman" w:hAnsi="Times New Roman" w:cs="Times New Roman"/>
                <w:color w:val="000000"/>
                <w:lang w:eastAsia="zh-CN"/>
              </w:rPr>
            </w:pPr>
            <w:r>
              <w:rPr>
                <w:rFonts w:ascii="Times New Roman" w:hAnsi="Times New Roman" w:cs="Times New Roman"/>
                <w:color w:val="000000"/>
                <w:lang w:eastAsia="zh-CN"/>
              </w:rPr>
              <w:t>7</w:t>
            </w:r>
            <w:r w:rsidR="006C7345">
              <w:rPr>
                <w:rFonts w:ascii="Times New Roman" w:hAnsi="Times New Roman" w:cs="Times New Roman"/>
                <w:color w:val="000000"/>
                <w:lang w:eastAsia="zh-CN"/>
              </w:rPr>
              <w:t>-</w:t>
            </w:r>
            <w:r>
              <w:rPr>
                <w:rFonts w:ascii="Times New Roman" w:hAnsi="Times New Roman" w:cs="Times New Roman"/>
                <w:color w:val="000000"/>
                <w:lang w:eastAsia="zh-CN"/>
              </w:rPr>
              <w:t>9</w:t>
            </w:r>
          </w:p>
          <w:p w14:paraId="208CECCD" w14:textId="6ADF13FD" w:rsidR="00A54C7A" w:rsidRPr="00A64E3A" w:rsidRDefault="00A54C7A" w:rsidP="006C7345">
            <w:pPr>
              <w:autoSpaceDE w:val="0"/>
              <w:snapToGrid w:val="0"/>
              <w:spacing w:before="120" w:after="120" w:line="100" w:lineRule="atLeast"/>
              <w:jc w:val="center"/>
              <w:rPr>
                <w:rFonts w:ascii="Times New Roman" w:hAnsi="Times New Roman" w:cs="Times New Roman"/>
                <w:color w:val="000000"/>
                <w:lang w:eastAsia="zh-CN"/>
              </w:rPr>
            </w:pPr>
            <w:r>
              <w:rPr>
                <w:rFonts w:ascii="Times New Roman" w:hAnsi="Times New Roman" w:cs="Times New Roman"/>
                <w:lang w:eastAsia="zh-CN"/>
              </w:rPr>
              <w:t>(Structural)</w:t>
            </w:r>
          </w:p>
        </w:tc>
        <w:tc>
          <w:tcPr>
            <w:tcW w:w="1440" w:type="dxa"/>
            <w:tcBorders>
              <w:top w:val="single" w:sz="4" w:space="0" w:color="000000"/>
              <w:left w:val="single" w:sz="4" w:space="0" w:color="000000"/>
              <w:bottom w:val="single" w:sz="4" w:space="0" w:color="000000"/>
              <w:right w:val="single" w:sz="4" w:space="0" w:color="000000"/>
            </w:tcBorders>
          </w:tcPr>
          <w:p w14:paraId="59653F40" w14:textId="65394628" w:rsidR="006C7345" w:rsidRPr="00A64E3A" w:rsidRDefault="00A54C7A" w:rsidP="006C7345">
            <w:pPr>
              <w:autoSpaceDE w:val="0"/>
              <w:snapToGrid w:val="0"/>
              <w:spacing w:before="120" w:after="120" w:line="100" w:lineRule="atLeast"/>
              <w:jc w:val="center"/>
              <w:rPr>
                <w:rFonts w:ascii="Times New Roman" w:hAnsi="Times New Roman" w:cs="Times New Roman"/>
                <w:color w:val="000000"/>
                <w:lang w:eastAsia="zh-CN"/>
              </w:rPr>
            </w:pPr>
            <w:r>
              <w:rPr>
                <w:rFonts w:ascii="Times New Roman" w:hAnsi="Times New Roman" w:cs="Times New Roman"/>
                <w:color w:val="000000"/>
                <w:lang w:eastAsia="zh-CN"/>
              </w:rPr>
              <w:t>10</w:t>
            </w:r>
          </w:p>
        </w:tc>
        <w:tc>
          <w:tcPr>
            <w:tcW w:w="1620" w:type="dxa"/>
            <w:tcBorders>
              <w:top w:val="single" w:sz="4" w:space="0" w:color="000000"/>
              <w:left w:val="single" w:sz="4" w:space="0" w:color="000000"/>
              <w:bottom w:val="single" w:sz="4" w:space="0" w:color="000000"/>
              <w:right w:val="single" w:sz="4" w:space="0" w:color="000000"/>
            </w:tcBorders>
          </w:tcPr>
          <w:p w14:paraId="1C385EBB" w14:textId="667401CF" w:rsidR="006C7345" w:rsidRPr="00A64E3A" w:rsidRDefault="00A54C7A" w:rsidP="006C7345">
            <w:pPr>
              <w:autoSpaceDE w:val="0"/>
              <w:snapToGrid w:val="0"/>
              <w:spacing w:before="120" w:after="120" w:line="100" w:lineRule="atLeast"/>
              <w:jc w:val="center"/>
              <w:rPr>
                <w:rFonts w:ascii="Times New Roman" w:hAnsi="Times New Roman" w:cs="Times New Roman"/>
                <w:color w:val="000000"/>
                <w:lang w:eastAsia="zh-CN"/>
              </w:rPr>
            </w:pPr>
            <w:r>
              <w:rPr>
                <w:rFonts w:ascii="Times New Roman" w:hAnsi="Times New Roman" w:cs="Times New Roman"/>
                <w:color w:val="000000"/>
                <w:lang w:eastAsia="zh-CN"/>
              </w:rPr>
              <w:t>11</w:t>
            </w:r>
          </w:p>
        </w:tc>
      </w:tr>
      <w:tr w:rsidR="006C7345" w:rsidRPr="00A64E3A" w14:paraId="48B0369B" w14:textId="77777777" w:rsidTr="00167FBF">
        <w:tc>
          <w:tcPr>
            <w:tcW w:w="593" w:type="dxa"/>
            <w:tcBorders>
              <w:top w:val="single" w:sz="4" w:space="0" w:color="000000"/>
              <w:left w:val="single" w:sz="4" w:space="0" w:color="000000"/>
              <w:bottom w:val="single" w:sz="4" w:space="0" w:color="000000"/>
            </w:tcBorders>
          </w:tcPr>
          <w:p w14:paraId="6F5B4A67" w14:textId="77777777" w:rsidR="006C7345" w:rsidRPr="00A64E3A" w:rsidRDefault="006C7345" w:rsidP="006C7345">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color w:val="000000"/>
              </w:rPr>
              <w:t>1</w:t>
            </w:r>
          </w:p>
        </w:tc>
        <w:tc>
          <w:tcPr>
            <w:tcW w:w="937" w:type="dxa"/>
            <w:tcBorders>
              <w:top w:val="single" w:sz="4" w:space="0" w:color="000000"/>
              <w:left w:val="single" w:sz="4" w:space="0" w:color="000000"/>
              <w:bottom w:val="single" w:sz="4" w:space="0" w:color="000000"/>
            </w:tcBorders>
          </w:tcPr>
          <w:p w14:paraId="1C4254D8" w14:textId="77777777" w:rsidR="006C7345" w:rsidRPr="00A64E3A" w:rsidRDefault="00FF5696" w:rsidP="006C7345">
            <w:pPr>
              <w:autoSpaceDE w:val="0"/>
              <w:snapToGrid w:val="0"/>
              <w:spacing w:before="120" w:after="120" w:line="100" w:lineRule="atLeast"/>
              <w:rPr>
                <w:rFonts w:ascii="Times New Roman" w:hAnsi="Times New Roman" w:cs="Times New Roman"/>
                <w:lang w:eastAsia="zh-CN"/>
              </w:rPr>
            </w:pPr>
            <w:proofErr w:type="spellStart"/>
            <w:proofErr w:type="gramStart"/>
            <w:r>
              <w:rPr>
                <w:rFonts w:ascii="Times New Roman" w:hAnsi="Times New Roman" w:cs="Times New Roman"/>
                <w:lang w:eastAsia="zh-CN"/>
              </w:rPr>
              <w:t>fmul.d</w:t>
            </w:r>
            <w:proofErr w:type="spellEnd"/>
            <w:proofErr w:type="gramEnd"/>
          </w:p>
        </w:tc>
        <w:tc>
          <w:tcPr>
            <w:tcW w:w="1440" w:type="dxa"/>
            <w:tcBorders>
              <w:top w:val="single" w:sz="4" w:space="0" w:color="000000"/>
              <w:left w:val="single" w:sz="4" w:space="0" w:color="000000"/>
              <w:bottom w:val="single" w:sz="4" w:space="0" w:color="000000"/>
            </w:tcBorders>
          </w:tcPr>
          <w:p w14:paraId="37BDAD06" w14:textId="77777777" w:rsidR="006C7345" w:rsidRPr="00A64E3A" w:rsidRDefault="00FF5696" w:rsidP="006C7345">
            <w:pPr>
              <w:autoSpaceDE w:val="0"/>
              <w:snapToGrid w:val="0"/>
              <w:spacing w:before="120" w:after="120" w:line="100" w:lineRule="atLeast"/>
              <w:rPr>
                <w:rFonts w:ascii="Times New Roman" w:hAnsi="Times New Roman" w:cs="Times New Roman"/>
                <w:lang w:eastAsia="zh-CN"/>
              </w:rPr>
            </w:pPr>
            <w:r>
              <w:rPr>
                <w:rFonts w:ascii="Times New Roman" w:hAnsi="Times New Roman" w:cs="Times New Roman"/>
              </w:rPr>
              <w:t>f4</w:t>
            </w:r>
            <w:r w:rsidR="006C7345" w:rsidRPr="00A64E3A">
              <w:rPr>
                <w:rFonts w:ascii="Times New Roman" w:hAnsi="Times New Roman" w:cs="Times New Roman"/>
              </w:rPr>
              <w:t xml:space="preserve">, </w:t>
            </w:r>
            <w:r>
              <w:rPr>
                <w:rFonts w:ascii="Times New Roman" w:hAnsi="Times New Roman" w:cs="Times New Roman"/>
              </w:rPr>
              <w:t>f0</w:t>
            </w:r>
            <w:r w:rsidR="006C7345" w:rsidRPr="00A64E3A">
              <w:rPr>
                <w:rFonts w:ascii="Times New Roman" w:hAnsi="Times New Roman" w:cs="Times New Roman"/>
              </w:rPr>
              <w:t xml:space="preserve">, </w:t>
            </w:r>
            <w:r>
              <w:rPr>
                <w:rFonts w:ascii="Times New Roman" w:hAnsi="Times New Roman" w:cs="Times New Roman"/>
              </w:rPr>
              <w:t>f2</w:t>
            </w:r>
          </w:p>
        </w:tc>
        <w:tc>
          <w:tcPr>
            <w:tcW w:w="1080" w:type="dxa"/>
            <w:tcBorders>
              <w:top w:val="single" w:sz="4" w:space="0" w:color="000000"/>
              <w:left w:val="single" w:sz="4" w:space="0" w:color="000000"/>
              <w:bottom w:val="single" w:sz="4" w:space="0" w:color="000000"/>
            </w:tcBorders>
          </w:tcPr>
          <w:p w14:paraId="02A38EC2" w14:textId="77777777" w:rsidR="006C7345" w:rsidRPr="00A64E3A" w:rsidRDefault="006C7345" w:rsidP="006C7345">
            <w:pPr>
              <w:autoSpaceDE w:val="0"/>
              <w:snapToGrid w:val="0"/>
              <w:spacing w:before="120" w:after="120" w:line="100" w:lineRule="atLeast"/>
              <w:jc w:val="center"/>
              <w:rPr>
                <w:rFonts w:ascii="Times New Roman" w:hAnsi="Times New Roman" w:cs="Times New Roman"/>
                <w:color w:val="000000"/>
              </w:rPr>
            </w:pPr>
            <w:r>
              <w:rPr>
                <w:rFonts w:ascii="Times New Roman" w:hAnsi="Times New Roman" w:cs="Times New Roman"/>
                <w:color w:val="000000"/>
              </w:rPr>
              <w:t>2</w:t>
            </w:r>
          </w:p>
        </w:tc>
        <w:tc>
          <w:tcPr>
            <w:tcW w:w="1350" w:type="dxa"/>
            <w:tcBorders>
              <w:top w:val="single" w:sz="4" w:space="0" w:color="000000"/>
              <w:left w:val="single" w:sz="4" w:space="0" w:color="000000"/>
              <w:bottom w:val="single" w:sz="4" w:space="0" w:color="000000"/>
            </w:tcBorders>
          </w:tcPr>
          <w:p w14:paraId="57A85834" w14:textId="5F7EA234" w:rsidR="006C7345" w:rsidRDefault="00A54C7A" w:rsidP="006C7345">
            <w:pPr>
              <w:autoSpaceDE w:val="0"/>
              <w:snapToGrid w:val="0"/>
              <w:spacing w:before="120" w:after="120" w:line="100" w:lineRule="atLeast"/>
              <w:jc w:val="center"/>
              <w:rPr>
                <w:rFonts w:ascii="Times New Roman" w:hAnsi="Times New Roman" w:cs="Times New Roman"/>
                <w:color w:val="000000"/>
                <w:lang w:eastAsia="zh-CN"/>
              </w:rPr>
            </w:pPr>
            <w:r>
              <w:rPr>
                <w:rFonts w:ascii="Times New Roman" w:hAnsi="Times New Roman" w:cs="Times New Roman"/>
                <w:color w:val="000000"/>
                <w:lang w:eastAsia="zh-CN"/>
              </w:rPr>
              <w:t>11</w:t>
            </w:r>
            <w:r w:rsidR="006C7345">
              <w:rPr>
                <w:rFonts w:ascii="Times New Roman" w:hAnsi="Times New Roman" w:cs="Times New Roman"/>
                <w:color w:val="000000"/>
                <w:lang w:eastAsia="zh-CN"/>
              </w:rPr>
              <w:t>-</w:t>
            </w:r>
            <w:r>
              <w:rPr>
                <w:rFonts w:ascii="Times New Roman" w:hAnsi="Times New Roman" w:cs="Times New Roman"/>
                <w:color w:val="000000"/>
                <w:lang w:eastAsia="zh-CN"/>
              </w:rPr>
              <w:t>15</w:t>
            </w:r>
          </w:p>
          <w:p w14:paraId="704CB7C7" w14:textId="77777777" w:rsidR="006C7345" w:rsidRPr="00A64E3A" w:rsidRDefault="006C7345" w:rsidP="006C7345">
            <w:pPr>
              <w:autoSpaceDE w:val="0"/>
              <w:snapToGrid w:val="0"/>
              <w:spacing w:before="120" w:after="120" w:line="100" w:lineRule="atLeast"/>
              <w:jc w:val="center"/>
              <w:rPr>
                <w:rFonts w:ascii="Times New Roman" w:hAnsi="Times New Roman" w:cs="Times New Roman"/>
                <w:color w:val="000000"/>
                <w:lang w:eastAsia="zh-CN"/>
              </w:rPr>
            </w:pPr>
            <w:r>
              <w:rPr>
                <w:rFonts w:ascii="Times New Roman" w:hAnsi="Times New Roman" w:cs="Times New Roman"/>
                <w:color w:val="000000"/>
                <w:lang w:eastAsia="zh-CN"/>
              </w:rPr>
              <w:t>(RAW)</w:t>
            </w:r>
          </w:p>
        </w:tc>
        <w:tc>
          <w:tcPr>
            <w:tcW w:w="1620" w:type="dxa"/>
            <w:tcBorders>
              <w:top w:val="single" w:sz="4" w:space="0" w:color="000000"/>
              <w:left w:val="single" w:sz="4" w:space="0" w:color="000000"/>
              <w:bottom w:val="single" w:sz="4" w:space="0" w:color="000000"/>
            </w:tcBorders>
          </w:tcPr>
          <w:p w14:paraId="4A334BEC" w14:textId="77777777" w:rsidR="006C7345" w:rsidRPr="00A64E3A" w:rsidRDefault="006C7345" w:rsidP="006C7345">
            <w:pPr>
              <w:autoSpaceDE w:val="0"/>
              <w:snapToGrid w:val="0"/>
              <w:spacing w:before="120" w:after="120" w:line="100" w:lineRule="atLeast"/>
              <w:jc w:val="center"/>
              <w:rPr>
                <w:rFonts w:ascii="Times New Roman" w:hAnsi="Times New Roman" w:cs="Times New Roman"/>
                <w:lang w:eastAsia="zh-CN"/>
              </w:rPr>
            </w:pPr>
          </w:p>
        </w:tc>
        <w:tc>
          <w:tcPr>
            <w:tcW w:w="1440" w:type="dxa"/>
            <w:tcBorders>
              <w:top w:val="single" w:sz="4" w:space="0" w:color="000000"/>
              <w:left w:val="single" w:sz="4" w:space="0" w:color="000000"/>
              <w:bottom w:val="single" w:sz="4" w:space="0" w:color="000000"/>
              <w:right w:val="single" w:sz="4" w:space="0" w:color="000000"/>
            </w:tcBorders>
          </w:tcPr>
          <w:p w14:paraId="2CF475AD" w14:textId="1384B645" w:rsidR="006C7345" w:rsidRPr="00A64E3A" w:rsidRDefault="00A54C7A" w:rsidP="006C7345">
            <w:pPr>
              <w:autoSpaceDE w:val="0"/>
              <w:snapToGrid w:val="0"/>
              <w:spacing w:before="120" w:after="120" w:line="100" w:lineRule="atLeast"/>
              <w:jc w:val="center"/>
              <w:rPr>
                <w:rFonts w:ascii="Times New Roman" w:hAnsi="Times New Roman" w:cs="Times New Roman"/>
                <w:color w:val="000000"/>
                <w:lang w:eastAsia="zh-CN"/>
              </w:rPr>
            </w:pPr>
            <w:r>
              <w:rPr>
                <w:rFonts w:ascii="Times New Roman" w:hAnsi="Times New Roman" w:cs="Times New Roman"/>
                <w:color w:val="000000"/>
                <w:lang w:eastAsia="zh-CN"/>
              </w:rPr>
              <w:t>16</w:t>
            </w:r>
          </w:p>
        </w:tc>
        <w:tc>
          <w:tcPr>
            <w:tcW w:w="1620" w:type="dxa"/>
            <w:tcBorders>
              <w:top w:val="single" w:sz="4" w:space="0" w:color="000000"/>
              <w:left w:val="single" w:sz="4" w:space="0" w:color="000000"/>
              <w:bottom w:val="single" w:sz="4" w:space="0" w:color="000000"/>
              <w:right w:val="single" w:sz="4" w:space="0" w:color="000000"/>
            </w:tcBorders>
          </w:tcPr>
          <w:p w14:paraId="395338A0" w14:textId="40441BC7" w:rsidR="006C7345" w:rsidRPr="00A64E3A" w:rsidRDefault="00A54C7A" w:rsidP="006C7345">
            <w:pPr>
              <w:autoSpaceDE w:val="0"/>
              <w:snapToGrid w:val="0"/>
              <w:spacing w:before="120" w:after="120" w:line="100" w:lineRule="atLeast"/>
              <w:jc w:val="center"/>
              <w:rPr>
                <w:rFonts w:ascii="Times New Roman" w:hAnsi="Times New Roman" w:cs="Times New Roman"/>
                <w:color w:val="000000"/>
                <w:lang w:eastAsia="zh-CN"/>
              </w:rPr>
            </w:pPr>
            <w:r>
              <w:rPr>
                <w:rFonts w:ascii="Times New Roman" w:hAnsi="Times New Roman" w:cs="Times New Roman"/>
                <w:color w:val="000000"/>
                <w:lang w:eastAsia="zh-CN"/>
              </w:rPr>
              <w:t>17</w:t>
            </w:r>
          </w:p>
        </w:tc>
      </w:tr>
      <w:tr w:rsidR="006C7345" w:rsidRPr="00A64E3A" w14:paraId="1019AE1B" w14:textId="77777777" w:rsidTr="00167FBF">
        <w:tc>
          <w:tcPr>
            <w:tcW w:w="593" w:type="dxa"/>
            <w:tcBorders>
              <w:top w:val="single" w:sz="4" w:space="0" w:color="000000"/>
              <w:left w:val="single" w:sz="4" w:space="0" w:color="000000"/>
              <w:bottom w:val="single" w:sz="4" w:space="0" w:color="000000"/>
            </w:tcBorders>
          </w:tcPr>
          <w:p w14:paraId="2B2BA20A" w14:textId="77777777" w:rsidR="006C7345" w:rsidRPr="00A64E3A" w:rsidRDefault="006C7345" w:rsidP="006C7345">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color w:val="000000"/>
              </w:rPr>
              <w:t>1</w:t>
            </w:r>
          </w:p>
        </w:tc>
        <w:tc>
          <w:tcPr>
            <w:tcW w:w="937" w:type="dxa"/>
            <w:tcBorders>
              <w:top w:val="single" w:sz="4" w:space="0" w:color="000000"/>
              <w:left w:val="single" w:sz="4" w:space="0" w:color="000000"/>
              <w:bottom w:val="single" w:sz="4" w:space="0" w:color="000000"/>
            </w:tcBorders>
          </w:tcPr>
          <w:p w14:paraId="43F42948" w14:textId="77777777" w:rsidR="006C7345" w:rsidRPr="00A64E3A" w:rsidRDefault="00460812" w:rsidP="006C7345">
            <w:pPr>
              <w:autoSpaceDE w:val="0"/>
              <w:snapToGrid w:val="0"/>
              <w:spacing w:before="120" w:after="120" w:line="100" w:lineRule="atLeast"/>
              <w:rPr>
                <w:rFonts w:ascii="Times New Roman" w:hAnsi="Times New Roman" w:cs="Times New Roman"/>
              </w:rPr>
            </w:pPr>
            <w:proofErr w:type="spellStart"/>
            <w:proofErr w:type="gramStart"/>
            <w:r>
              <w:rPr>
                <w:rFonts w:ascii="Times New Roman" w:hAnsi="Times New Roman" w:cs="Times New Roman"/>
              </w:rPr>
              <w:t>fadd.d</w:t>
            </w:r>
            <w:proofErr w:type="spellEnd"/>
            <w:proofErr w:type="gramEnd"/>
          </w:p>
        </w:tc>
        <w:tc>
          <w:tcPr>
            <w:tcW w:w="1440" w:type="dxa"/>
            <w:tcBorders>
              <w:top w:val="single" w:sz="4" w:space="0" w:color="000000"/>
              <w:left w:val="single" w:sz="4" w:space="0" w:color="000000"/>
              <w:bottom w:val="single" w:sz="4" w:space="0" w:color="000000"/>
            </w:tcBorders>
          </w:tcPr>
          <w:p w14:paraId="08E08C39" w14:textId="77777777" w:rsidR="006C7345" w:rsidRPr="00A64E3A" w:rsidRDefault="00FF5696" w:rsidP="006C7345">
            <w:pPr>
              <w:autoSpaceDE w:val="0"/>
              <w:snapToGrid w:val="0"/>
              <w:spacing w:before="120" w:after="120" w:line="100" w:lineRule="atLeast"/>
              <w:rPr>
                <w:rFonts w:ascii="Times New Roman" w:hAnsi="Times New Roman" w:cs="Times New Roman"/>
              </w:rPr>
            </w:pPr>
            <w:r>
              <w:rPr>
                <w:rFonts w:ascii="Times New Roman" w:hAnsi="Times New Roman" w:cs="Times New Roman"/>
              </w:rPr>
              <w:t>f4</w:t>
            </w:r>
            <w:r w:rsidR="006C7345" w:rsidRPr="00A64E3A">
              <w:rPr>
                <w:rFonts w:ascii="Times New Roman" w:hAnsi="Times New Roman" w:cs="Times New Roman"/>
              </w:rPr>
              <w:t xml:space="preserve">, </w:t>
            </w:r>
            <w:r>
              <w:rPr>
                <w:rFonts w:ascii="Times New Roman" w:hAnsi="Times New Roman" w:cs="Times New Roman"/>
              </w:rPr>
              <w:t>f2</w:t>
            </w:r>
            <w:r w:rsidR="006C7345" w:rsidRPr="00A64E3A">
              <w:rPr>
                <w:rFonts w:ascii="Times New Roman" w:hAnsi="Times New Roman" w:cs="Times New Roman"/>
              </w:rPr>
              <w:t xml:space="preserve">, </w:t>
            </w:r>
            <w:r>
              <w:rPr>
                <w:rFonts w:ascii="Times New Roman" w:hAnsi="Times New Roman" w:cs="Times New Roman"/>
              </w:rPr>
              <w:t>f0</w:t>
            </w:r>
          </w:p>
        </w:tc>
        <w:tc>
          <w:tcPr>
            <w:tcW w:w="1080" w:type="dxa"/>
            <w:tcBorders>
              <w:top w:val="single" w:sz="4" w:space="0" w:color="000000"/>
              <w:left w:val="single" w:sz="4" w:space="0" w:color="000000"/>
              <w:bottom w:val="single" w:sz="4" w:space="0" w:color="000000"/>
            </w:tcBorders>
          </w:tcPr>
          <w:p w14:paraId="11EE3515" w14:textId="77777777" w:rsidR="006C7345" w:rsidRDefault="006C7345" w:rsidP="008A72B8">
            <w:pPr>
              <w:autoSpaceDE w:val="0"/>
              <w:snapToGrid w:val="0"/>
              <w:spacing w:before="120" w:after="60" w:line="240" w:lineRule="auto"/>
              <w:jc w:val="center"/>
              <w:rPr>
                <w:rFonts w:ascii="Times New Roman" w:hAnsi="Times New Roman" w:cs="Times New Roman"/>
                <w:color w:val="000000"/>
                <w:lang w:eastAsia="zh-CN"/>
              </w:rPr>
            </w:pPr>
          </w:p>
          <w:p w14:paraId="29700AC0" w14:textId="3AC363B4" w:rsidR="008A72B8" w:rsidRPr="00A64E3A" w:rsidRDefault="008A72B8" w:rsidP="008A72B8">
            <w:pPr>
              <w:autoSpaceDE w:val="0"/>
              <w:snapToGrid w:val="0"/>
              <w:spacing w:before="120" w:after="60" w:line="240" w:lineRule="auto"/>
              <w:jc w:val="center"/>
              <w:rPr>
                <w:rFonts w:ascii="Times New Roman" w:hAnsi="Times New Roman" w:cs="Times New Roman"/>
                <w:color w:val="000000"/>
                <w:lang w:eastAsia="zh-CN"/>
              </w:rPr>
            </w:pPr>
          </w:p>
        </w:tc>
        <w:tc>
          <w:tcPr>
            <w:tcW w:w="1350" w:type="dxa"/>
            <w:tcBorders>
              <w:top w:val="single" w:sz="4" w:space="0" w:color="000000"/>
              <w:left w:val="single" w:sz="4" w:space="0" w:color="000000"/>
              <w:bottom w:val="single" w:sz="4" w:space="0" w:color="000000"/>
            </w:tcBorders>
          </w:tcPr>
          <w:p w14:paraId="5995994C" w14:textId="4D546C16" w:rsidR="006C7345" w:rsidRPr="00A64E3A" w:rsidRDefault="006C7345" w:rsidP="008A72B8">
            <w:pPr>
              <w:autoSpaceDE w:val="0"/>
              <w:snapToGrid w:val="0"/>
              <w:spacing w:before="120" w:after="60" w:line="240" w:lineRule="auto"/>
              <w:jc w:val="center"/>
              <w:rPr>
                <w:rFonts w:ascii="Times New Roman" w:hAnsi="Times New Roman" w:cs="Times New Roman"/>
                <w:lang w:eastAsia="zh-CN"/>
              </w:rPr>
            </w:pPr>
          </w:p>
        </w:tc>
        <w:tc>
          <w:tcPr>
            <w:tcW w:w="1620" w:type="dxa"/>
            <w:tcBorders>
              <w:top w:val="single" w:sz="4" w:space="0" w:color="000000"/>
              <w:left w:val="single" w:sz="4" w:space="0" w:color="000000"/>
              <w:bottom w:val="single" w:sz="4" w:space="0" w:color="000000"/>
            </w:tcBorders>
          </w:tcPr>
          <w:p w14:paraId="5B26ECBF" w14:textId="77777777" w:rsidR="006C7345" w:rsidRPr="00A64E3A" w:rsidRDefault="006C7345" w:rsidP="008A72B8">
            <w:pPr>
              <w:autoSpaceDE w:val="0"/>
              <w:snapToGrid w:val="0"/>
              <w:spacing w:before="120" w:after="60" w:line="240" w:lineRule="auto"/>
              <w:jc w:val="center"/>
              <w:rPr>
                <w:rFonts w:ascii="Times New Roman" w:hAnsi="Times New Roman" w:cs="Times New Roman"/>
                <w:color w:val="000000"/>
                <w:lang w:eastAsia="zh-CN"/>
              </w:rPr>
            </w:pPr>
          </w:p>
        </w:tc>
        <w:tc>
          <w:tcPr>
            <w:tcW w:w="1440" w:type="dxa"/>
            <w:tcBorders>
              <w:top w:val="single" w:sz="4" w:space="0" w:color="000000"/>
              <w:left w:val="single" w:sz="4" w:space="0" w:color="000000"/>
              <w:bottom w:val="single" w:sz="4" w:space="0" w:color="000000"/>
              <w:right w:val="single" w:sz="4" w:space="0" w:color="000000"/>
            </w:tcBorders>
          </w:tcPr>
          <w:p w14:paraId="7F554A0D" w14:textId="46127662" w:rsidR="006C7345" w:rsidRPr="00A64E3A" w:rsidRDefault="006C7345" w:rsidP="008A72B8">
            <w:pPr>
              <w:autoSpaceDE w:val="0"/>
              <w:snapToGrid w:val="0"/>
              <w:spacing w:before="120" w:after="60" w:line="240" w:lineRule="auto"/>
              <w:jc w:val="center"/>
              <w:rPr>
                <w:rFonts w:ascii="Times New Roman" w:hAnsi="Times New Roman" w:cs="Times New Roman"/>
                <w:color w:val="000000"/>
                <w:lang w:eastAsia="zh-CN"/>
              </w:rPr>
            </w:pPr>
          </w:p>
        </w:tc>
        <w:tc>
          <w:tcPr>
            <w:tcW w:w="1620" w:type="dxa"/>
            <w:tcBorders>
              <w:top w:val="single" w:sz="4" w:space="0" w:color="000000"/>
              <w:left w:val="single" w:sz="4" w:space="0" w:color="000000"/>
              <w:bottom w:val="single" w:sz="4" w:space="0" w:color="000000"/>
              <w:right w:val="single" w:sz="4" w:space="0" w:color="000000"/>
            </w:tcBorders>
          </w:tcPr>
          <w:p w14:paraId="50C42704" w14:textId="28B1BFA9" w:rsidR="0030646A" w:rsidRPr="00A64E3A" w:rsidRDefault="0030646A" w:rsidP="008A72B8">
            <w:pPr>
              <w:autoSpaceDE w:val="0"/>
              <w:snapToGrid w:val="0"/>
              <w:spacing w:before="120" w:after="60" w:line="240" w:lineRule="auto"/>
              <w:jc w:val="center"/>
              <w:rPr>
                <w:rFonts w:ascii="Times New Roman" w:hAnsi="Times New Roman" w:cs="Times New Roman"/>
                <w:color w:val="000000"/>
                <w:lang w:eastAsia="zh-CN"/>
              </w:rPr>
            </w:pPr>
          </w:p>
        </w:tc>
      </w:tr>
      <w:tr w:rsidR="006C7345" w:rsidRPr="00A64E3A" w14:paraId="51600F06" w14:textId="77777777" w:rsidTr="00167FBF">
        <w:tc>
          <w:tcPr>
            <w:tcW w:w="593" w:type="dxa"/>
            <w:tcBorders>
              <w:top w:val="single" w:sz="4" w:space="0" w:color="000000"/>
              <w:left w:val="single" w:sz="4" w:space="0" w:color="000000"/>
              <w:bottom w:val="single" w:sz="4" w:space="0" w:color="000000"/>
            </w:tcBorders>
          </w:tcPr>
          <w:p w14:paraId="4438F9A1" w14:textId="77777777" w:rsidR="006C7345" w:rsidRPr="00A64E3A" w:rsidRDefault="006C7345" w:rsidP="006C7345">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color w:val="000000"/>
              </w:rPr>
              <w:t>1</w:t>
            </w:r>
          </w:p>
        </w:tc>
        <w:tc>
          <w:tcPr>
            <w:tcW w:w="937" w:type="dxa"/>
            <w:tcBorders>
              <w:top w:val="single" w:sz="4" w:space="0" w:color="000000"/>
              <w:left w:val="single" w:sz="4" w:space="0" w:color="000000"/>
              <w:bottom w:val="single" w:sz="4" w:space="0" w:color="000000"/>
            </w:tcBorders>
          </w:tcPr>
          <w:p w14:paraId="58CD7BB0" w14:textId="77777777" w:rsidR="006C7345" w:rsidRPr="00A64E3A" w:rsidRDefault="00460812" w:rsidP="006C7345">
            <w:pPr>
              <w:autoSpaceDE w:val="0"/>
              <w:snapToGrid w:val="0"/>
              <w:spacing w:before="120" w:after="120" w:line="100" w:lineRule="atLeast"/>
              <w:rPr>
                <w:rFonts w:ascii="Times New Roman" w:hAnsi="Times New Roman" w:cs="Times New Roman"/>
                <w:lang w:eastAsia="zh-CN"/>
              </w:rPr>
            </w:pPr>
            <w:proofErr w:type="spellStart"/>
            <w:r>
              <w:rPr>
                <w:rFonts w:ascii="Times New Roman" w:hAnsi="Times New Roman" w:cs="Times New Roman"/>
                <w:lang w:eastAsia="zh-CN"/>
              </w:rPr>
              <w:t>fsd</w:t>
            </w:r>
            <w:proofErr w:type="spellEnd"/>
          </w:p>
        </w:tc>
        <w:tc>
          <w:tcPr>
            <w:tcW w:w="1440" w:type="dxa"/>
            <w:tcBorders>
              <w:top w:val="single" w:sz="4" w:space="0" w:color="000000"/>
              <w:left w:val="single" w:sz="4" w:space="0" w:color="000000"/>
              <w:bottom w:val="single" w:sz="4" w:space="0" w:color="000000"/>
            </w:tcBorders>
          </w:tcPr>
          <w:p w14:paraId="5E0F05D9" w14:textId="77777777" w:rsidR="006C7345" w:rsidRPr="00A64E3A" w:rsidRDefault="00FF5696" w:rsidP="006C7345">
            <w:pPr>
              <w:autoSpaceDE w:val="0"/>
              <w:snapToGrid w:val="0"/>
              <w:spacing w:before="120" w:after="120" w:line="100" w:lineRule="atLeast"/>
              <w:rPr>
                <w:rFonts w:ascii="Times New Roman" w:hAnsi="Times New Roman" w:cs="Times New Roman"/>
                <w:lang w:eastAsia="zh-CN"/>
              </w:rPr>
            </w:pPr>
            <w:r>
              <w:rPr>
                <w:rFonts w:ascii="Times New Roman" w:hAnsi="Times New Roman" w:cs="Times New Roman"/>
              </w:rPr>
              <w:t>f4</w:t>
            </w:r>
            <w:r w:rsidR="006C7345" w:rsidRPr="00A64E3A">
              <w:rPr>
                <w:rFonts w:ascii="Times New Roman" w:hAnsi="Times New Roman" w:cs="Times New Roman"/>
              </w:rPr>
              <w:t xml:space="preserve">, </w:t>
            </w:r>
            <w:r w:rsidR="006C7345">
              <w:rPr>
                <w:rFonts w:ascii="Times New Roman" w:hAnsi="Times New Roman" w:cs="Times New Roman"/>
              </w:rPr>
              <w:t>6</w:t>
            </w:r>
            <w:r w:rsidR="006C7345" w:rsidRPr="00A64E3A">
              <w:rPr>
                <w:rFonts w:ascii="Times New Roman" w:hAnsi="Times New Roman" w:cs="Times New Roman"/>
              </w:rPr>
              <w:t>4(</w:t>
            </w:r>
            <w:r>
              <w:rPr>
                <w:rFonts w:ascii="Times New Roman" w:hAnsi="Times New Roman" w:cs="Times New Roman"/>
              </w:rPr>
              <w:t>x1</w:t>
            </w:r>
            <w:r w:rsidR="006C7345" w:rsidRPr="00A64E3A">
              <w:rPr>
                <w:rFonts w:ascii="Times New Roman" w:hAnsi="Times New Roman" w:cs="Times New Roman"/>
              </w:rPr>
              <w:t>)</w:t>
            </w:r>
          </w:p>
        </w:tc>
        <w:tc>
          <w:tcPr>
            <w:tcW w:w="1080" w:type="dxa"/>
            <w:tcBorders>
              <w:top w:val="single" w:sz="4" w:space="0" w:color="000000"/>
              <w:left w:val="single" w:sz="4" w:space="0" w:color="000000"/>
              <w:bottom w:val="single" w:sz="4" w:space="0" w:color="000000"/>
            </w:tcBorders>
          </w:tcPr>
          <w:p w14:paraId="44FDBD51" w14:textId="77777777" w:rsidR="006C7345" w:rsidRDefault="006C7345" w:rsidP="008A72B8">
            <w:pPr>
              <w:autoSpaceDE w:val="0"/>
              <w:snapToGrid w:val="0"/>
              <w:spacing w:before="120" w:after="60" w:line="240" w:lineRule="auto"/>
              <w:jc w:val="center"/>
              <w:rPr>
                <w:rFonts w:ascii="Times New Roman" w:hAnsi="Times New Roman" w:cs="Times New Roman"/>
                <w:color w:val="000000"/>
                <w:lang w:eastAsia="zh-CN"/>
              </w:rPr>
            </w:pPr>
          </w:p>
          <w:p w14:paraId="016039CA" w14:textId="116F61FC" w:rsidR="008A72B8" w:rsidRPr="00A64E3A" w:rsidRDefault="008A72B8" w:rsidP="008A72B8">
            <w:pPr>
              <w:autoSpaceDE w:val="0"/>
              <w:snapToGrid w:val="0"/>
              <w:spacing w:before="120" w:after="60" w:line="240" w:lineRule="auto"/>
              <w:jc w:val="center"/>
              <w:rPr>
                <w:rFonts w:ascii="Times New Roman" w:hAnsi="Times New Roman" w:cs="Times New Roman"/>
                <w:color w:val="000000"/>
                <w:lang w:eastAsia="zh-CN"/>
              </w:rPr>
            </w:pPr>
          </w:p>
        </w:tc>
        <w:tc>
          <w:tcPr>
            <w:tcW w:w="1350" w:type="dxa"/>
            <w:tcBorders>
              <w:top w:val="single" w:sz="4" w:space="0" w:color="000000"/>
              <w:left w:val="single" w:sz="4" w:space="0" w:color="000000"/>
              <w:bottom w:val="single" w:sz="4" w:space="0" w:color="000000"/>
            </w:tcBorders>
          </w:tcPr>
          <w:p w14:paraId="0201CE2A" w14:textId="2441F561" w:rsidR="006C7345" w:rsidRPr="00A64E3A" w:rsidRDefault="006C7345" w:rsidP="008A72B8">
            <w:pPr>
              <w:autoSpaceDE w:val="0"/>
              <w:snapToGrid w:val="0"/>
              <w:spacing w:before="120" w:after="60" w:line="240" w:lineRule="auto"/>
              <w:jc w:val="center"/>
              <w:rPr>
                <w:rFonts w:ascii="Times New Roman" w:hAnsi="Times New Roman" w:cs="Times New Roman"/>
                <w:color w:val="000000"/>
                <w:lang w:eastAsia="zh-CN"/>
              </w:rPr>
            </w:pPr>
          </w:p>
        </w:tc>
        <w:tc>
          <w:tcPr>
            <w:tcW w:w="1620" w:type="dxa"/>
            <w:tcBorders>
              <w:top w:val="single" w:sz="4" w:space="0" w:color="000000"/>
              <w:left w:val="single" w:sz="4" w:space="0" w:color="000000"/>
              <w:bottom w:val="single" w:sz="4" w:space="0" w:color="000000"/>
            </w:tcBorders>
          </w:tcPr>
          <w:p w14:paraId="1A4EE0CD" w14:textId="77777777" w:rsidR="006C7345" w:rsidRPr="00A64E3A" w:rsidRDefault="006C7345" w:rsidP="008A72B8">
            <w:pPr>
              <w:autoSpaceDE w:val="0"/>
              <w:snapToGrid w:val="0"/>
              <w:spacing w:before="120" w:after="60" w:line="240" w:lineRule="auto"/>
              <w:jc w:val="center"/>
              <w:rPr>
                <w:rFonts w:ascii="Times New Roman" w:hAnsi="Times New Roman" w:cs="Times New Roman"/>
                <w:color w:val="000000"/>
              </w:rPr>
            </w:pPr>
          </w:p>
        </w:tc>
        <w:tc>
          <w:tcPr>
            <w:tcW w:w="1440" w:type="dxa"/>
            <w:tcBorders>
              <w:top w:val="single" w:sz="4" w:space="0" w:color="000000"/>
              <w:left w:val="single" w:sz="4" w:space="0" w:color="000000"/>
              <w:bottom w:val="single" w:sz="4" w:space="0" w:color="000000"/>
              <w:right w:val="single" w:sz="4" w:space="0" w:color="000000"/>
            </w:tcBorders>
          </w:tcPr>
          <w:p w14:paraId="5F12CD26" w14:textId="77777777" w:rsidR="006C7345" w:rsidRPr="00A64E3A" w:rsidRDefault="006C7345" w:rsidP="008A72B8">
            <w:pPr>
              <w:autoSpaceDE w:val="0"/>
              <w:snapToGrid w:val="0"/>
              <w:spacing w:before="120" w:after="60" w:line="240" w:lineRule="auto"/>
              <w:jc w:val="center"/>
              <w:rPr>
                <w:rFonts w:ascii="Times New Roman" w:hAnsi="Times New Roman" w:cs="Times New Roman"/>
                <w:color w:val="000000"/>
                <w:lang w:eastAsia="zh-CN"/>
              </w:rPr>
            </w:pPr>
          </w:p>
        </w:tc>
        <w:tc>
          <w:tcPr>
            <w:tcW w:w="1620" w:type="dxa"/>
            <w:tcBorders>
              <w:top w:val="single" w:sz="4" w:space="0" w:color="000000"/>
              <w:left w:val="single" w:sz="4" w:space="0" w:color="000000"/>
              <w:bottom w:val="single" w:sz="4" w:space="0" w:color="000000"/>
              <w:right w:val="single" w:sz="4" w:space="0" w:color="000000"/>
            </w:tcBorders>
          </w:tcPr>
          <w:p w14:paraId="2D4F2C37" w14:textId="74D4D6D1" w:rsidR="0030646A" w:rsidRPr="00A64E3A" w:rsidRDefault="0030646A" w:rsidP="008A72B8">
            <w:pPr>
              <w:autoSpaceDE w:val="0"/>
              <w:snapToGrid w:val="0"/>
              <w:spacing w:before="120" w:after="60" w:line="240" w:lineRule="auto"/>
              <w:jc w:val="center"/>
              <w:rPr>
                <w:rFonts w:ascii="Times New Roman" w:hAnsi="Times New Roman" w:cs="Times New Roman"/>
                <w:color w:val="000000"/>
                <w:lang w:eastAsia="zh-CN"/>
              </w:rPr>
            </w:pPr>
          </w:p>
        </w:tc>
      </w:tr>
      <w:tr w:rsidR="006C7345" w:rsidRPr="00A64E3A" w14:paraId="2869A24F" w14:textId="77777777" w:rsidTr="00167FBF">
        <w:tc>
          <w:tcPr>
            <w:tcW w:w="593" w:type="dxa"/>
            <w:tcBorders>
              <w:top w:val="single" w:sz="4" w:space="0" w:color="000000"/>
              <w:left w:val="single" w:sz="4" w:space="0" w:color="000000"/>
              <w:bottom w:val="single" w:sz="4" w:space="0" w:color="000000"/>
            </w:tcBorders>
          </w:tcPr>
          <w:p w14:paraId="6D2D393C" w14:textId="77777777" w:rsidR="006C7345" w:rsidRPr="00A64E3A" w:rsidRDefault="006C7345" w:rsidP="006C7345">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color w:val="000000"/>
              </w:rPr>
              <w:t>1</w:t>
            </w:r>
          </w:p>
        </w:tc>
        <w:tc>
          <w:tcPr>
            <w:tcW w:w="937" w:type="dxa"/>
            <w:tcBorders>
              <w:top w:val="single" w:sz="4" w:space="0" w:color="000000"/>
              <w:left w:val="single" w:sz="4" w:space="0" w:color="000000"/>
              <w:bottom w:val="single" w:sz="4" w:space="0" w:color="000000"/>
            </w:tcBorders>
          </w:tcPr>
          <w:p w14:paraId="7AF9ADC0" w14:textId="77777777" w:rsidR="006C7345" w:rsidRPr="00A64E3A" w:rsidRDefault="005B424D" w:rsidP="006C7345">
            <w:pPr>
              <w:autoSpaceDE w:val="0"/>
              <w:snapToGrid w:val="0"/>
              <w:spacing w:before="120" w:after="120" w:line="100" w:lineRule="atLeast"/>
              <w:rPr>
                <w:rFonts w:ascii="Times New Roman" w:hAnsi="Times New Roman" w:cs="Times New Roman"/>
                <w:lang w:eastAsia="zh-CN"/>
              </w:rPr>
            </w:pPr>
            <w:proofErr w:type="spellStart"/>
            <w:r>
              <w:rPr>
                <w:rFonts w:ascii="Times New Roman" w:hAnsi="Times New Roman" w:cs="Times New Roman"/>
                <w:lang w:eastAsia="zh-CN"/>
              </w:rPr>
              <w:t>addi</w:t>
            </w:r>
            <w:proofErr w:type="spellEnd"/>
          </w:p>
        </w:tc>
        <w:tc>
          <w:tcPr>
            <w:tcW w:w="1440" w:type="dxa"/>
            <w:tcBorders>
              <w:top w:val="single" w:sz="4" w:space="0" w:color="000000"/>
              <w:left w:val="single" w:sz="4" w:space="0" w:color="000000"/>
              <w:bottom w:val="single" w:sz="4" w:space="0" w:color="000000"/>
            </w:tcBorders>
          </w:tcPr>
          <w:p w14:paraId="578BA1CC" w14:textId="77777777" w:rsidR="006C7345" w:rsidRPr="00A64E3A" w:rsidRDefault="00FF5696" w:rsidP="006C7345">
            <w:pPr>
              <w:autoSpaceDE w:val="0"/>
              <w:snapToGrid w:val="0"/>
              <w:spacing w:before="120" w:after="120" w:line="100" w:lineRule="atLeast"/>
              <w:rPr>
                <w:rFonts w:ascii="Times New Roman" w:hAnsi="Times New Roman" w:cs="Times New Roman"/>
                <w:lang w:eastAsia="zh-CN"/>
              </w:rPr>
            </w:pPr>
            <w:r>
              <w:rPr>
                <w:rFonts w:ascii="Times New Roman" w:hAnsi="Times New Roman" w:cs="Times New Roman"/>
              </w:rPr>
              <w:t>x1</w:t>
            </w:r>
            <w:r w:rsidR="006C7345" w:rsidRPr="00A64E3A">
              <w:rPr>
                <w:rFonts w:ascii="Times New Roman" w:hAnsi="Times New Roman" w:cs="Times New Roman"/>
              </w:rPr>
              <w:t xml:space="preserve">, </w:t>
            </w:r>
            <w:r>
              <w:rPr>
                <w:rFonts w:ascii="Times New Roman" w:hAnsi="Times New Roman" w:cs="Times New Roman"/>
              </w:rPr>
              <w:t>x1</w:t>
            </w:r>
            <w:r w:rsidR="006C7345" w:rsidRPr="00A64E3A">
              <w:rPr>
                <w:rFonts w:ascii="Times New Roman" w:hAnsi="Times New Roman" w:cs="Times New Roman"/>
              </w:rPr>
              <w:t>, #</w:t>
            </w:r>
            <w:r w:rsidR="005B424D">
              <w:rPr>
                <w:rFonts w:ascii="Times New Roman" w:hAnsi="Times New Roman" w:cs="Times New Roman"/>
              </w:rPr>
              <w:t>-</w:t>
            </w:r>
            <w:r w:rsidR="006C7345" w:rsidRPr="00A64E3A">
              <w:rPr>
                <w:rFonts w:ascii="Times New Roman" w:hAnsi="Times New Roman" w:cs="Times New Roman"/>
              </w:rPr>
              <w:t>8</w:t>
            </w:r>
          </w:p>
        </w:tc>
        <w:tc>
          <w:tcPr>
            <w:tcW w:w="1080" w:type="dxa"/>
            <w:tcBorders>
              <w:top w:val="single" w:sz="4" w:space="0" w:color="000000"/>
              <w:left w:val="single" w:sz="4" w:space="0" w:color="000000"/>
              <w:bottom w:val="single" w:sz="4" w:space="0" w:color="000000"/>
            </w:tcBorders>
          </w:tcPr>
          <w:p w14:paraId="2E44304E" w14:textId="77777777" w:rsidR="006C7345" w:rsidRDefault="006C7345" w:rsidP="008A72B8">
            <w:pPr>
              <w:autoSpaceDE w:val="0"/>
              <w:snapToGrid w:val="0"/>
              <w:spacing w:before="120" w:after="60" w:line="240" w:lineRule="auto"/>
              <w:jc w:val="center"/>
              <w:rPr>
                <w:rFonts w:ascii="Times New Roman" w:hAnsi="Times New Roman" w:cs="Times New Roman"/>
                <w:color w:val="000000"/>
                <w:lang w:eastAsia="zh-CN"/>
              </w:rPr>
            </w:pPr>
          </w:p>
          <w:p w14:paraId="22CB037A" w14:textId="60746090" w:rsidR="008A72B8" w:rsidRPr="00A64E3A" w:rsidRDefault="008A72B8" w:rsidP="008A72B8">
            <w:pPr>
              <w:autoSpaceDE w:val="0"/>
              <w:snapToGrid w:val="0"/>
              <w:spacing w:before="120" w:after="60" w:line="240" w:lineRule="auto"/>
              <w:jc w:val="center"/>
              <w:rPr>
                <w:rFonts w:ascii="Times New Roman" w:hAnsi="Times New Roman" w:cs="Times New Roman"/>
                <w:color w:val="000000"/>
                <w:lang w:eastAsia="zh-CN"/>
              </w:rPr>
            </w:pPr>
          </w:p>
        </w:tc>
        <w:tc>
          <w:tcPr>
            <w:tcW w:w="1350" w:type="dxa"/>
            <w:tcBorders>
              <w:top w:val="single" w:sz="4" w:space="0" w:color="000000"/>
              <w:left w:val="single" w:sz="4" w:space="0" w:color="000000"/>
              <w:bottom w:val="single" w:sz="4" w:space="0" w:color="000000"/>
            </w:tcBorders>
          </w:tcPr>
          <w:p w14:paraId="6151162B" w14:textId="43AD0A63" w:rsidR="006C7345" w:rsidRPr="00A64E3A" w:rsidRDefault="006C7345" w:rsidP="008A72B8">
            <w:pPr>
              <w:autoSpaceDE w:val="0"/>
              <w:snapToGrid w:val="0"/>
              <w:spacing w:before="120" w:after="60" w:line="240" w:lineRule="auto"/>
              <w:jc w:val="center"/>
              <w:rPr>
                <w:rFonts w:ascii="Times New Roman" w:hAnsi="Times New Roman" w:cs="Times New Roman"/>
                <w:color w:val="000000"/>
                <w:lang w:eastAsia="zh-CN"/>
              </w:rPr>
            </w:pPr>
          </w:p>
        </w:tc>
        <w:tc>
          <w:tcPr>
            <w:tcW w:w="1620" w:type="dxa"/>
            <w:tcBorders>
              <w:top w:val="single" w:sz="4" w:space="0" w:color="000000"/>
              <w:left w:val="single" w:sz="4" w:space="0" w:color="000000"/>
              <w:bottom w:val="single" w:sz="4" w:space="0" w:color="000000"/>
            </w:tcBorders>
          </w:tcPr>
          <w:p w14:paraId="7ECC47F5" w14:textId="77777777" w:rsidR="006C7345" w:rsidRPr="00A64E3A" w:rsidRDefault="006C7345" w:rsidP="008A72B8">
            <w:pPr>
              <w:autoSpaceDE w:val="0"/>
              <w:snapToGrid w:val="0"/>
              <w:spacing w:before="120" w:after="60" w:line="240" w:lineRule="auto"/>
              <w:jc w:val="center"/>
              <w:rPr>
                <w:rFonts w:ascii="Times New Roman" w:hAnsi="Times New Roman" w:cs="Times New Roman"/>
                <w:color w:val="000000"/>
              </w:rPr>
            </w:pPr>
          </w:p>
        </w:tc>
        <w:tc>
          <w:tcPr>
            <w:tcW w:w="1440" w:type="dxa"/>
            <w:tcBorders>
              <w:top w:val="single" w:sz="4" w:space="0" w:color="000000"/>
              <w:left w:val="single" w:sz="4" w:space="0" w:color="000000"/>
              <w:bottom w:val="single" w:sz="4" w:space="0" w:color="000000"/>
              <w:right w:val="single" w:sz="4" w:space="0" w:color="000000"/>
            </w:tcBorders>
          </w:tcPr>
          <w:p w14:paraId="7DF1881F" w14:textId="42654FA3" w:rsidR="006C7345" w:rsidRPr="00A64E3A" w:rsidRDefault="006C7345" w:rsidP="008A72B8">
            <w:pPr>
              <w:autoSpaceDE w:val="0"/>
              <w:snapToGrid w:val="0"/>
              <w:spacing w:before="120" w:after="60" w:line="240" w:lineRule="auto"/>
              <w:jc w:val="center"/>
              <w:rPr>
                <w:rFonts w:ascii="Times New Roman" w:hAnsi="Times New Roman" w:cs="Times New Roman"/>
                <w:color w:val="000000"/>
                <w:lang w:eastAsia="zh-CN"/>
              </w:rPr>
            </w:pPr>
          </w:p>
        </w:tc>
        <w:tc>
          <w:tcPr>
            <w:tcW w:w="1620" w:type="dxa"/>
            <w:tcBorders>
              <w:top w:val="single" w:sz="4" w:space="0" w:color="000000"/>
              <w:left w:val="single" w:sz="4" w:space="0" w:color="000000"/>
              <w:bottom w:val="single" w:sz="4" w:space="0" w:color="000000"/>
              <w:right w:val="single" w:sz="4" w:space="0" w:color="000000"/>
            </w:tcBorders>
          </w:tcPr>
          <w:p w14:paraId="3BE056AB" w14:textId="790EA88E" w:rsidR="0030646A" w:rsidRPr="00A64E3A" w:rsidRDefault="0030646A" w:rsidP="008A72B8">
            <w:pPr>
              <w:autoSpaceDE w:val="0"/>
              <w:snapToGrid w:val="0"/>
              <w:spacing w:before="120" w:after="60" w:line="240" w:lineRule="auto"/>
              <w:jc w:val="center"/>
              <w:rPr>
                <w:rFonts w:ascii="Times New Roman" w:hAnsi="Times New Roman" w:cs="Times New Roman"/>
                <w:color w:val="000000"/>
                <w:lang w:eastAsia="zh-CN"/>
              </w:rPr>
            </w:pPr>
          </w:p>
        </w:tc>
      </w:tr>
      <w:tr w:rsidR="006C7345" w:rsidRPr="00A64E3A" w14:paraId="07621300" w14:textId="77777777" w:rsidTr="00167FBF">
        <w:tc>
          <w:tcPr>
            <w:tcW w:w="593" w:type="dxa"/>
            <w:tcBorders>
              <w:top w:val="single" w:sz="4" w:space="0" w:color="000000"/>
              <w:left w:val="single" w:sz="4" w:space="0" w:color="000000"/>
              <w:bottom w:val="single" w:sz="4" w:space="0" w:color="000000"/>
            </w:tcBorders>
          </w:tcPr>
          <w:p w14:paraId="77846F69" w14:textId="77777777" w:rsidR="006C7345" w:rsidRPr="00A64E3A" w:rsidRDefault="006C7345" w:rsidP="006C7345">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color w:val="000000"/>
              </w:rPr>
              <w:t>1</w:t>
            </w:r>
          </w:p>
        </w:tc>
        <w:tc>
          <w:tcPr>
            <w:tcW w:w="937" w:type="dxa"/>
            <w:tcBorders>
              <w:top w:val="single" w:sz="4" w:space="0" w:color="000000"/>
              <w:left w:val="single" w:sz="4" w:space="0" w:color="000000"/>
              <w:bottom w:val="single" w:sz="4" w:space="0" w:color="000000"/>
            </w:tcBorders>
          </w:tcPr>
          <w:p w14:paraId="2EB3109F" w14:textId="77777777" w:rsidR="006C7345" w:rsidRPr="00A64E3A" w:rsidRDefault="00460812" w:rsidP="006C7345">
            <w:pPr>
              <w:autoSpaceDE w:val="0"/>
              <w:snapToGrid w:val="0"/>
              <w:spacing w:before="120" w:after="120" w:line="100" w:lineRule="atLeast"/>
              <w:rPr>
                <w:rFonts w:ascii="Times New Roman" w:hAnsi="Times New Roman" w:cs="Times New Roman"/>
              </w:rPr>
            </w:pPr>
            <w:proofErr w:type="spellStart"/>
            <w:r>
              <w:rPr>
                <w:rFonts w:ascii="Times New Roman" w:hAnsi="Times New Roman" w:cs="Times New Roman"/>
              </w:rPr>
              <w:t>bne</w:t>
            </w:r>
            <w:proofErr w:type="spellEnd"/>
          </w:p>
        </w:tc>
        <w:tc>
          <w:tcPr>
            <w:tcW w:w="1440" w:type="dxa"/>
            <w:tcBorders>
              <w:top w:val="single" w:sz="4" w:space="0" w:color="000000"/>
              <w:left w:val="single" w:sz="4" w:space="0" w:color="000000"/>
              <w:bottom w:val="single" w:sz="4" w:space="0" w:color="000000"/>
            </w:tcBorders>
          </w:tcPr>
          <w:p w14:paraId="269178CF" w14:textId="77777777" w:rsidR="006C7345" w:rsidRPr="00A64E3A" w:rsidRDefault="00FF5696" w:rsidP="006C7345">
            <w:pPr>
              <w:autoSpaceDE w:val="0"/>
              <w:snapToGrid w:val="0"/>
              <w:spacing w:before="120" w:after="120" w:line="100" w:lineRule="atLeast"/>
              <w:rPr>
                <w:rFonts w:ascii="Times New Roman" w:hAnsi="Times New Roman" w:cs="Times New Roman"/>
                <w:lang w:eastAsia="zh-CN"/>
              </w:rPr>
            </w:pPr>
            <w:r>
              <w:rPr>
                <w:rFonts w:ascii="Times New Roman" w:hAnsi="Times New Roman" w:cs="Times New Roman"/>
              </w:rPr>
              <w:t>x1</w:t>
            </w:r>
            <w:r w:rsidR="006C7345" w:rsidRPr="00A64E3A">
              <w:rPr>
                <w:rFonts w:ascii="Times New Roman" w:hAnsi="Times New Roman" w:cs="Times New Roman"/>
              </w:rPr>
              <w:t xml:space="preserve">, </w:t>
            </w:r>
            <w:r w:rsidR="00167FBF">
              <w:rPr>
                <w:rFonts w:ascii="Times New Roman" w:hAnsi="Times New Roman" w:cs="Times New Roman"/>
              </w:rPr>
              <w:t xml:space="preserve">x0, </w:t>
            </w:r>
            <w:r w:rsidR="006C7345" w:rsidRPr="00A64E3A">
              <w:rPr>
                <w:rFonts w:ascii="Times New Roman" w:hAnsi="Times New Roman" w:cs="Times New Roman"/>
              </w:rPr>
              <w:t>Loop</w:t>
            </w:r>
          </w:p>
        </w:tc>
        <w:tc>
          <w:tcPr>
            <w:tcW w:w="1080" w:type="dxa"/>
            <w:tcBorders>
              <w:top w:val="single" w:sz="4" w:space="0" w:color="000000"/>
              <w:left w:val="single" w:sz="4" w:space="0" w:color="000000"/>
              <w:bottom w:val="single" w:sz="4" w:space="0" w:color="000000"/>
            </w:tcBorders>
          </w:tcPr>
          <w:p w14:paraId="0EB34D38" w14:textId="77777777" w:rsidR="006C7345" w:rsidRDefault="006C7345" w:rsidP="008A72B8">
            <w:pPr>
              <w:autoSpaceDE w:val="0"/>
              <w:snapToGrid w:val="0"/>
              <w:spacing w:before="120" w:after="60" w:line="240" w:lineRule="auto"/>
              <w:jc w:val="center"/>
              <w:rPr>
                <w:rFonts w:ascii="Times New Roman" w:hAnsi="Times New Roman" w:cs="Times New Roman"/>
                <w:color w:val="000000"/>
                <w:lang w:eastAsia="zh-CN"/>
              </w:rPr>
            </w:pPr>
          </w:p>
          <w:p w14:paraId="35D456E5" w14:textId="36DF7CB8" w:rsidR="008A72B8" w:rsidRPr="00A64E3A" w:rsidRDefault="008A72B8" w:rsidP="008A72B8">
            <w:pPr>
              <w:autoSpaceDE w:val="0"/>
              <w:snapToGrid w:val="0"/>
              <w:spacing w:before="120" w:after="60" w:line="240" w:lineRule="auto"/>
              <w:jc w:val="center"/>
              <w:rPr>
                <w:rFonts w:ascii="Times New Roman" w:hAnsi="Times New Roman" w:cs="Times New Roman"/>
                <w:color w:val="000000"/>
                <w:lang w:eastAsia="zh-CN"/>
              </w:rPr>
            </w:pPr>
          </w:p>
        </w:tc>
        <w:tc>
          <w:tcPr>
            <w:tcW w:w="1350" w:type="dxa"/>
            <w:tcBorders>
              <w:top w:val="single" w:sz="4" w:space="0" w:color="000000"/>
              <w:left w:val="single" w:sz="4" w:space="0" w:color="000000"/>
              <w:bottom w:val="single" w:sz="4" w:space="0" w:color="000000"/>
            </w:tcBorders>
          </w:tcPr>
          <w:p w14:paraId="2BFEF2A2" w14:textId="5C6F5A13" w:rsidR="006C7345" w:rsidRPr="00A64E3A" w:rsidRDefault="006C7345" w:rsidP="008A72B8">
            <w:pPr>
              <w:autoSpaceDE w:val="0"/>
              <w:snapToGrid w:val="0"/>
              <w:spacing w:before="120" w:after="60" w:line="240" w:lineRule="auto"/>
              <w:jc w:val="center"/>
              <w:rPr>
                <w:rFonts w:ascii="Times New Roman" w:hAnsi="Times New Roman" w:cs="Times New Roman"/>
                <w:color w:val="000000"/>
                <w:lang w:eastAsia="zh-CN"/>
              </w:rPr>
            </w:pPr>
          </w:p>
        </w:tc>
        <w:tc>
          <w:tcPr>
            <w:tcW w:w="1620" w:type="dxa"/>
            <w:tcBorders>
              <w:top w:val="single" w:sz="4" w:space="0" w:color="000000"/>
              <w:left w:val="single" w:sz="4" w:space="0" w:color="000000"/>
              <w:bottom w:val="single" w:sz="4" w:space="0" w:color="000000"/>
            </w:tcBorders>
          </w:tcPr>
          <w:p w14:paraId="6EAEF7CE" w14:textId="77777777" w:rsidR="006C7345" w:rsidRPr="00A64E3A" w:rsidRDefault="006C7345" w:rsidP="008A72B8">
            <w:pPr>
              <w:autoSpaceDE w:val="0"/>
              <w:snapToGrid w:val="0"/>
              <w:spacing w:before="120" w:after="60" w:line="240" w:lineRule="auto"/>
              <w:jc w:val="center"/>
              <w:rPr>
                <w:rFonts w:ascii="Times New Roman" w:hAnsi="Times New Roman" w:cs="Times New Roman"/>
                <w:color w:val="000000"/>
                <w:lang w:eastAsia="zh-CN"/>
              </w:rPr>
            </w:pPr>
          </w:p>
        </w:tc>
        <w:tc>
          <w:tcPr>
            <w:tcW w:w="1440" w:type="dxa"/>
            <w:tcBorders>
              <w:top w:val="single" w:sz="4" w:space="0" w:color="000000"/>
              <w:left w:val="single" w:sz="4" w:space="0" w:color="000000"/>
              <w:bottom w:val="single" w:sz="4" w:space="0" w:color="000000"/>
              <w:right w:val="single" w:sz="4" w:space="0" w:color="000000"/>
            </w:tcBorders>
          </w:tcPr>
          <w:p w14:paraId="49659A90" w14:textId="77777777" w:rsidR="006C7345" w:rsidRPr="00A64E3A" w:rsidRDefault="006C7345" w:rsidP="008A72B8">
            <w:pPr>
              <w:autoSpaceDE w:val="0"/>
              <w:snapToGrid w:val="0"/>
              <w:spacing w:before="120" w:after="60" w:line="240" w:lineRule="auto"/>
              <w:jc w:val="center"/>
              <w:rPr>
                <w:rFonts w:ascii="Times New Roman" w:hAnsi="Times New Roman" w:cs="Times New Roman"/>
                <w:color w:val="000000"/>
              </w:rPr>
            </w:pPr>
          </w:p>
        </w:tc>
        <w:tc>
          <w:tcPr>
            <w:tcW w:w="1620" w:type="dxa"/>
            <w:tcBorders>
              <w:top w:val="single" w:sz="4" w:space="0" w:color="000000"/>
              <w:left w:val="single" w:sz="4" w:space="0" w:color="000000"/>
              <w:bottom w:val="single" w:sz="4" w:space="0" w:color="000000"/>
              <w:right w:val="single" w:sz="4" w:space="0" w:color="000000"/>
            </w:tcBorders>
          </w:tcPr>
          <w:p w14:paraId="1CBC85B4" w14:textId="6BA96407" w:rsidR="0030646A" w:rsidRPr="00A64E3A" w:rsidRDefault="0030646A" w:rsidP="008A72B8">
            <w:pPr>
              <w:autoSpaceDE w:val="0"/>
              <w:snapToGrid w:val="0"/>
              <w:spacing w:before="120" w:after="60" w:line="240" w:lineRule="auto"/>
              <w:jc w:val="center"/>
              <w:rPr>
                <w:rFonts w:ascii="Times New Roman" w:hAnsi="Times New Roman" w:cs="Times New Roman"/>
                <w:color w:val="000000"/>
              </w:rPr>
            </w:pPr>
          </w:p>
        </w:tc>
      </w:tr>
      <w:tr w:rsidR="006C7345" w:rsidRPr="00A64E3A" w14:paraId="042E30A1" w14:textId="77777777" w:rsidTr="00167FBF">
        <w:tc>
          <w:tcPr>
            <w:tcW w:w="593" w:type="dxa"/>
            <w:tcBorders>
              <w:top w:val="single" w:sz="4" w:space="0" w:color="000000"/>
              <w:left w:val="single" w:sz="4" w:space="0" w:color="000000"/>
              <w:bottom w:val="single" w:sz="4" w:space="0" w:color="000000"/>
            </w:tcBorders>
          </w:tcPr>
          <w:p w14:paraId="587F9AD9" w14:textId="77777777" w:rsidR="006C7345" w:rsidRPr="00A64E3A" w:rsidRDefault="006C7345" w:rsidP="006C7345">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color w:val="000000"/>
              </w:rPr>
              <w:t>2</w:t>
            </w:r>
          </w:p>
        </w:tc>
        <w:tc>
          <w:tcPr>
            <w:tcW w:w="937" w:type="dxa"/>
            <w:tcBorders>
              <w:top w:val="single" w:sz="4" w:space="0" w:color="000000"/>
              <w:left w:val="single" w:sz="4" w:space="0" w:color="000000"/>
              <w:bottom w:val="single" w:sz="4" w:space="0" w:color="000000"/>
            </w:tcBorders>
          </w:tcPr>
          <w:p w14:paraId="32646B59" w14:textId="77777777" w:rsidR="006C7345" w:rsidRPr="00A64E3A" w:rsidRDefault="00460812" w:rsidP="006C7345">
            <w:pPr>
              <w:autoSpaceDE w:val="0"/>
              <w:snapToGrid w:val="0"/>
              <w:spacing w:before="120" w:after="120" w:line="100" w:lineRule="atLeast"/>
              <w:rPr>
                <w:rFonts w:ascii="Times New Roman" w:hAnsi="Times New Roman" w:cs="Times New Roman"/>
                <w:color w:val="000000"/>
              </w:rPr>
            </w:pPr>
            <w:proofErr w:type="spellStart"/>
            <w:r>
              <w:rPr>
                <w:rFonts w:ascii="Times New Roman" w:hAnsi="Times New Roman" w:cs="Times New Roman"/>
                <w:color w:val="000000"/>
              </w:rPr>
              <w:t>fld</w:t>
            </w:r>
            <w:proofErr w:type="spellEnd"/>
            <w:r w:rsidR="006C7345" w:rsidRPr="00A64E3A">
              <w:rPr>
                <w:rFonts w:ascii="Times New Roman" w:hAnsi="Times New Roman" w:cs="Times New Roman"/>
                <w:color w:val="000000"/>
              </w:rPr>
              <w:t xml:space="preserve">    </w:t>
            </w:r>
          </w:p>
        </w:tc>
        <w:tc>
          <w:tcPr>
            <w:tcW w:w="1440" w:type="dxa"/>
            <w:tcBorders>
              <w:top w:val="single" w:sz="4" w:space="0" w:color="000000"/>
              <w:left w:val="single" w:sz="4" w:space="0" w:color="000000"/>
              <w:bottom w:val="single" w:sz="4" w:space="0" w:color="000000"/>
            </w:tcBorders>
          </w:tcPr>
          <w:p w14:paraId="5176FA1E" w14:textId="77777777" w:rsidR="006C7345" w:rsidRPr="00A64E3A" w:rsidRDefault="00FF5696" w:rsidP="006C7345">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rPr>
              <w:t>f0</w:t>
            </w:r>
            <w:r w:rsidR="006C7345" w:rsidRPr="00A64E3A">
              <w:rPr>
                <w:rFonts w:ascii="Times New Roman" w:hAnsi="Times New Roman" w:cs="Times New Roman"/>
              </w:rPr>
              <w:t xml:space="preserve">, </w:t>
            </w:r>
            <w:r w:rsidR="006C7345">
              <w:rPr>
                <w:rFonts w:ascii="Times New Roman" w:hAnsi="Times New Roman" w:cs="Times New Roman"/>
              </w:rPr>
              <w:t>3</w:t>
            </w:r>
            <w:r w:rsidR="006C7345" w:rsidRPr="00A64E3A">
              <w:rPr>
                <w:rFonts w:ascii="Times New Roman" w:hAnsi="Times New Roman" w:cs="Times New Roman"/>
              </w:rPr>
              <w:t>2(</w:t>
            </w:r>
            <w:r>
              <w:rPr>
                <w:rFonts w:ascii="Times New Roman" w:hAnsi="Times New Roman" w:cs="Times New Roman"/>
              </w:rPr>
              <w:t>x1</w:t>
            </w:r>
            <w:r w:rsidR="006C7345" w:rsidRPr="00A64E3A">
              <w:rPr>
                <w:rFonts w:ascii="Times New Roman" w:hAnsi="Times New Roman" w:cs="Times New Roman"/>
              </w:rPr>
              <w:t>)</w:t>
            </w:r>
          </w:p>
        </w:tc>
        <w:tc>
          <w:tcPr>
            <w:tcW w:w="1080" w:type="dxa"/>
            <w:tcBorders>
              <w:top w:val="single" w:sz="4" w:space="0" w:color="000000"/>
              <w:left w:val="single" w:sz="4" w:space="0" w:color="000000"/>
              <w:bottom w:val="single" w:sz="4" w:space="0" w:color="000000"/>
            </w:tcBorders>
          </w:tcPr>
          <w:p w14:paraId="701CA2C1" w14:textId="77777777" w:rsidR="006C7345" w:rsidRDefault="006C7345" w:rsidP="008A72B8">
            <w:pPr>
              <w:autoSpaceDE w:val="0"/>
              <w:snapToGrid w:val="0"/>
              <w:spacing w:before="120" w:after="60" w:line="240" w:lineRule="auto"/>
              <w:jc w:val="center"/>
              <w:rPr>
                <w:rFonts w:ascii="Times New Roman" w:hAnsi="Times New Roman" w:cs="Times New Roman"/>
                <w:color w:val="000000"/>
              </w:rPr>
            </w:pPr>
          </w:p>
          <w:p w14:paraId="5C6620FF" w14:textId="6F1F6309" w:rsidR="008A72B8" w:rsidRPr="00A64E3A" w:rsidRDefault="008A72B8" w:rsidP="008A72B8">
            <w:pPr>
              <w:autoSpaceDE w:val="0"/>
              <w:snapToGrid w:val="0"/>
              <w:spacing w:before="120" w:after="60" w:line="240" w:lineRule="auto"/>
              <w:jc w:val="center"/>
              <w:rPr>
                <w:rFonts w:ascii="Times New Roman" w:hAnsi="Times New Roman" w:cs="Times New Roman"/>
                <w:color w:val="000000"/>
              </w:rPr>
            </w:pPr>
          </w:p>
        </w:tc>
        <w:tc>
          <w:tcPr>
            <w:tcW w:w="1350" w:type="dxa"/>
            <w:tcBorders>
              <w:top w:val="single" w:sz="4" w:space="0" w:color="000000"/>
              <w:left w:val="single" w:sz="4" w:space="0" w:color="000000"/>
              <w:bottom w:val="single" w:sz="4" w:space="0" w:color="000000"/>
            </w:tcBorders>
          </w:tcPr>
          <w:p w14:paraId="550CB725" w14:textId="5E0B35E4" w:rsidR="00FA57BC" w:rsidRPr="00A64E3A" w:rsidRDefault="00FA57BC" w:rsidP="008A72B8">
            <w:pPr>
              <w:autoSpaceDE w:val="0"/>
              <w:snapToGrid w:val="0"/>
              <w:spacing w:before="120" w:after="60" w:line="240" w:lineRule="auto"/>
              <w:jc w:val="center"/>
              <w:rPr>
                <w:rFonts w:ascii="Times New Roman" w:hAnsi="Times New Roman" w:cs="Times New Roman"/>
                <w:color w:val="000000"/>
              </w:rPr>
            </w:pPr>
          </w:p>
        </w:tc>
        <w:tc>
          <w:tcPr>
            <w:tcW w:w="1620" w:type="dxa"/>
            <w:tcBorders>
              <w:top w:val="single" w:sz="4" w:space="0" w:color="000000"/>
              <w:left w:val="single" w:sz="4" w:space="0" w:color="000000"/>
              <w:bottom w:val="single" w:sz="4" w:space="0" w:color="000000"/>
            </w:tcBorders>
          </w:tcPr>
          <w:p w14:paraId="63DADE7B" w14:textId="7F3CE431" w:rsidR="00FA57BC" w:rsidRPr="00A64E3A" w:rsidRDefault="00FA57BC" w:rsidP="008A72B8">
            <w:pPr>
              <w:autoSpaceDE w:val="0"/>
              <w:snapToGrid w:val="0"/>
              <w:spacing w:before="120" w:after="60" w:line="240" w:lineRule="auto"/>
              <w:jc w:val="center"/>
              <w:rPr>
                <w:rFonts w:ascii="Times New Roman" w:hAnsi="Times New Roman" w:cs="Times New Roman"/>
                <w:color w:val="000000"/>
                <w:lang w:eastAsia="zh-CN"/>
              </w:rPr>
            </w:pPr>
          </w:p>
        </w:tc>
        <w:tc>
          <w:tcPr>
            <w:tcW w:w="1440" w:type="dxa"/>
            <w:tcBorders>
              <w:top w:val="single" w:sz="4" w:space="0" w:color="000000"/>
              <w:left w:val="single" w:sz="4" w:space="0" w:color="000000"/>
              <w:bottom w:val="single" w:sz="4" w:space="0" w:color="000000"/>
              <w:right w:val="single" w:sz="4" w:space="0" w:color="000000"/>
            </w:tcBorders>
          </w:tcPr>
          <w:p w14:paraId="5E95FEEE" w14:textId="10614912" w:rsidR="006C7345" w:rsidRPr="00A64E3A" w:rsidRDefault="006C7345" w:rsidP="008A72B8">
            <w:pPr>
              <w:autoSpaceDE w:val="0"/>
              <w:snapToGrid w:val="0"/>
              <w:spacing w:before="120" w:after="60" w:line="240" w:lineRule="auto"/>
              <w:jc w:val="center"/>
              <w:rPr>
                <w:rFonts w:ascii="Times New Roman" w:hAnsi="Times New Roman" w:cs="Times New Roman"/>
                <w:color w:val="000000"/>
                <w:lang w:eastAsia="zh-CN"/>
              </w:rPr>
            </w:pPr>
          </w:p>
        </w:tc>
        <w:tc>
          <w:tcPr>
            <w:tcW w:w="1620" w:type="dxa"/>
            <w:tcBorders>
              <w:top w:val="single" w:sz="4" w:space="0" w:color="000000"/>
              <w:left w:val="single" w:sz="4" w:space="0" w:color="000000"/>
              <w:bottom w:val="single" w:sz="4" w:space="0" w:color="000000"/>
              <w:right w:val="single" w:sz="4" w:space="0" w:color="000000"/>
            </w:tcBorders>
          </w:tcPr>
          <w:p w14:paraId="34DC5824" w14:textId="36C07550" w:rsidR="0030646A" w:rsidRPr="00A64E3A" w:rsidRDefault="0030646A" w:rsidP="008A72B8">
            <w:pPr>
              <w:autoSpaceDE w:val="0"/>
              <w:snapToGrid w:val="0"/>
              <w:spacing w:before="120" w:after="60" w:line="240" w:lineRule="auto"/>
              <w:jc w:val="center"/>
              <w:rPr>
                <w:rFonts w:ascii="Times New Roman" w:hAnsi="Times New Roman" w:cs="Times New Roman"/>
                <w:color w:val="000000"/>
              </w:rPr>
            </w:pPr>
          </w:p>
        </w:tc>
      </w:tr>
      <w:tr w:rsidR="006C7345" w:rsidRPr="00A64E3A" w14:paraId="15DCBB77" w14:textId="77777777" w:rsidTr="00167FBF">
        <w:tc>
          <w:tcPr>
            <w:tcW w:w="593" w:type="dxa"/>
            <w:tcBorders>
              <w:top w:val="single" w:sz="4" w:space="0" w:color="000000"/>
              <w:left w:val="single" w:sz="4" w:space="0" w:color="000000"/>
              <w:bottom w:val="single" w:sz="4" w:space="0" w:color="000000"/>
            </w:tcBorders>
          </w:tcPr>
          <w:p w14:paraId="7B0C31E7" w14:textId="77777777" w:rsidR="006C7345" w:rsidRPr="00A64E3A" w:rsidRDefault="006C7345" w:rsidP="006C7345">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color w:val="000000"/>
              </w:rPr>
              <w:t>2</w:t>
            </w:r>
          </w:p>
        </w:tc>
        <w:tc>
          <w:tcPr>
            <w:tcW w:w="937" w:type="dxa"/>
            <w:tcBorders>
              <w:top w:val="single" w:sz="4" w:space="0" w:color="000000"/>
              <w:left w:val="single" w:sz="4" w:space="0" w:color="000000"/>
              <w:bottom w:val="single" w:sz="4" w:space="0" w:color="000000"/>
            </w:tcBorders>
          </w:tcPr>
          <w:p w14:paraId="1DE36B92" w14:textId="77777777" w:rsidR="006C7345" w:rsidRPr="00A64E3A" w:rsidRDefault="00460812" w:rsidP="006C7345">
            <w:pPr>
              <w:autoSpaceDE w:val="0"/>
              <w:snapToGrid w:val="0"/>
              <w:spacing w:before="120" w:after="120" w:line="100" w:lineRule="atLeast"/>
              <w:rPr>
                <w:rFonts w:ascii="Times New Roman" w:hAnsi="Times New Roman" w:cs="Times New Roman"/>
                <w:lang w:eastAsia="zh-CN"/>
              </w:rPr>
            </w:pPr>
            <w:proofErr w:type="spellStart"/>
            <w:r>
              <w:rPr>
                <w:rFonts w:ascii="Times New Roman" w:hAnsi="Times New Roman" w:cs="Times New Roman"/>
                <w:lang w:eastAsia="zh-CN"/>
              </w:rPr>
              <w:t>fld</w:t>
            </w:r>
            <w:proofErr w:type="spellEnd"/>
          </w:p>
        </w:tc>
        <w:tc>
          <w:tcPr>
            <w:tcW w:w="1440" w:type="dxa"/>
            <w:tcBorders>
              <w:top w:val="single" w:sz="4" w:space="0" w:color="000000"/>
              <w:left w:val="single" w:sz="4" w:space="0" w:color="000000"/>
              <w:bottom w:val="single" w:sz="4" w:space="0" w:color="000000"/>
            </w:tcBorders>
          </w:tcPr>
          <w:p w14:paraId="38A2953C" w14:textId="77777777" w:rsidR="006C7345" w:rsidRPr="00A64E3A" w:rsidRDefault="00FF5696" w:rsidP="006C7345">
            <w:pPr>
              <w:autoSpaceDE w:val="0"/>
              <w:snapToGrid w:val="0"/>
              <w:spacing w:before="120" w:after="120" w:line="100" w:lineRule="atLeast"/>
              <w:rPr>
                <w:rFonts w:ascii="Times New Roman" w:hAnsi="Times New Roman" w:cs="Times New Roman"/>
                <w:color w:val="000000"/>
                <w:lang w:eastAsia="zh-CN"/>
              </w:rPr>
            </w:pPr>
            <w:r>
              <w:rPr>
                <w:rFonts w:ascii="Times New Roman" w:hAnsi="Times New Roman" w:cs="Times New Roman"/>
              </w:rPr>
              <w:t>f2</w:t>
            </w:r>
            <w:r w:rsidR="006C7345" w:rsidRPr="00A64E3A">
              <w:rPr>
                <w:rFonts w:ascii="Times New Roman" w:hAnsi="Times New Roman" w:cs="Times New Roman"/>
              </w:rPr>
              <w:t xml:space="preserve">, </w:t>
            </w:r>
            <w:r w:rsidR="006C7345">
              <w:rPr>
                <w:rFonts w:ascii="Times New Roman" w:hAnsi="Times New Roman" w:cs="Times New Roman"/>
              </w:rPr>
              <w:t>6</w:t>
            </w:r>
            <w:r w:rsidR="006C7345" w:rsidRPr="00A64E3A">
              <w:rPr>
                <w:rFonts w:ascii="Times New Roman" w:hAnsi="Times New Roman" w:cs="Times New Roman"/>
              </w:rPr>
              <w:t>4(</w:t>
            </w:r>
            <w:r>
              <w:rPr>
                <w:rFonts w:ascii="Times New Roman" w:hAnsi="Times New Roman" w:cs="Times New Roman"/>
              </w:rPr>
              <w:t>x1</w:t>
            </w:r>
            <w:r w:rsidR="006C7345" w:rsidRPr="00A64E3A">
              <w:rPr>
                <w:rFonts w:ascii="Times New Roman" w:hAnsi="Times New Roman" w:cs="Times New Roman"/>
              </w:rPr>
              <w:t>)</w:t>
            </w:r>
          </w:p>
        </w:tc>
        <w:tc>
          <w:tcPr>
            <w:tcW w:w="1080" w:type="dxa"/>
            <w:tcBorders>
              <w:top w:val="single" w:sz="4" w:space="0" w:color="000000"/>
              <w:left w:val="single" w:sz="4" w:space="0" w:color="000000"/>
              <w:bottom w:val="single" w:sz="4" w:space="0" w:color="000000"/>
            </w:tcBorders>
          </w:tcPr>
          <w:p w14:paraId="366051FD" w14:textId="77777777" w:rsidR="006C7345" w:rsidRDefault="006C7345" w:rsidP="008A72B8">
            <w:pPr>
              <w:autoSpaceDE w:val="0"/>
              <w:snapToGrid w:val="0"/>
              <w:spacing w:before="120" w:after="60" w:line="240" w:lineRule="auto"/>
              <w:jc w:val="center"/>
              <w:rPr>
                <w:rFonts w:ascii="Times New Roman" w:hAnsi="Times New Roman" w:cs="Times New Roman"/>
                <w:color w:val="000000"/>
              </w:rPr>
            </w:pPr>
          </w:p>
          <w:p w14:paraId="5043E66D" w14:textId="5CE21C1E" w:rsidR="008A72B8" w:rsidRPr="00A64E3A" w:rsidRDefault="008A72B8" w:rsidP="008A72B8">
            <w:pPr>
              <w:autoSpaceDE w:val="0"/>
              <w:snapToGrid w:val="0"/>
              <w:spacing w:before="120" w:after="60" w:line="240" w:lineRule="auto"/>
              <w:jc w:val="center"/>
              <w:rPr>
                <w:rFonts w:ascii="Times New Roman" w:hAnsi="Times New Roman" w:cs="Times New Roman"/>
                <w:color w:val="000000"/>
              </w:rPr>
            </w:pPr>
          </w:p>
        </w:tc>
        <w:tc>
          <w:tcPr>
            <w:tcW w:w="1350" w:type="dxa"/>
            <w:tcBorders>
              <w:top w:val="single" w:sz="4" w:space="0" w:color="000000"/>
              <w:left w:val="single" w:sz="4" w:space="0" w:color="000000"/>
              <w:bottom w:val="single" w:sz="4" w:space="0" w:color="000000"/>
            </w:tcBorders>
          </w:tcPr>
          <w:p w14:paraId="0D89986D" w14:textId="039A98BC" w:rsidR="006C7345" w:rsidRPr="00A64E3A" w:rsidRDefault="006C7345" w:rsidP="008A72B8">
            <w:pPr>
              <w:autoSpaceDE w:val="0"/>
              <w:snapToGrid w:val="0"/>
              <w:spacing w:before="120" w:after="60" w:line="240" w:lineRule="auto"/>
              <w:jc w:val="center"/>
              <w:rPr>
                <w:rFonts w:ascii="Times New Roman" w:hAnsi="Times New Roman" w:cs="Times New Roman"/>
                <w:lang w:eastAsia="zh-CN"/>
              </w:rPr>
            </w:pPr>
          </w:p>
        </w:tc>
        <w:tc>
          <w:tcPr>
            <w:tcW w:w="1620" w:type="dxa"/>
            <w:tcBorders>
              <w:top w:val="single" w:sz="4" w:space="0" w:color="000000"/>
              <w:left w:val="single" w:sz="4" w:space="0" w:color="000000"/>
              <w:bottom w:val="single" w:sz="4" w:space="0" w:color="000000"/>
            </w:tcBorders>
          </w:tcPr>
          <w:p w14:paraId="72A94D82" w14:textId="6D08BF2A" w:rsidR="00FA57BC" w:rsidRPr="00A64E3A" w:rsidRDefault="00FA57BC" w:rsidP="008A72B8">
            <w:pPr>
              <w:autoSpaceDE w:val="0"/>
              <w:snapToGrid w:val="0"/>
              <w:spacing w:before="120" w:after="60" w:line="240" w:lineRule="auto"/>
              <w:jc w:val="center"/>
              <w:rPr>
                <w:rFonts w:ascii="Times New Roman" w:hAnsi="Times New Roman" w:cs="Times New Roman"/>
                <w:color w:val="000000"/>
                <w:lang w:eastAsia="zh-CN"/>
              </w:rPr>
            </w:pPr>
          </w:p>
        </w:tc>
        <w:tc>
          <w:tcPr>
            <w:tcW w:w="1440" w:type="dxa"/>
            <w:tcBorders>
              <w:top w:val="single" w:sz="4" w:space="0" w:color="000000"/>
              <w:left w:val="single" w:sz="4" w:space="0" w:color="000000"/>
              <w:bottom w:val="single" w:sz="4" w:space="0" w:color="000000"/>
              <w:right w:val="single" w:sz="4" w:space="0" w:color="000000"/>
            </w:tcBorders>
          </w:tcPr>
          <w:p w14:paraId="640F721B" w14:textId="5938A46D" w:rsidR="006C7345" w:rsidRPr="00A64E3A" w:rsidRDefault="006C7345" w:rsidP="008A72B8">
            <w:pPr>
              <w:autoSpaceDE w:val="0"/>
              <w:snapToGrid w:val="0"/>
              <w:spacing w:before="120" w:after="60" w:line="240" w:lineRule="auto"/>
              <w:jc w:val="center"/>
              <w:rPr>
                <w:rFonts w:ascii="Times New Roman" w:hAnsi="Times New Roman" w:cs="Times New Roman"/>
                <w:color w:val="000000"/>
                <w:lang w:eastAsia="zh-CN"/>
              </w:rPr>
            </w:pPr>
          </w:p>
        </w:tc>
        <w:tc>
          <w:tcPr>
            <w:tcW w:w="1620" w:type="dxa"/>
            <w:tcBorders>
              <w:top w:val="single" w:sz="4" w:space="0" w:color="000000"/>
              <w:left w:val="single" w:sz="4" w:space="0" w:color="000000"/>
              <w:bottom w:val="single" w:sz="4" w:space="0" w:color="000000"/>
              <w:right w:val="single" w:sz="4" w:space="0" w:color="000000"/>
            </w:tcBorders>
          </w:tcPr>
          <w:p w14:paraId="78775AA1" w14:textId="22275019" w:rsidR="0030646A" w:rsidRPr="00A64E3A" w:rsidRDefault="0030646A" w:rsidP="008A72B8">
            <w:pPr>
              <w:autoSpaceDE w:val="0"/>
              <w:snapToGrid w:val="0"/>
              <w:spacing w:before="120" w:after="60" w:line="240" w:lineRule="auto"/>
              <w:jc w:val="center"/>
              <w:rPr>
                <w:rFonts w:ascii="Times New Roman" w:hAnsi="Times New Roman" w:cs="Times New Roman"/>
                <w:color w:val="000000"/>
                <w:lang w:eastAsia="zh-CN"/>
              </w:rPr>
            </w:pPr>
          </w:p>
        </w:tc>
      </w:tr>
      <w:tr w:rsidR="006C7345" w:rsidRPr="00A64E3A" w14:paraId="2A40270C" w14:textId="77777777" w:rsidTr="00167FBF">
        <w:trPr>
          <w:trHeight w:val="250"/>
        </w:trPr>
        <w:tc>
          <w:tcPr>
            <w:tcW w:w="593" w:type="dxa"/>
            <w:tcBorders>
              <w:top w:val="single" w:sz="4" w:space="0" w:color="000000"/>
              <w:left w:val="single" w:sz="4" w:space="0" w:color="000000"/>
              <w:bottom w:val="single" w:sz="4" w:space="0" w:color="000000"/>
            </w:tcBorders>
          </w:tcPr>
          <w:p w14:paraId="50108A23" w14:textId="77777777" w:rsidR="006C7345" w:rsidRPr="00A64E3A" w:rsidRDefault="006C7345" w:rsidP="006C7345">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color w:val="000000"/>
              </w:rPr>
              <w:t>2</w:t>
            </w:r>
          </w:p>
        </w:tc>
        <w:tc>
          <w:tcPr>
            <w:tcW w:w="937" w:type="dxa"/>
            <w:tcBorders>
              <w:top w:val="single" w:sz="4" w:space="0" w:color="000000"/>
              <w:left w:val="single" w:sz="4" w:space="0" w:color="000000"/>
              <w:bottom w:val="single" w:sz="4" w:space="0" w:color="000000"/>
            </w:tcBorders>
          </w:tcPr>
          <w:p w14:paraId="25904C9D" w14:textId="77777777" w:rsidR="006C7345" w:rsidRPr="00A64E3A" w:rsidRDefault="00FF5696" w:rsidP="006C7345">
            <w:pPr>
              <w:autoSpaceDE w:val="0"/>
              <w:snapToGrid w:val="0"/>
              <w:spacing w:before="120" w:after="120" w:line="100" w:lineRule="atLeast"/>
              <w:rPr>
                <w:rFonts w:ascii="Times New Roman" w:hAnsi="Times New Roman" w:cs="Times New Roman"/>
                <w:lang w:eastAsia="zh-CN"/>
              </w:rPr>
            </w:pPr>
            <w:proofErr w:type="spellStart"/>
            <w:proofErr w:type="gramStart"/>
            <w:r>
              <w:rPr>
                <w:rFonts w:ascii="Times New Roman" w:hAnsi="Times New Roman" w:cs="Times New Roman"/>
                <w:lang w:eastAsia="zh-CN"/>
              </w:rPr>
              <w:t>fmul.d</w:t>
            </w:r>
            <w:proofErr w:type="spellEnd"/>
            <w:proofErr w:type="gramEnd"/>
          </w:p>
        </w:tc>
        <w:tc>
          <w:tcPr>
            <w:tcW w:w="1440" w:type="dxa"/>
            <w:tcBorders>
              <w:top w:val="single" w:sz="4" w:space="0" w:color="000000"/>
              <w:left w:val="single" w:sz="4" w:space="0" w:color="000000"/>
              <w:bottom w:val="single" w:sz="4" w:space="0" w:color="000000"/>
            </w:tcBorders>
          </w:tcPr>
          <w:p w14:paraId="2BD7EC18" w14:textId="77777777" w:rsidR="006C7345" w:rsidRPr="00A64E3A" w:rsidRDefault="00FF5696" w:rsidP="006C7345">
            <w:pPr>
              <w:autoSpaceDE w:val="0"/>
              <w:snapToGrid w:val="0"/>
              <w:spacing w:before="120" w:after="120" w:line="100" w:lineRule="atLeast"/>
              <w:rPr>
                <w:rFonts w:ascii="Times New Roman" w:hAnsi="Times New Roman" w:cs="Times New Roman"/>
                <w:lang w:eastAsia="zh-CN"/>
              </w:rPr>
            </w:pPr>
            <w:r>
              <w:rPr>
                <w:rFonts w:ascii="Times New Roman" w:hAnsi="Times New Roman" w:cs="Times New Roman"/>
              </w:rPr>
              <w:t>f4</w:t>
            </w:r>
            <w:r w:rsidR="006C7345" w:rsidRPr="00A64E3A">
              <w:rPr>
                <w:rFonts w:ascii="Times New Roman" w:hAnsi="Times New Roman" w:cs="Times New Roman"/>
              </w:rPr>
              <w:t xml:space="preserve">, </w:t>
            </w:r>
            <w:r>
              <w:rPr>
                <w:rFonts w:ascii="Times New Roman" w:hAnsi="Times New Roman" w:cs="Times New Roman"/>
              </w:rPr>
              <w:t>f0</w:t>
            </w:r>
            <w:r w:rsidR="006C7345" w:rsidRPr="00A64E3A">
              <w:rPr>
                <w:rFonts w:ascii="Times New Roman" w:hAnsi="Times New Roman" w:cs="Times New Roman"/>
              </w:rPr>
              <w:t xml:space="preserve">, </w:t>
            </w:r>
            <w:r>
              <w:rPr>
                <w:rFonts w:ascii="Times New Roman" w:hAnsi="Times New Roman" w:cs="Times New Roman"/>
              </w:rPr>
              <w:t>f2</w:t>
            </w:r>
          </w:p>
        </w:tc>
        <w:tc>
          <w:tcPr>
            <w:tcW w:w="1080" w:type="dxa"/>
            <w:tcBorders>
              <w:top w:val="single" w:sz="4" w:space="0" w:color="000000"/>
              <w:left w:val="single" w:sz="4" w:space="0" w:color="000000"/>
              <w:bottom w:val="single" w:sz="4" w:space="0" w:color="000000"/>
            </w:tcBorders>
          </w:tcPr>
          <w:p w14:paraId="424C63AC" w14:textId="77777777" w:rsidR="006C7345" w:rsidRDefault="006C7345" w:rsidP="008A72B8">
            <w:pPr>
              <w:autoSpaceDE w:val="0"/>
              <w:snapToGrid w:val="0"/>
              <w:spacing w:before="120" w:after="60" w:line="240" w:lineRule="auto"/>
              <w:jc w:val="center"/>
              <w:rPr>
                <w:rFonts w:ascii="Times New Roman" w:hAnsi="Times New Roman" w:cs="Times New Roman"/>
                <w:color w:val="000000"/>
              </w:rPr>
            </w:pPr>
          </w:p>
          <w:p w14:paraId="15890C05" w14:textId="58AB2CBF" w:rsidR="008A72B8" w:rsidRPr="00A64E3A" w:rsidRDefault="008A72B8" w:rsidP="008A72B8">
            <w:pPr>
              <w:autoSpaceDE w:val="0"/>
              <w:snapToGrid w:val="0"/>
              <w:spacing w:before="120" w:after="60" w:line="240" w:lineRule="auto"/>
              <w:jc w:val="center"/>
              <w:rPr>
                <w:rFonts w:ascii="Times New Roman" w:hAnsi="Times New Roman" w:cs="Times New Roman"/>
                <w:color w:val="000000"/>
              </w:rPr>
            </w:pPr>
          </w:p>
        </w:tc>
        <w:tc>
          <w:tcPr>
            <w:tcW w:w="1350" w:type="dxa"/>
            <w:tcBorders>
              <w:top w:val="single" w:sz="4" w:space="0" w:color="000000"/>
              <w:left w:val="single" w:sz="4" w:space="0" w:color="000000"/>
              <w:bottom w:val="single" w:sz="4" w:space="0" w:color="000000"/>
            </w:tcBorders>
          </w:tcPr>
          <w:p w14:paraId="78CDFE8D" w14:textId="68A68E3A" w:rsidR="006C7345" w:rsidRPr="00A64E3A" w:rsidRDefault="006C7345" w:rsidP="008A72B8">
            <w:pPr>
              <w:autoSpaceDE w:val="0"/>
              <w:snapToGrid w:val="0"/>
              <w:spacing w:before="120" w:after="60" w:line="240" w:lineRule="auto"/>
              <w:jc w:val="center"/>
              <w:rPr>
                <w:rFonts w:ascii="Times New Roman" w:hAnsi="Times New Roman" w:cs="Times New Roman"/>
                <w:color w:val="000000"/>
                <w:lang w:eastAsia="zh-CN"/>
              </w:rPr>
            </w:pPr>
          </w:p>
        </w:tc>
        <w:tc>
          <w:tcPr>
            <w:tcW w:w="1620" w:type="dxa"/>
            <w:tcBorders>
              <w:top w:val="single" w:sz="4" w:space="0" w:color="000000"/>
              <w:left w:val="single" w:sz="4" w:space="0" w:color="000000"/>
              <w:bottom w:val="single" w:sz="4" w:space="0" w:color="000000"/>
            </w:tcBorders>
          </w:tcPr>
          <w:p w14:paraId="11AB6EEC" w14:textId="77777777" w:rsidR="006C7345" w:rsidRPr="00A64E3A" w:rsidRDefault="006C7345" w:rsidP="008A72B8">
            <w:pPr>
              <w:autoSpaceDE w:val="0"/>
              <w:snapToGrid w:val="0"/>
              <w:spacing w:before="120" w:after="60" w:line="240" w:lineRule="auto"/>
              <w:jc w:val="center"/>
              <w:rPr>
                <w:rFonts w:ascii="Times New Roman" w:hAnsi="Times New Roman" w:cs="Times New Roman"/>
                <w:lang w:eastAsia="zh-CN"/>
              </w:rPr>
            </w:pPr>
          </w:p>
        </w:tc>
        <w:tc>
          <w:tcPr>
            <w:tcW w:w="1440" w:type="dxa"/>
            <w:tcBorders>
              <w:top w:val="single" w:sz="4" w:space="0" w:color="000000"/>
              <w:left w:val="single" w:sz="4" w:space="0" w:color="000000"/>
              <w:bottom w:val="single" w:sz="4" w:space="0" w:color="000000"/>
              <w:right w:val="single" w:sz="4" w:space="0" w:color="000000"/>
            </w:tcBorders>
          </w:tcPr>
          <w:p w14:paraId="78CB0569" w14:textId="459462FE" w:rsidR="006C7345" w:rsidRPr="00A64E3A" w:rsidRDefault="006C7345" w:rsidP="008A72B8">
            <w:pPr>
              <w:autoSpaceDE w:val="0"/>
              <w:snapToGrid w:val="0"/>
              <w:spacing w:before="120" w:after="60" w:line="240" w:lineRule="auto"/>
              <w:jc w:val="center"/>
              <w:rPr>
                <w:rFonts w:ascii="Times New Roman" w:hAnsi="Times New Roman" w:cs="Times New Roman"/>
                <w:color w:val="000000"/>
                <w:lang w:eastAsia="zh-CN"/>
              </w:rPr>
            </w:pPr>
          </w:p>
        </w:tc>
        <w:tc>
          <w:tcPr>
            <w:tcW w:w="1620" w:type="dxa"/>
            <w:tcBorders>
              <w:top w:val="single" w:sz="4" w:space="0" w:color="000000"/>
              <w:left w:val="single" w:sz="4" w:space="0" w:color="000000"/>
              <w:bottom w:val="single" w:sz="4" w:space="0" w:color="000000"/>
              <w:right w:val="single" w:sz="4" w:space="0" w:color="000000"/>
            </w:tcBorders>
          </w:tcPr>
          <w:p w14:paraId="1F9B7765" w14:textId="695D9119" w:rsidR="006C7345" w:rsidRPr="00A64E3A" w:rsidRDefault="006C7345" w:rsidP="008A72B8">
            <w:pPr>
              <w:autoSpaceDE w:val="0"/>
              <w:snapToGrid w:val="0"/>
              <w:spacing w:before="120" w:after="60" w:line="240" w:lineRule="auto"/>
              <w:jc w:val="center"/>
              <w:rPr>
                <w:rFonts w:ascii="Times New Roman" w:hAnsi="Times New Roman" w:cs="Times New Roman"/>
                <w:color w:val="000000"/>
                <w:lang w:eastAsia="zh-CN"/>
              </w:rPr>
            </w:pPr>
          </w:p>
        </w:tc>
      </w:tr>
      <w:tr w:rsidR="006C7345" w:rsidRPr="00A64E3A" w14:paraId="7539C648" w14:textId="77777777" w:rsidTr="00167FBF">
        <w:tc>
          <w:tcPr>
            <w:tcW w:w="593" w:type="dxa"/>
            <w:tcBorders>
              <w:top w:val="single" w:sz="4" w:space="0" w:color="000000"/>
              <w:left w:val="single" w:sz="4" w:space="0" w:color="000000"/>
              <w:bottom w:val="single" w:sz="4" w:space="0" w:color="000000"/>
            </w:tcBorders>
          </w:tcPr>
          <w:p w14:paraId="7A26CA87" w14:textId="77777777" w:rsidR="006C7345" w:rsidRPr="00A64E3A" w:rsidRDefault="006C7345" w:rsidP="006C7345">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color w:val="000000"/>
              </w:rPr>
              <w:t>2</w:t>
            </w:r>
          </w:p>
        </w:tc>
        <w:tc>
          <w:tcPr>
            <w:tcW w:w="937" w:type="dxa"/>
            <w:tcBorders>
              <w:top w:val="single" w:sz="4" w:space="0" w:color="000000"/>
              <w:left w:val="single" w:sz="4" w:space="0" w:color="000000"/>
              <w:bottom w:val="single" w:sz="4" w:space="0" w:color="000000"/>
            </w:tcBorders>
          </w:tcPr>
          <w:p w14:paraId="3D348EB6" w14:textId="77777777" w:rsidR="006C7345" w:rsidRPr="00A64E3A" w:rsidRDefault="00460812" w:rsidP="006C7345">
            <w:pPr>
              <w:autoSpaceDE w:val="0"/>
              <w:snapToGrid w:val="0"/>
              <w:spacing w:before="120" w:after="120" w:line="100" w:lineRule="atLeast"/>
              <w:rPr>
                <w:rFonts w:ascii="Times New Roman" w:hAnsi="Times New Roman" w:cs="Times New Roman"/>
              </w:rPr>
            </w:pPr>
            <w:proofErr w:type="spellStart"/>
            <w:proofErr w:type="gramStart"/>
            <w:r>
              <w:rPr>
                <w:rFonts w:ascii="Times New Roman" w:hAnsi="Times New Roman" w:cs="Times New Roman"/>
              </w:rPr>
              <w:t>fadd.d</w:t>
            </w:r>
            <w:proofErr w:type="spellEnd"/>
            <w:proofErr w:type="gramEnd"/>
          </w:p>
        </w:tc>
        <w:tc>
          <w:tcPr>
            <w:tcW w:w="1440" w:type="dxa"/>
            <w:tcBorders>
              <w:top w:val="single" w:sz="4" w:space="0" w:color="000000"/>
              <w:left w:val="single" w:sz="4" w:space="0" w:color="000000"/>
              <w:bottom w:val="single" w:sz="4" w:space="0" w:color="000000"/>
            </w:tcBorders>
          </w:tcPr>
          <w:p w14:paraId="2453A4BA" w14:textId="77777777" w:rsidR="006C7345" w:rsidRPr="00A64E3A" w:rsidRDefault="00FF5696" w:rsidP="006C7345">
            <w:pPr>
              <w:autoSpaceDE w:val="0"/>
              <w:snapToGrid w:val="0"/>
              <w:spacing w:before="120" w:after="120" w:line="100" w:lineRule="atLeast"/>
              <w:rPr>
                <w:rFonts w:ascii="Times New Roman" w:hAnsi="Times New Roman" w:cs="Times New Roman"/>
              </w:rPr>
            </w:pPr>
            <w:r>
              <w:rPr>
                <w:rFonts w:ascii="Times New Roman" w:hAnsi="Times New Roman" w:cs="Times New Roman"/>
              </w:rPr>
              <w:t>f4</w:t>
            </w:r>
            <w:r w:rsidR="006C7345" w:rsidRPr="00A64E3A">
              <w:rPr>
                <w:rFonts w:ascii="Times New Roman" w:hAnsi="Times New Roman" w:cs="Times New Roman"/>
              </w:rPr>
              <w:t xml:space="preserve">, </w:t>
            </w:r>
            <w:r>
              <w:rPr>
                <w:rFonts w:ascii="Times New Roman" w:hAnsi="Times New Roman" w:cs="Times New Roman"/>
              </w:rPr>
              <w:t>f2</w:t>
            </w:r>
            <w:r w:rsidR="006C7345" w:rsidRPr="00A64E3A">
              <w:rPr>
                <w:rFonts w:ascii="Times New Roman" w:hAnsi="Times New Roman" w:cs="Times New Roman"/>
              </w:rPr>
              <w:t xml:space="preserve">, </w:t>
            </w:r>
            <w:r>
              <w:rPr>
                <w:rFonts w:ascii="Times New Roman" w:hAnsi="Times New Roman" w:cs="Times New Roman"/>
              </w:rPr>
              <w:t>f0</w:t>
            </w:r>
          </w:p>
        </w:tc>
        <w:tc>
          <w:tcPr>
            <w:tcW w:w="1080" w:type="dxa"/>
            <w:tcBorders>
              <w:top w:val="single" w:sz="4" w:space="0" w:color="000000"/>
              <w:left w:val="single" w:sz="4" w:space="0" w:color="000000"/>
              <w:bottom w:val="single" w:sz="4" w:space="0" w:color="000000"/>
            </w:tcBorders>
          </w:tcPr>
          <w:p w14:paraId="0337453C" w14:textId="77777777" w:rsidR="006C7345" w:rsidRDefault="006C7345" w:rsidP="008A72B8">
            <w:pPr>
              <w:autoSpaceDE w:val="0"/>
              <w:snapToGrid w:val="0"/>
              <w:spacing w:before="120" w:after="60" w:line="240" w:lineRule="auto"/>
              <w:jc w:val="center"/>
              <w:rPr>
                <w:rFonts w:ascii="Times New Roman" w:hAnsi="Times New Roman" w:cs="Times New Roman"/>
                <w:color w:val="000000"/>
                <w:lang w:eastAsia="zh-CN"/>
              </w:rPr>
            </w:pPr>
          </w:p>
          <w:p w14:paraId="37E3276C" w14:textId="5F2CD85F" w:rsidR="008A72B8" w:rsidRPr="00A64E3A" w:rsidRDefault="008A72B8" w:rsidP="008A72B8">
            <w:pPr>
              <w:autoSpaceDE w:val="0"/>
              <w:snapToGrid w:val="0"/>
              <w:spacing w:before="120" w:after="60" w:line="240" w:lineRule="auto"/>
              <w:jc w:val="center"/>
              <w:rPr>
                <w:rFonts w:ascii="Times New Roman" w:hAnsi="Times New Roman" w:cs="Times New Roman"/>
                <w:color w:val="000000"/>
                <w:lang w:eastAsia="zh-CN"/>
              </w:rPr>
            </w:pPr>
          </w:p>
        </w:tc>
        <w:tc>
          <w:tcPr>
            <w:tcW w:w="1350" w:type="dxa"/>
            <w:tcBorders>
              <w:top w:val="single" w:sz="4" w:space="0" w:color="000000"/>
              <w:left w:val="single" w:sz="4" w:space="0" w:color="000000"/>
              <w:bottom w:val="single" w:sz="4" w:space="0" w:color="000000"/>
            </w:tcBorders>
          </w:tcPr>
          <w:p w14:paraId="705622BF" w14:textId="585F6830" w:rsidR="006C7345" w:rsidRPr="00A64E3A" w:rsidRDefault="006C7345" w:rsidP="008A72B8">
            <w:pPr>
              <w:autoSpaceDE w:val="0"/>
              <w:snapToGrid w:val="0"/>
              <w:spacing w:before="120" w:after="60" w:line="240" w:lineRule="auto"/>
              <w:jc w:val="center"/>
              <w:rPr>
                <w:rFonts w:ascii="Times New Roman" w:hAnsi="Times New Roman" w:cs="Times New Roman"/>
                <w:lang w:eastAsia="zh-CN"/>
              </w:rPr>
            </w:pPr>
          </w:p>
        </w:tc>
        <w:tc>
          <w:tcPr>
            <w:tcW w:w="1620" w:type="dxa"/>
            <w:tcBorders>
              <w:top w:val="single" w:sz="4" w:space="0" w:color="000000"/>
              <w:left w:val="single" w:sz="4" w:space="0" w:color="000000"/>
              <w:bottom w:val="single" w:sz="4" w:space="0" w:color="000000"/>
            </w:tcBorders>
          </w:tcPr>
          <w:p w14:paraId="337FEFD9" w14:textId="77777777" w:rsidR="006C7345" w:rsidRPr="00A64E3A" w:rsidRDefault="006C7345" w:rsidP="008A72B8">
            <w:pPr>
              <w:autoSpaceDE w:val="0"/>
              <w:snapToGrid w:val="0"/>
              <w:spacing w:before="120" w:after="60" w:line="240" w:lineRule="auto"/>
              <w:jc w:val="center"/>
              <w:rPr>
                <w:rFonts w:ascii="Times New Roman" w:hAnsi="Times New Roman" w:cs="Times New Roman"/>
                <w:color w:val="000000"/>
                <w:lang w:eastAsia="zh-CN"/>
              </w:rPr>
            </w:pPr>
          </w:p>
        </w:tc>
        <w:tc>
          <w:tcPr>
            <w:tcW w:w="1440" w:type="dxa"/>
            <w:tcBorders>
              <w:top w:val="single" w:sz="4" w:space="0" w:color="000000"/>
              <w:left w:val="single" w:sz="4" w:space="0" w:color="000000"/>
              <w:bottom w:val="single" w:sz="4" w:space="0" w:color="000000"/>
              <w:right w:val="single" w:sz="4" w:space="0" w:color="000000"/>
            </w:tcBorders>
          </w:tcPr>
          <w:p w14:paraId="4E21386A" w14:textId="75C9C389" w:rsidR="006C7345" w:rsidRPr="00A64E3A" w:rsidRDefault="006C7345" w:rsidP="008A72B8">
            <w:pPr>
              <w:autoSpaceDE w:val="0"/>
              <w:snapToGrid w:val="0"/>
              <w:spacing w:before="120" w:after="60" w:line="240" w:lineRule="auto"/>
              <w:jc w:val="center"/>
              <w:rPr>
                <w:rFonts w:ascii="Times New Roman" w:hAnsi="Times New Roman" w:cs="Times New Roman"/>
                <w:color w:val="000000"/>
                <w:lang w:eastAsia="zh-CN"/>
              </w:rPr>
            </w:pPr>
          </w:p>
        </w:tc>
        <w:tc>
          <w:tcPr>
            <w:tcW w:w="1620" w:type="dxa"/>
            <w:tcBorders>
              <w:top w:val="single" w:sz="4" w:space="0" w:color="000000"/>
              <w:left w:val="single" w:sz="4" w:space="0" w:color="000000"/>
              <w:bottom w:val="single" w:sz="4" w:space="0" w:color="000000"/>
              <w:right w:val="single" w:sz="4" w:space="0" w:color="000000"/>
            </w:tcBorders>
          </w:tcPr>
          <w:p w14:paraId="5FA5C314" w14:textId="39E087E2" w:rsidR="0030646A" w:rsidRPr="00A64E3A" w:rsidRDefault="0030646A" w:rsidP="008A72B8">
            <w:pPr>
              <w:autoSpaceDE w:val="0"/>
              <w:snapToGrid w:val="0"/>
              <w:spacing w:before="120" w:after="60" w:line="240" w:lineRule="auto"/>
              <w:jc w:val="center"/>
              <w:rPr>
                <w:rFonts w:ascii="Times New Roman" w:hAnsi="Times New Roman" w:cs="Times New Roman"/>
                <w:color w:val="000000"/>
                <w:lang w:eastAsia="zh-CN"/>
              </w:rPr>
            </w:pPr>
          </w:p>
        </w:tc>
      </w:tr>
      <w:tr w:rsidR="006C7345" w:rsidRPr="00A64E3A" w14:paraId="5233AAEC" w14:textId="77777777" w:rsidTr="00167FBF">
        <w:tc>
          <w:tcPr>
            <w:tcW w:w="593" w:type="dxa"/>
            <w:tcBorders>
              <w:top w:val="single" w:sz="4" w:space="0" w:color="000000"/>
              <w:left w:val="single" w:sz="4" w:space="0" w:color="000000"/>
              <w:bottom w:val="single" w:sz="4" w:space="0" w:color="000000"/>
            </w:tcBorders>
          </w:tcPr>
          <w:p w14:paraId="4478A733" w14:textId="77777777" w:rsidR="006C7345" w:rsidRPr="00A64E3A" w:rsidRDefault="006C7345" w:rsidP="006C7345">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color w:val="000000"/>
              </w:rPr>
              <w:t>2</w:t>
            </w:r>
          </w:p>
        </w:tc>
        <w:tc>
          <w:tcPr>
            <w:tcW w:w="937" w:type="dxa"/>
            <w:tcBorders>
              <w:top w:val="single" w:sz="4" w:space="0" w:color="000000"/>
              <w:left w:val="single" w:sz="4" w:space="0" w:color="000000"/>
              <w:bottom w:val="single" w:sz="4" w:space="0" w:color="000000"/>
            </w:tcBorders>
          </w:tcPr>
          <w:p w14:paraId="63B330DB" w14:textId="77777777" w:rsidR="006C7345" w:rsidRPr="00A64E3A" w:rsidRDefault="00460812" w:rsidP="006C7345">
            <w:pPr>
              <w:autoSpaceDE w:val="0"/>
              <w:snapToGrid w:val="0"/>
              <w:spacing w:before="120" w:after="120" w:line="100" w:lineRule="atLeast"/>
              <w:rPr>
                <w:rFonts w:ascii="Times New Roman" w:hAnsi="Times New Roman" w:cs="Times New Roman"/>
                <w:lang w:eastAsia="zh-CN"/>
              </w:rPr>
            </w:pPr>
            <w:proofErr w:type="spellStart"/>
            <w:r>
              <w:rPr>
                <w:rFonts w:ascii="Times New Roman" w:hAnsi="Times New Roman" w:cs="Times New Roman"/>
                <w:lang w:eastAsia="zh-CN"/>
              </w:rPr>
              <w:t>fsd</w:t>
            </w:r>
            <w:proofErr w:type="spellEnd"/>
          </w:p>
        </w:tc>
        <w:tc>
          <w:tcPr>
            <w:tcW w:w="1440" w:type="dxa"/>
            <w:tcBorders>
              <w:top w:val="single" w:sz="4" w:space="0" w:color="000000"/>
              <w:left w:val="single" w:sz="4" w:space="0" w:color="000000"/>
              <w:bottom w:val="single" w:sz="4" w:space="0" w:color="000000"/>
            </w:tcBorders>
          </w:tcPr>
          <w:p w14:paraId="6C663FE3" w14:textId="77777777" w:rsidR="006C7345" w:rsidRPr="00A64E3A" w:rsidRDefault="00FF5696" w:rsidP="006C7345">
            <w:pPr>
              <w:autoSpaceDE w:val="0"/>
              <w:snapToGrid w:val="0"/>
              <w:spacing w:before="120" w:after="120" w:line="100" w:lineRule="atLeast"/>
              <w:rPr>
                <w:rFonts w:ascii="Times New Roman" w:hAnsi="Times New Roman" w:cs="Times New Roman"/>
                <w:lang w:eastAsia="zh-CN"/>
              </w:rPr>
            </w:pPr>
            <w:r>
              <w:rPr>
                <w:rFonts w:ascii="Times New Roman" w:hAnsi="Times New Roman" w:cs="Times New Roman"/>
              </w:rPr>
              <w:t>f4</w:t>
            </w:r>
            <w:r w:rsidR="006C7345" w:rsidRPr="00A64E3A">
              <w:rPr>
                <w:rFonts w:ascii="Times New Roman" w:hAnsi="Times New Roman" w:cs="Times New Roman"/>
              </w:rPr>
              <w:t xml:space="preserve">, </w:t>
            </w:r>
            <w:r w:rsidR="006C7345">
              <w:rPr>
                <w:rFonts w:ascii="Times New Roman" w:hAnsi="Times New Roman" w:cs="Times New Roman"/>
              </w:rPr>
              <w:t>6</w:t>
            </w:r>
            <w:r w:rsidR="006C7345" w:rsidRPr="00A64E3A">
              <w:rPr>
                <w:rFonts w:ascii="Times New Roman" w:hAnsi="Times New Roman" w:cs="Times New Roman"/>
              </w:rPr>
              <w:t>4(</w:t>
            </w:r>
            <w:r>
              <w:rPr>
                <w:rFonts w:ascii="Times New Roman" w:hAnsi="Times New Roman" w:cs="Times New Roman"/>
              </w:rPr>
              <w:t>x1</w:t>
            </w:r>
            <w:r w:rsidR="006C7345" w:rsidRPr="00A64E3A">
              <w:rPr>
                <w:rFonts w:ascii="Times New Roman" w:hAnsi="Times New Roman" w:cs="Times New Roman"/>
              </w:rPr>
              <w:t>)</w:t>
            </w:r>
          </w:p>
        </w:tc>
        <w:tc>
          <w:tcPr>
            <w:tcW w:w="1080" w:type="dxa"/>
            <w:tcBorders>
              <w:top w:val="single" w:sz="4" w:space="0" w:color="000000"/>
              <w:left w:val="single" w:sz="4" w:space="0" w:color="000000"/>
              <w:bottom w:val="single" w:sz="4" w:space="0" w:color="000000"/>
            </w:tcBorders>
          </w:tcPr>
          <w:p w14:paraId="7969AB0A" w14:textId="77777777" w:rsidR="006C7345" w:rsidRDefault="006C7345" w:rsidP="008A72B8">
            <w:pPr>
              <w:autoSpaceDE w:val="0"/>
              <w:snapToGrid w:val="0"/>
              <w:spacing w:before="120" w:after="60" w:line="240" w:lineRule="auto"/>
              <w:jc w:val="center"/>
              <w:rPr>
                <w:rFonts w:ascii="Times New Roman" w:hAnsi="Times New Roman" w:cs="Times New Roman"/>
                <w:color w:val="000000"/>
                <w:lang w:eastAsia="zh-CN"/>
              </w:rPr>
            </w:pPr>
          </w:p>
          <w:p w14:paraId="29ADCABF" w14:textId="0EE721C7" w:rsidR="008A72B8" w:rsidRPr="00A64E3A" w:rsidRDefault="008A72B8" w:rsidP="008A72B8">
            <w:pPr>
              <w:autoSpaceDE w:val="0"/>
              <w:snapToGrid w:val="0"/>
              <w:spacing w:before="120" w:after="60" w:line="240" w:lineRule="auto"/>
              <w:jc w:val="center"/>
              <w:rPr>
                <w:rFonts w:ascii="Times New Roman" w:hAnsi="Times New Roman" w:cs="Times New Roman"/>
                <w:color w:val="000000"/>
                <w:lang w:eastAsia="zh-CN"/>
              </w:rPr>
            </w:pPr>
          </w:p>
        </w:tc>
        <w:tc>
          <w:tcPr>
            <w:tcW w:w="1350" w:type="dxa"/>
            <w:tcBorders>
              <w:top w:val="single" w:sz="4" w:space="0" w:color="000000"/>
              <w:left w:val="single" w:sz="4" w:space="0" w:color="000000"/>
              <w:bottom w:val="single" w:sz="4" w:space="0" w:color="000000"/>
            </w:tcBorders>
          </w:tcPr>
          <w:p w14:paraId="5CD4E735" w14:textId="77AEFB2F" w:rsidR="006C7345" w:rsidRPr="00A64E3A" w:rsidRDefault="006C7345" w:rsidP="008A72B8">
            <w:pPr>
              <w:autoSpaceDE w:val="0"/>
              <w:snapToGrid w:val="0"/>
              <w:spacing w:before="120" w:after="60" w:line="240" w:lineRule="auto"/>
              <w:jc w:val="center"/>
              <w:rPr>
                <w:rFonts w:ascii="Times New Roman" w:hAnsi="Times New Roman" w:cs="Times New Roman"/>
                <w:color w:val="000000"/>
                <w:lang w:eastAsia="zh-CN"/>
              </w:rPr>
            </w:pPr>
          </w:p>
        </w:tc>
        <w:tc>
          <w:tcPr>
            <w:tcW w:w="1620" w:type="dxa"/>
            <w:tcBorders>
              <w:top w:val="single" w:sz="4" w:space="0" w:color="000000"/>
              <w:left w:val="single" w:sz="4" w:space="0" w:color="000000"/>
              <w:bottom w:val="single" w:sz="4" w:space="0" w:color="000000"/>
            </w:tcBorders>
          </w:tcPr>
          <w:p w14:paraId="6EB6D58F" w14:textId="77777777" w:rsidR="006C7345" w:rsidRPr="00A64E3A" w:rsidRDefault="006C7345" w:rsidP="008A72B8">
            <w:pPr>
              <w:autoSpaceDE w:val="0"/>
              <w:snapToGrid w:val="0"/>
              <w:spacing w:before="120" w:after="60" w:line="240" w:lineRule="auto"/>
              <w:jc w:val="center"/>
              <w:rPr>
                <w:rFonts w:ascii="Times New Roman" w:hAnsi="Times New Roman" w:cs="Times New Roman"/>
                <w:color w:val="000000"/>
              </w:rPr>
            </w:pPr>
          </w:p>
        </w:tc>
        <w:tc>
          <w:tcPr>
            <w:tcW w:w="1440" w:type="dxa"/>
            <w:tcBorders>
              <w:top w:val="single" w:sz="4" w:space="0" w:color="000000"/>
              <w:left w:val="single" w:sz="4" w:space="0" w:color="000000"/>
              <w:bottom w:val="single" w:sz="4" w:space="0" w:color="000000"/>
              <w:right w:val="single" w:sz="4" w:space="0" w:color="000000"/>
            </w:tcBorders>
          </w:tcPr>
          <w:p w14:paraId="772BD212" w14:textId="77777777" w:rsidR="006C7345" w:rsidRPr="00A64E3A" w:rsidRDefault="006C7345" w:rsidP="008A72B8">
            <w:pPr>
              <w:autoSpaceDE w:val="0"/>
              <w:snapToGrid w:val="0"/>
              <w:spacing w:before="120" w:after="60" w:line="240" w:lineRule="auto"/>
              <w:jc w:val="center"/>
              <w:rPr>
                <w:rFonts w:ascii="Times New Roman" w:hAnsi="Times New Roman" w:cs="Times New Roman"/>
                <w:color w:val="000000"/>
                <w:lang w:eastAsia="zh-CN"/>
              </w:rPr>
            </w:pPr>
          </w:p>
        </w:tc>
        <w:tc>
          <w:tcPr>
            <w:tcW w:w="1620" w:type="dxa"/>
            <w:tcBorders>
              <w:top w:val="single" w:sz="4" w:space="0" w:color="000000"/>
              <w:left w:val="single" w:sz="4" w:space="0" w:color="000000"/>
              <w:bottom w:val="single" w:sz="4" w:space="0" w:color="000000"/>
              <w:right w:val="single" w:sz="4" w:space="0" w:color="000000"/>
            </w:tcBorders>
          </w:tcPr>
          <w:p w14:paraId="5D02DF0C" w14:textId="567593AB" w:rsidR="006C7345" w:rsidRPr="00A64E3A" w:rsidRDefault="006C7345" w:rsidP="008A72B8">
            <w:pPr>
              <w:autoSpaceDE w:val="0"/>
              <w:snapToGrid w:val="0"/>
              <w:spacing w:before="120" w:after="60" w:line="240" w:lineRule="auto"/>
              <w:jc w:val="center"/>
              <w:rPr>
                <w:rFonts w:ascii="Times New Roman" w:hAnsi="Times New Roman" w:cs="Times New Roman"/>
                <w:color w:val="000000"/>
                <w:lang w:eastAsia="zh-CN"/>
              </w:rPr>
            </w:pPr>
          </w:p>
        </w:tc>
      </w:tr>
      <w:tr w:rsidR="006C7345" w:rsidRPr="00A64E3A" w14:paraId="3F832AA0" w14:textId="77777777" w:rsidTr="00167FBF">
        <w:tc>
          <w:tcPr>
            <w:tcW w:w="593" w:type="dxa"/>
            <w:tcBorders>
              <w:top w:val="single" w:sz="4" w:space="0" w:color="000000"/>
              <w:left w:val="single" w:sz="4" w:space="0" w:color="000000"/>
              <w:bottom w:val="single" w:sz="4" w:space="0" w:color="000000"/>
            </w:tcBorders>
          </w:tcPr>
          <w:p w14:paraId="2330F83A" w14:textId="77777777" w:rsidR="006C7345" w:rsidRPr="00A64E3A" w:rsidRDefault="006C7345" w:rsidP="006C7345">
            <w:pPr>
              <w:autoSpaceDE w:val="0"/>
              <w:snapToGrid w:val="0"/>
              <w:spacing w:before="120" w:after="120" w:line="100" w:lineRule="atLeast"/>
              <w:rPr>
                <w:rFonts w:ascii="Times New Roman" w:hAnsi="Times New Roman" w:cs="Times New Roman"/>
                <w:color w:val="000000"/>
              </w:rPr>
            </w:pPr>
            <w:r>
              <w:rPr>
                <w:rFonts w:ascii="Times New Roman" w:hAnsi="Times New Roman" w:cs="Times New Roman"/>
                <w:color w:val="000000"/>
              </w:rPr>
              <w:t>2</w:t>
            </w:r>
          </w:p>
        </w:tc>
        <w:tc>
          <w:tcPr>
            <w:tcW w:w="937" w:type="dxa"/>
            <w:tcBorders>
              <w:top w:val="single" w:sz="4" w:space="0" w:color="000000"/>
              <w:left w:val="single" w:sz="4" w:space="0" w:color="000000"/>
              <w:bottom w:val="single" w:sz="4" w:space="0" w:color="000000"/>
            </w:tcBorders>
          </w:tcPr>
          <w:p w14:paraId="28AF9067" w14:textId="77777777" w:rsidR="006C7345" w:rsidRPr="00A64E3A" w:rsidRDefault="005B424D" w:rsidP="006C7345">
            <w:pPr>
              <w:autoSpaceDE w:val="0"/>
              <w:snapToGrid w:val="0"/>
              <w:spacing w:before="120" w:after="120" w:line="100" w:lineRule="atLeast"/>
              <w:rPr>
                <w:rFonts w:ascii="Times New Roman" w:hAnsi="Times New Roman" w:cs="Times New Roman"/>
                <w:lang w:eastAsia="zh-CN"/>
              </w:rPr>
            </w:pPr>
            <w:proofErr w:type="spellStart"/>
            <w:r>
              <w:rPr>
                <w:rFonts w:ascii="Times New Roman" w:hAnsi="Times New Roman" w:cs="Times New Roman"/>
                <w:lang w:eastAsia="zh-CN"/>
              </w:rPr>
              <w:t>addi</w:t>
            </w:r>
            <w:proofErr w:type="spellEnd"/>
          </w:p>
        </w:tc>
        <w:tc>
          <w:tcPr>
            <w:tcW w:w="1440" w:type="dxa"/>
            <w:tcBorders>
              <w:top w:val="single" w:sz="4" w:space="0" w:color="000000"/>
              <w:left w:val="single" w:sz="4" w:space="0" w:color="000000"/>
              <w:bottom w:val="single" w:sz="4" w:space="0" w:color="000000"/>
            </w:tcBorders>
          </w:tcPr>
          <w:p w14:paraId="72439642" w14:textId="77777777" w:rsidR="006C7345" w:rsidRPr="00A64E3A" w:rsidRDefault="00FF5696" w:rsidP="006C7345">
            <w:pPr>
              <w:autoSpaceDE w:val="0"/>
              <w:snapToGrid w:val="0"/>
              <w:spacing w:before="120" w:after="120" w:line="100" w:lineRule="atLeast"/>
              <w:rPr>
                <w:rFonts w:ascii="Times New Roman" w:hAnsi="Times New Roman" w:cs="Times New Roman"/>
                <w:lang w:eastAsia="zh-CN"/>
              </w:rPr>
            </w:pPr>
            <w:r>
              <w:rPr>
                <w:rFonts w:ascii="Times New Roman" w:hAnsi="Times New Roman" w:cs="Times New Roman"/>
              </w:rPr>
              <w:t>x1</w:t>
            </w:r>
            <w:r w:rsidR="006C7345" w:rsidRPr="00A64E3A">
              <w:rPr>
                <w:rFonts w:ascii="Times New Roman" w:hAnsi="Times New Roman" w:cs="Times New Roman"/>
              </w:rPr>
              <w:t xml:space="preserve">, </w:t>
            </w:r>
            <w:r>
              <w:rPr>
                <w:rFonts w:ascii="Times New Roman" w:hAnsi="Times New Roman" w:cs="Times New Roman"/>
              </w:rPr>
              <w:t>x1</w:t>
            </w:r>
            <w:r w:rsidR="006C7345" w:rsidRPr="00A64E3A">
              <w:rPr>
                <w:rFonts w:ascii="Times New Roman" w:hAnsi="Times New Roman" w:cs="Times New Roman"/>
              </w:rPr>
              <w:t>, #</w:t>
            </w:r>
            <w:r w:rsidR="005B424D">
              <w:rPr>
                <w:rFonts w:ascii="Times New Roman" w:hAnsi="Times New Roman" w:cs="Times New Roman"/>
              </w:rPr>
              <w:t>-</w:t>
            </w:r>
            <w:r w:rsidR="006C7345" w:rsidRPr="00A64E3A">
              <w:rPr>
                <w:rFonts w:ascii="Times New Roman" w:hAnsi="Times New Roman" w:cs="Times New Roman"/>
              </w:rPr>
              <w:t>8</w:t>
            </w:r>
          </w:p>
        </w:tc>
        <w:tc>
          <w:tcPr>
            <w:tcW w:w="1080" w:type="dxa"/>
            <w:tcBorders>
              <w:top w:val="single" w:sz="4" w:space="0" w:color="000000"/>
              <w:left w:val="single" w:sz="4" w:space="0" w:color="000000"/>
              <w:bottom w:val="single" w:sz="4" w:space="0" w:color="000000"/>
            </w:tcBorders>
          </w:tcPr>
          <w:p w14:paraId="03A67C4D" w14:textId="77777777" w:rsidR="006C7345" w:rsidRDefault="006C7345" w:rsidP="008A72B8">
            <w:pPr>
              <w:autoSpaceDE w:val="0"/>
              <w:snapToGrid w:val="0"/>
              <w:spacing w:before="120" w:after="60" w:line="240" w:lineRule="auto"/>
              <w:jc w:val="center"/>
              <w:rPr>
                <w:rFonts w:ascii="Times New Roman" w:hAnsi="Times New Roman" w:cs="Times New Roman"/>
                <w:color w:val="000000"/>
                <w:lang w:eastAsia="zh-CN"/>
              </w:rPr>
            </w:pPr>
          </w:p>
          <w:p w14:paraId="25E84FD3" w14:textId="6C4364AE" w:rsidR="008A72B8" w:rsidRPr="00A64E3A" w:rsidRDefault="008A72B8" w:rsidP="008A72B8">
            <w:pPr>
              <w:autoSpaceDE w:val="0"/>
              <w:snapToGrid w:val="0"/>
              <w:spacing w:before="120" w:after="60" w:line="240" w:lineRule="auto"/>
              <w:jc w:val="center"/>
              <w:rPr>
                <w:rFonts w:ascii="Times New Roman" w:hAnsi="Times New Roman" w:cs="Times New Roman"/>
                <w:color w:val="000000"/>
                <w:lang w:eastAsia="zh-CN"/>
              </w:rPr>
            </w:pPr>
          </w:p>
        </w:tc>
        <w:tc>
          <w:tcPr>
            <w:tcW w:w="1350" w:type="dxa"/>
            <w:tcBorders>
              <w:top w:val="single" w:sz="4" w:space="0" w:color="000000"/>
              <w:left w:val="single" w:sz="4" w:space="0" w:color="000000"/>
              <w:bottom w:val="single" w:sz="4" w:space="0" w:color="000000"/>
            </w:tcBorders>
          </w:tcPr>
          <w:p w14:paraId="46BA0185" w14:textId="77777777" w:rsidR="0086571A" w:rsidRPr="00A64E3A" w:rsidRDefault="0086571A" w:rsidP="008A72B8">
            <w:pPr>
              <w:autoSpaceDE w:val="0"/>
              <w:snapToGrid w:val="0"/>
              <w:spacing w:before="120" w:after="60" w:line="240" w:lineRule="auto"/>
              <w:jc w:val="center"/>
              <w:rPr>
                <w:rFonts w:ascii="Times New Roman" w:hAnsi="Times New Roman" w:cs="Times New Roman"/>
                <w:color w:val="000000"/>
                <w:lang w:eastAsia="zh-CN"/>
              </w:rPr>
            </w:pPr>
          </w:p>
        </w:tc>
        <w:tc>
          <w:tcPr>
            <w:tcW w:w="1620" w:type="dxa"/>
            <w:tcBorders>
              <w:top w:val="single" w:sz="4" w:space="0" w:color="000000"/>
              <w:left w:val="single" w:sz="4" w:space="0" w:color="000000"/>
              <w:bottom w:val="single" w:sz="4" w:space="0" w:color="000000"/>
            </w:tcBorders>
          </w:tcPr>
          <w:p w14:paraId="68D9289A" w14:textId="77777777" w:rsidR="006C7345" w:rsidRPr="00A64E3A" w:rsidRDefault="006C7345" w:rsidP="008A72B8">
            <w:pPr>
              <w:autoSpaceDE w:val="0"/>
              <w:snapToGrid w:val="0"/>
              <w:spacing w:before="120" w:after="60" w:line="240" w:lineRule="auto"/>
              <w:jc w:val="center"/>
              <w:rPr>
                <w:rFonts w:ascii="Times New Roman" w:hAnsi="Times New Roman" w:cs="Times New Roman"/>
                <w:color w:val="000000"/>
              </w:rPr>
            </w:pPr>
          </w:p>
        </w:tc>
        <w:tc>
          <w:tcPr>
            <w:tcW w:w="1440" w:type="dxa"/>
            <w:tcBorders>
              <w:top w:val="single" w:sz="4" w:space="0" w:color="000000"/>
              <w:left w:val="single" w:sz="4" w:space="0" w:color="000000"/>
              <w:bottom w:val="single" w:sz="4" w:space="0" w:color="000000"/>
              <w:right w:val="single" w:sz="4" w:space="0" w:color="000000"/>
            </w:tcBorders>
          </w:tcPr>
          <w:p w14:paraId="4A404840" w14:textId="416F7760" w:rsidR="006C7345" w:rsidRPr="00A64E3A" w:rsidRDefault="006C7345" w:rsidP="008A72B8">
            <w:pPr>
              <w:autoSpaceDE w:val="0"/>
              <w:snapToGrid w:val="0"/>
              <w:spacing w:before="120" w:after="60" w:line="240" w:lineRule="auto"/>
              <w:jc w:val="center"/>
              <w:rPr>
                <w:rFonts w:ascii="Times New Roman" w:hAnsi="Times New Roman" w:cs="Times New Roman"/>
                <w:color w:val="000000"/>
                <w:lang w:eastAsia="zh-CN"/>
              </w:rPr>
            </w:pPr>
          </w:p>
        </w:tc>
        <w:tc>
          <w:tcPr>
            <w:tcW w:w="1620" w:type="dxa"/>
            <w:tcBorders>
              <w:top w:val="single" w:sz="4" w:space="0" w:color="000000"/>
              <w:left w:val="single" w:sz="4" w:space="0" w:color="000000"/>
              <w:bottom w:val="single" w:sz="4" w:space="0" w:color="000000"/>
              <w:right w:val="single" w:sz="4" w:space="0" w:color="000000"/>
            </w:tcBorders>
          </w:tcPr>
          <w:p w14:paraId="41784F33" w14:textId="540791C1" w:rsidR="0030646A" w:rsidRPr="00A64E3A" w:rsidRDefault="0030646A" w:rsidP="008A72B8">
            <w:pPr>
              <w:autoSpaceDE w:val="0"/>
              <w:snapToGrid w:val="0"/>
              <w:spacing w:before="120" w:after="60" w:line="240" w:lineRule="auto"/>
              <w:jc w:val="center"/>
              <w:rPr>
                <w:rFonts w:ascii="Times New Roman" w:hAnsi="Times New Roman" w:cs="Times New Roman"/>
                <w:color w:val="000000"/>
                <w:lang w:eastAsia="zh-CN"/>
              </w:rPr>
            </w:pPr>
          </w:p>
        </w:tc>
      </w:tr>
      <w:tr w:rsidR="006C7345" w:rsidRPr="00A64E3A" w14:paraId="1DCA634A" w14:textId="77777777" w:rsidTr="00167FBF">
        <w:tc>
          <w:tcPr>
            <w:tcW w:w="593" w:type="dxa"/>
            <w:tcBorders>
              <w:top w:val="single" w:sz="4" w:space="0" w:color="000000"/>
              <w:left w:val="single" w:sz="4" w:space="0" w:color="000000"/>
              <w:bottom w:val="single" w:sz="4" w:space="0" w:color="000000"/>
            </w:tcBorders>
          </w:tcPr>
          <w:p w14:paraId="26070076" w14:textId="77777777" w:rsidR="006C7345" w:rsidRPr="00A64E3A" w:rsidRDefault="006C7345" w:rsidP="00291ECE">
            <w:pPr>
              <w:autoSpaceDE w:val="0"/>
              <w:snapToGrid w:val="0"/>
              <w:spacing w:after="0" w:line="100" w:lineRule="atLeast"/>
              <w:rPr>
                <w:rFonts w:ascii="Times New Roman" w:hAnsi="Times New Roman" w:cs="Times New Roman"/>
                <w:color w:val="000000"/>
              </w:rPr>
            </w:pPr>
            <w:r>
              <w:rPr>
                <w:rFonts w:ascii="Times New Roman" w:hAnsi="Times New Roman" w:cs="Times New Roman"/>
                <w:color w:val="000000"/>
              </w:rPr>
              <w:t>2</w:t>
            </w:r>
          </w:p>
        </w:tc>
        <w:tc>
          <w:tcPr>
            <w:tcW w:w="937" w:type="dxa"/>
            <w:tcBorders>
              <w:top w:val="single" w:sz="4" w:space="0" w:color="000000"/>
              <w:left w:val="single" w:sz="4" w:space="0" w:color="000000"/>
              <w:bottom w:val="single" w:sz="4" w:space="0" w:color="000000"/>
            </w:tcBorders>
          </w:tcPr>
          <w:p w14:paraId="75A97B84" w14:textId="77777777" w:rsidR="006C7345" w:rsidRPr="00A64E3A" w:rsidRDefault="00460812" w:rsidP="00291ECE">
            <w:pPr>
              <w:autoSpaceDE w:val="0"/>
              <w:snapToGrid w:val="0"/>
              <w:spacing w:after="0" w:line="100" w:lineRule="atLeast"/>
              <w:rPr>
                <w:rFonts w:ascii="Times New Roman" w:hAnsi="Times New Roman" w:cs="Times New Roman"/>
              </w:rPr>
            </w:pPr>
            <w:proofErr w:type="spellStart"/>
            <w:r>
              <w:rPr>
                <w:rFonts w:ascii="Times New Roman" w:hAnsi="Times New Roman" w:cs="Times New Roman"/>
              </w:rPr>
              <w:t>bne</w:t>
            </w:r>
            <w:proofErr w:type="spellEnd"/>
          </w:p>
        </w:tc>
        <w:tc>
          <w:tcPr>
            <w:tcW w:w="1440" w:type="dxa"/>
            <w:tcBorders>
              <w:top w:val="single" w:sz="4" w:space="0" w:color="000000"/>
              <w:left w:val="single" w:sz="4" w:space="0" w:color="000000"/>
              <w:bottom w:val="single" w:sz="4" w:space="0" w:color="000000"/>
            </w:tcBorders>
          </w:tcPr>
          <w:p w14:paraId="01F47031" w14:textId="77777777" w:rsidR="006C7345" w:rsidRPr="00A64E3A" w:rsidRDefault="00FF5696" w:rsidP="00291ECE">
            <w:pPr>
              <w:autoSpaceDE w:val="0"/>
              <w:snapToGrid w:val="0"/>
              <w:spacing w:after="0" w:line="100" w:lineRule="atLeast"/>
              <w:rPr>
                <w:rFonts w:ascii="Times New Roman" w:hAnsi="Times New Roman" w:cs="Times New Roman"/>
                <w:lang w:eastAsia="zh-CN"/>
              </w:rPr>
            </w:pPr>
            <w:r>
              <w:rPr>
                <w:rFonts w:ascii="Times New Roman" w:hAnsi="Times New Roman" w:cs="Times New Roman"/>
              </w:rPr>
              <w:t>x1</w:t>
            </w:r>
            <w:r w:rsidR="006C7345" w:rsidRPr="00A64E3A">
              <w:rPr>
                <w:rFonts w:ascii="Times New Roman" w:hAnsi="Times New Roman" w:cs="Times New Roman"/>
              </w:rPr>
              <w:t xml:space="preserve">, </w:t>
            </w:r>
            <w:r w:rsidR="00167FBF">
              <w:rPr>
                <w:rFonts w:ascii="Times New Roman" w:hAnsi="Times New Roman" w:cs="Times New Roman"/>
              </w:rPr>
              <w:t xml:space="preserve">x0, </w:t>
            </w:r>
            <w:r w:rsidR="006C7345" w:rsidRPr="00A64E3A">
              <w:rPr>
                <w:rFonts w:ascii="Times New Roman" w:hAnsi="Times New Roman" w:cs="Times New Roman"/>
              </w:rPr>
              <w:t>Loop</w:t>
            </w:r>
          </w:p>
        </w:tc>
        <w:tc>
          <w:tcPr>
            <w:tcW w:w="1080" w:type="dxa"/>
            <w:tcBorders>
              <w:top w:val="single" w:sz="4" w:space="0" w:color="000000"/>
              <w:left w:val="single" w:sz="4" w:space="0" w:color="000000"/>
              <w:bottom w:val="single" w:sz="4" w:space="0" w:color="000000"/>
            </w:tcBorders>
          </w:tcPr>
          <w:p w14:paraId="5876E45A" w14:textId="77777777" w:rsidR="006C7345" w:rsidRDefault="006C7345" w:rsidP="008A72B8">
            <w:pPr>
              <w:autoSpaceDE w:val="0"/>
              <w:snapToGrid w:val="0"/>
              <w:spacing w:before="120" w:after="60" w:line="240" w:lineRule="auto"/>
              <w:jc w:val="center"/>
              <w:rPr>
                <w:rFonts w:ascii="Times New Roman" w:hAnsi="Times New Roman" w:cs="Times New Roman"/>
                <w:color w:val="000000"/>
                <w:lang w:eastAsia="zh-CN"/>
              </w:rPr>
            </w:pPr>
          </w:p>
          <w:p w14:paraId="1980B762" w14:textId="2322F6C0" w:rsidR="008A72B8" w:rsidRPr="00A64E3A" w:rsidRDefault="008A72B8" w:rsidP="008A72B8">
            <w:pPr>
              <w:autoSpaceDE w:val="0"/>
              <w:snapToGrid w:val="0"/>
              <w:spacing w:before="120" w:after="60" w:line="240" w:lineRule="auto"/>
              <w:jc w:val="center"/>
              <w:rPr>
                <w:rFonts w:ascii="Times New Roman" w:hAnsi="Times New Roman" w:cs="Times New Roman"/>
                <w:color w:val="000000"/>
                <w:lang w:eastAsia="zh-CN"/>
              </w:rPr>
            </w:pPr>
          </w:p>
        </w:tc>
        <w:tc>
          <w:tcPr>
            <w:tcW w:w="1350" w:type="dxa"/>
            <w:tcBorders>
              <w:top w:val="single" w:sz="4" w:space="0" w:color="000000"/>
              <w:left w:val="single" w:sz="4" w:space="0" w:color="000000"/>
              <w:bottom w:val="single" w:sz="4" w:space="0" w:color="000000"/>
            </w:tcBorders>
          </w:tcPr>
          <w:p w14:paraId="1CD69750" w14:textId="20DB9655" w:rsidR="006C7345" w:rsidRPr="00A64E3A" w:rsidRDefault="006C7345" w:rsidP="008A72B8">
            <w:pPr>
              <w:autoSpaceDE w:val="0"/>
              <w:snapToGrid w:val="0"/>
              <w:spacing w:before="120" w:after="60" w:line="240" w:lineRule="auto"/>
              <w:jc w:val="center"/>
              <w:rPr>
                <w:rFonts w:ascii="Times New Roman" w:hAnsi="Times New Roman" w:cs="Times New Roman"/>
                <w:color w:val="000000"/>
                <w:lang w:eastAsia="zh-CN"/>
              </w:rPr>
            </w:pPr>
          </w:p>
        </w:tc>
        <w:tc>
          <w:tcPr>
            <w:tcW w:w="1620" w:type="dxa"/>
            <w:tcBorders>
              <w:top w:val="single" w:sz="4" w:space="0" w:color="000000"/>
              <w:left w:val="single" w:sz="4" w:space="0" w:color="000000"/>
              <w:bottom w:val="single" w:sz="4" w:space="0" w:color="000000"/>
            </w:tcBorders>
          </w:tcPr>
          <w:p w14:paraId="6F7789BD" w14:textId="77777777" w:rsidR="006C7345" w:rsidRPr="00A64E3A" w:rsidRDefault="006C7345" w:rsidP="008A72B8">
            <w:pPr>
              <w:autoSpaceDE w:val="0"/>
              <w:snapToGrid w:val="0"/>
              <w:spacing w:before="120" w:after="60" w:line="240" w:lineRule="auto"/>
              <w:jc w:val="center"/>
              <w:rPr>
                <w:rFonts w:ascii="Times New Roman" w:hAnsi="Times New Roman" w:cs="Times New Roman"/>
                <w:color w:val="000000"/>
                <w:lang w:eastAsia="zh-CN"/>
              </w:rPr>
            </w:pPr>
          </w:p>
        </w:tc>
        <w:tc>
          <w:tcPr>
            <w:tcW w:w="1440" w:type="dxa"/>
            <w:tcBorders>
              <w:top w:val="single" w:sz="4" w:space="0" w:color="000000"/>
              <w:left w:val="single" w:sz="4" w:space="0" w:color="000000"/>
              <w:bottom w:val="single" w:sz="4" w:space="0" w:color="000000"/>
              <w:right w:val="single" w:sz="4" w:space="0" w:color="000000"/>
            </w:tcBorders>
          </w:tcPr>
          <w:p w14:paraId="57EC01E8" w14:textId="77777777" w:rsidR="006C7345" w:rsidRPr="00A64E3A" w:rsidRDefault="006C7345" w:rsidP="008A72B8">
            <w:pPr>
              <w:autoSpaceDE w:val="0"/>
              <w:snapToGrid w:val="0"/>
              <w:spacing w:before="120" w:after="60" w:line="240" w:lineRule="auto"/>
              <w:jc w:val="center"/>
              <w:rPr>
                <w:rFonts w:ascii="Times New Roman" w:hAnsi="Times New Roman" w:cs="Times New Roman"/>
                <w:color w:val="000000"/>
              </w:rPr>
            </w:pPr>
          </w:p>
        </w:tc>
        <w:tc>
          <w:tcPr>
            <w:tcW w:w="1620" w:type="dxa"/>
            <w:tcBorders>
              <w:top w:val="single" w:sz="4" w:space="0" w:color="000000"/>
              <w:left w:val="single" w:sz="4" w:space="0" w:color="000000"/>
              <w:bottom w:val="single" w:sz="4" w:space="0" w:color="000000"/>
              <w:right w:val="single" w:sz="4" w:space="0" w:color="000000"/>
            </w:tcBorders>
          </w:tcPr>
          <w:p w14:paraId="1423002C" w14:textId="707A5A00" w:rsidR="0030646A" w:rsidRPr="00A64E3A" w:rsidRDefault="0030646A" w:rsidP="008A72B8">
            <w:pPr>
              <w:autoSpaceDE w:val="0"/>
              <w:snapToGrid w:val="0"/>
              <w:spacing w:before="120" w:after="60" w:line="240" w:lineRule="auto"/>
              <w:jc w:val="center"/>
              <w:rPr>
                <w:rFonts w:ascii="Times New Roman" w:hAnsi="Times New Roman" w:cs="Times New Roman"/>
                <w:color w:val="000000"/>
                <w:lang w:eastAsia="zh-CN"/>
              </w:rPr>
            </w:pPr>
          </w:p>
        </w:tc>
      </w:tr>
    </w:tbl>
    <w:p w14:paraId="784FD669" w14:textId="10AD6468" w:rsidR="00E3211A" w:rsidRPr="00E3211A" w:rsidRDefault="00872D96" w:rsidP="00C41C96">
      <w:pPr>
        <w:pStyle w:val="ListParagraph"/>
        <w:numPr>
          <w:ilvl w:val="0"/>
          <w:numId w:val="1"/>
        </w:numPr>
        <w:suppressAutoHyphens w:val="0"/>
        <w:spacing w:after="0" w:line="288" w:lineRule="auto"/>
        <w:contextualSpacing w:val="0"/>
        <w:jc w:val="both"/>
        <w:rPr>
          <w:rFonts w:ascii="Times New Roman" w:hAnsi="Times New Roman" w:cs="Times New Roman"/>
        </w:rPr>
      </w:pPr>
      <w:r w:rsidRPr="00872D96">
        <w:rPr>
          <w:rFonts w:ascii="Times New Roman" w:hAnsi="Times New Roman" w:cs="Times New Roman"/>
          <w:bCs/>
        </w:rPr>
        <w:lastRenderedPageBreak/>
        <w:t>This question has three parts.</w:t>
      </w:r>
      <w:r w:rsidR="00E3211A" w:rsidRPr="00E3211A">
        <w:rPr>
          <w:rFonts w:ascii="Times New Roman" w:hAnsi="Times New Roman" w:cs="Times New Roman"/>
          <w:bCs/>
        </w:rPr>
        <w:t xml:space="preserve"> </w:t>
      </w:r>
      <w:r w:rsidR="00E3211A" w:rsidRPr="00E3211A">
        <w:rPr>
          <w:rFonts w:ascii="Times New Roman" w:hAnsi="Times New Roman" w:cs="Times New Roman"/>
        </w:rPr>
        <w:t xml:space="preserve">Consider two interleaved branch instructions b1 and b2 </w:t>
      </w:r>
      <w:r w:rsidR="00C41C96" w:rsidRPr="00E3211A">
        <w:rPr>
          <w:rFonts w:ascii="Times New Roman" w:hAnsi="Times New Roman" w:cs="Times New Roman"/>
        </w:rPr>
        <w:t>with the sequence of outcomes</w:t>
      </w:r>
      <w:r w:rsidR="00C41C96">
        <w:rPr>
          <w:rFonts w:ascii="Times New Roman" w:hAnsi="Times New Roman" w:cs="Times New Roman"/>
        </w:rPr>
        <w:t xml:space="preserve"> shown in the table</w:t>
      </w:r>
      <w:r w:rsidR="00E3211A" w:rsidRPr="00E3211A">
        <w:rPr>
          <w:rFonts w:ascii="Times New Roman" w:hAnsi="Times New Roman" w:cs="Times New Roman"/>
        </w:rPr>
        <w:t xml:space="preserve"> (where </w:t>
      </w:r>
      <w:r w:rsidR="00E3211A" w:rsidRPr="00E3211A">
        <w:rPr>
          <w:rFonts w:ascii="Times New Roman" w:hAnsi="Times New Roman" w:cs="Times New Roman"/>
          <w:b/>
        </w:rPr>
        <w:t>T</w:t>
      </w:r>
      <w:r w:rsidR="00E3211A" w:rsidRPr="00E3211A">
        <w:rPr>
          <w:rFonts w:ascii="Times New Roman" w:hAnsi="Times New Roman" w:cs="Times New Roman"/>
        </w:rPr>
        <w:t xml:space="preserve">: Taken, </w:t>
      </w:r>
      <w:r w:rsidR="00E3211A" w:rsidRPr="00E3211A">
        <w:rPr>
          <w:rFonts w:ascii="Times New Roman" w:hAnsi="Times New Roman" w:cs="Times New Roman"/>
          <w:b/>
        </w:rPr>
        <w:t>NT</w:t>
      </w:r>
      <w:r w:rsidR="00E3211A" w:rsidRPr="00E3211A">
        <w:rPr>
          <w:rFonts w:ascii="Times New Roman" w:hAnsi="Times New Roman" w:cs="Times New Roman"/>
        </w:rPr>
        <w:t xml:space="preserve">: </w:t>
      </w:r>
      <w:proofErr w:type="gramStart"/>
      <w:r w:rsidR="00E3211A" w:rsidRPr="00E3211A">
        <w:rPr>
          <w:rFonts w:ascii="Times New Roman" w:hAnsi="Times New Roman" w:cs="Times New Roman"/>
        </w:rPr>
        <w:t>Not-taken</w:t>
      </w:r>
      <w:proofErr w:type="gramEnd"/>
      <w:r w:rsidR="00E3211A" w:rsidRPr="00E3211A">
        <w:rPr>
          <w:rFonts w:ascii="Times New Roman" w:hAnsi="Times New Roman" w:cs="Times New Roman"/>
        </w:rPr>
        <w:t xml:space="preserve">). </w:t>
      </w:r>
      <w:r w:rsidR="00E3211A" w:rsidRPr="00E3211A">
        <w:rPr>
          <w:rFonts w:ascii="Times New Roman" w:hAnsi="Times New Roman" w:cs="Times New Roman"/>
          <w:b/>
        </w:rPr>
        <w:t>Fill</w:t>
      </w:r>
      <w:r w:rsidR="00E3211A" w:rsidRPr="00E3211A">
        <w:rPr>
          <w:rFonts w:ascii="Times New Roman" w:hAnsi="Times New Roman" w:cs="Times New Roman"/>
        </w:rPr>
        <w:t xml:space="preserve"> in the following tables based on the respective instructions, and </w:t>
      </w:r>
      <w:r w:rsidR="00E3211A" w:rsidRPr="00E3211A">
        <w:rPr>
          <w:rFonts w:ascii="Times New Roman" w:hAnsi="Times New Roman" w:cs="Times New Roman"/>
          <w:b/>
        </w:rPr>
        <w:t>compute</w:t>
      </w:r>
      <w:r w:rsidR="00E3211A" w:rsidRPr="00E3211A">
        <w:rPr>
          <w:rFonts w:ascii="Times New Roman" w:hAnsi="Times New Roman" w:cs="Times New Roman"/>
        </w:rPr>
        <w:t xml:space="preserve"> the prediction accuracy, i.e., percentage of correct predictions</w:t>
      </w:r>
      <w:r w:rsidR="00E3211A">
        <w:rPr>
          <w:rFonts w:ascii="Times New Roman" w:hAnsi="Times New Roman" w:cs="Times New Roman"/>
        </w:rPr>
        <w:t>.</w:t>
      </w:r>
      <w:r w:rsidR="00E3211A" w:rsidRPr="00E3211A">
        <w:rPr>
          <w:rFonts w:ascii="Times New Roman" w:hAnsi="Times New Roman" w:cs="Times New Roman"/>
        </w:rPr>
        <w:t xml:space="preserve"> Please show major steps in your computation. Use the convention (</w:t>
      </w:r>
      <w:r w:rsidR="00E3211A" w:rsidRPr="00E3211A">
        <w:rPr>
          <w:rFonts w:ascii="Times New Roman" w:hAnsi="Times New Roman" w:cs="Times New Roman"/>
          <w:i/>
        </w:rPr>
        <w:t>what to predict if the last branch was not taken</w:t>
      </w:r>
      <w:r w:rsidR="00E3211A" w:rsidRPr="00E3211A">
        <w:rPr>
          <w:rFonts w:ascii="Times New Roman" w:hAnsi="Times New Roman" w:cs="Times New Roman"/>
        </w:rPr>
        <w:t>)</w:t>
      </w:r>
      <w:proofErr w:type="gramStart"/>
      <w:r w:rsidR="00E3211A" w:rsidRPr="00E3211A">
        <w:rPr>
          <w:rFonts w:ascii="Times New Roman" w:hAnsi="Times New Roman" w:cs="Times New Roman"/>
        </w:rPr>
        <w:t>/(</w:t>
      </w:r>
      <w:proofErr w:type="gramEnd"/>
      <w:r w:rsidR="00E3211A" w:rsidRPr="00E3211A">
        <w:rPr>
          <w:rFonts w:ascii="Times New Roman" w:hAnsi="Times New Roman" w:cs="Times New Roman"/>
          <w:i/>
        </w:rPr>
        <w:t>what to predict if the last branch was taken</w:t>
      </w:r>
      <w:r w:rsidR="00E3211A" w:rsidRPr="00E3211A">
        <w:rPr>
          <w:rFonts w:ascii="Times New Roman" w:hAnsi="Times New Roman" w:cs="Times New Roman"/>
        </w:rPr>
        <w:t>) for the correlated predictor.</w:t>
      </w:r>
      <w:r w:rsidR="007353CD">
        <w:rPr>
          <w:rFonts w:ascii="Times New Roman" w:hAnsi="Times New Roman" w:cs="Times New Roman"/>
        </w:rPr>
        <w:t xml:space="preserve"> [</w:t>
      </w:r>
      <w:r w:rsidR="007353CD" w:rsidRPr="002F42CD">
        <w:rPr>
          <w:rFonts w:ascii="Times New Roman" w:hAnsi="Times New Roman" w:cs="Times New Roman"/>
          <w:i/>
        </w:rPr>
        <w:t xml:space="preserve">Slide </w:t>
      </w:r>
      <w:r w:rsidR="0016610A" w:rsidRPr="0016610A">
        <w:rPr>
          <w:rFonts w:ascii="Times New Roman" w:hAnsi="Times New Roman" w:cs="Times New Roman"/>
          <w:b/>
          <w:bCs/>
          <w:i/>
        </w:rPr>
        <w:t>40</w:t>
      </w:r>
      <w:r w:rsidR="007353CD" w:rsidRPr="002F42CD">
        <w:rPr>
          <w:rFonts w:ascii="Times New Roman" w:hAnsi="Times New Roman" w:cs="Times New Roman"/>
          <w:i/>
        </w:rPr>
        <w:t xml:space="preserve"> of </w:t>
      </w:r>
      <w:r w:rsidR="00C03BAD">
        <w:rPr>
          <w:rFonts w:ascii="Times New Roman" w:hAnsi="Times New Roman" w:cs="Times New Roman"/>
          <w:i/>
        </w:rPr>
        <w:t>parallelism</w:t>
      </w:r>
      <w:r w:rsidR="007353CD" w:rsidRPr="002F42CD">
        <w:rPr>
          <w:rFonts w:ascii="Times New Roman" w:hAnsi="Times New Roman" w:cs="Times New Roman"/>
          <w:i/>
        </w:rPr>
        <w:t>.ppt solves a similar problem with different assumptions.</w:t>
      </w:r>
      <w:r w:rsidR="007353CD">
        <w:rPr>
          <w:rFonts w:ascii="Times New Roman" w:hAnsi="Times New Roman" w:cs="Times New Roman"/>
        </w:rPr>
        <w:t>]</w:t>
      </w:r>
    </w:p>
    <w:p w14:paraId="29E173C1" w14:textId="77777777" w:rsidR="00E3211A" w:rsidRPr="00AC12AE" w:rsidRDefault="00E3211A" w:rsidP="00C41C96">
      <w:pPr>
        <w:spacing w:after="0"/>
        <w:jc w:val="both"/>
        <w:rPr>
          <w:rFonts w:ascii="Times New Roman" w:hAnsi="Times New Roman" w:cs="Times New Roman"/>
          <w:sz w:val="4"/>
          <w:szCs w:val="4"/>
        </w:rPr>
      </w:pPr>
    </w:p>
    <w:p w14:paraId="49228576" w14:textId="77777777" w:rsidR="00C03BAD" w:rsidRPr="00E3211A" w:rsidRDefault="00C03BAD" w:rsidP="00C03BAD">
      <w:pPr>
        <w:pStyle w:val="ListParagraph"/>
        <w:numPr>
          <w:ilvl w:val="0"/>
          <w:numId w:val="19"/>
        </w:numPr>
        <w:spacing w:after="40"/>
        <w:jc w:val="both"/>
        <w:rPr>
          <w:rFonts w:ascii="Times New Roman" w:hAnsi="Times New Roman" w:cs="Times New Roman"/>
        </w:rPr>
      </w:pPr>
      <w:r w:rsidRPr="002F42CD">
        <w:rPr>
          <w:rFonts w:ascii="Times New Roman" w:hAnsi="Times New Roman" w:cs="Times New Roman"/>
          <w:b/>
        </w:rPr>
        <w:t>[</w:t>
      </w:r>
      <w:r w:rsidR="007E566A">
        <w:rPr>
          <w:rFonts w:ascii="Times New Roman" w:hAnsi="Times New Roman" w:cs="Times New Roman"/>
          <w:b/>
        </w:rPr>
        <w:t>2</w:t>
      </w:r>
      <w:r w:rsidRPr="002F42CD">
        <w:rPr>
          <w:rFonts w:ascii="Times New Roman" w:hAnsi="Times New Roman" w:cs="Times New Roman"/>
          <w:b/>
        </w:rPr>
        <w:t>]</w:t>
      </w:r>
      <w:r w:rsidRPr="002F42CD">
        <w:rPr>
          <w:rFonts w:ascii="Times New Roman" w:hAnsi="Times New Roman" w:cs="Times New Roman"/>
        </w:rPr>
        <w:t xml:space="preserve"> </w:t>
      </w:r>
      <w:r w:rsidRPr="00E3211A">
        <w:rPr>
          <w:rFonts w:ascii="Times New Roman" w:hAnsi="Times New Roman" w:cs="Times New Roman"/>
          <w:u w:val="single"/>
        </w:rPr>
        <w:t xml:space="preserve">Local + </w:t>
      </w:r>
      <w:r>
        <w:rPr>
          <w:rFonts w:ascii="Times New Roman" w:hAnsi="Times New Roman" w:cs="Times New Roman"/>
          <w:u w:val="single"/>
        </w:rPr>
        <w:t>Local</w:t>
      </w:r>
      <w:r w:rsidRPr="00E3211A">
        <w:rPr>
          <w:rFonts w:ascii="Times New Roman" w:hAnsi="Times New Roman" w:cs="Times New Roman"/>
          <w:u w:val="single"/>
        </w:rPr>
        <w:t xml:space="preserve"> Predictors</w:t>
      </w:r>
      <w:r w:rsidRPr="00E3211A">
        <w:rPr>
          <w:rFonts w:ascii="Times New Roman" w:hAnsi="Times New Roman" w:cs="Times New Roman"/>
        </w:rPr>
        <w:t>:</w:t>
      </w:r>
      <w:r w:rsidRPr="00E3211A">
        <w:rPr>
          <w:rFonts w:ascii="Times New Roman" w:hAnsi="Times New Roman" w:cs="Times New Roman"/>
          <w:b/>
        </w:rPr>
        <w:t xml:space="preserve"> </w:t>
      </w:r>
      <w:r>
        <w:rPr>
          <w:rFonts w:ascii="Times New Roman" w:hAnsi="Times New Roman" w:cs="Times New Roman"/>
        </w:rPr>
        <w:t>U</w:t>
      </w:r>
      <w:r w:rsidRPr="00E3211A">
        <w:rPr>
          <w:rFonts w:ascii="Times New Roman" w:hAnsi="Times New Roman" w:cs="Times New Roman"/>
        </w:rPr>
        <w:t xml:space="preserve">se a 1-bit (local) predictor for b1 and a </w:t>
      </w:r>
      <w:r>
        <w:rPr>
          <w:rFonts w:ascii="Times New Roman" w:hAnsi="Times New Roman" w:cs="Times New Roman"/>
        </w:rPr>
        <w:t>1-bit local</w:t>
      </w:r>
      <w:r w:rsidRPr="00E3211A">
        <w:rPr>
          <w:rFonts w:ascii="Times New Roman" w:hAnsi="Times New Roman" w:cs="Times New Roman"/>
        </w:rPr>
        <w:t xml:space="preserve"> predictor for b2.  In this case, </w:t>
      </w:r>
      <w:r>
        <w:rPr>
          <w:rFonts w:ascii="Times New Roman" w:hAnsi="Times New Roman" w:cs="Times New Roman"/>
        </w:rPr>
        <w:t>they are independent branches</w:t>
      </w:r>
      <w:r w:rsidRPr="00E3211A">
        <w:rPr>
          <w:rFonts w:ascii="Times New Roman" w:hAnsi="Times New Roman" w:cs="Times New Roma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1260"/>
        <w:gridCol w:w="2070"/>
        <w:gridCol w:w="1530"/>
        <w:gridCol w:w="1260"/>
        <w:gridCol w:w="2070"/>
      </w:tblGrid>
      <w:tr w:rsidR="00C03BAD" w:rsidRPr="00E3211A" w14:paraId="3F257D30" w14:textId="77777777" w:rsidTr="007E443A">
        <w:trPr>
          <w:jc w:val="center"/>
        </w:trPr>
        <w:tc>
          <w:tcPr>
            <w:tcW w:w="1548" w:type="dxa"/>
          </w:tcPr>
          <w:p w14:paraId="4C66CB3F" w14:textId="77777777" w:rsidR="00C03BAD" w:rsidRPr="00E3211A" w:rsidRDefault="00C03BAD" w:rsidP="007E443A">
            <w:pPr>
              <w:jc w:val="both"/>
              <w:rPr>
                <w:rFonts w:ascii="Times New Roman" w:hAnsi="Times New Roman" w:cs="Times New Roman"/>
              </w:rPr>
            </w:pPr>
            <w:r w:rsidRPr="00E3211A">
              <w:rPr>
                <w:rFonts w:ascii="Times New Roman" w:hAnsi="Times New Roman" w:cs="Times New Roman"/>
              </w:rPr>
              <w:t>b1 prediction</w:t>
            </w:r>
          </w:p>
        </w:tc>
        <w:tc>
          <w:tcPr>
            <w:tcW w:w="1260" w:type="dxa"/>
          </w:tcPr>
          <w:p w14:paraId="1E8FFF63" w14:textId="77777777" w:rsidR="00C03BAD" w:rsidRPr="00E3211A" w:rsidRDefault="00C03BAD" w:rsidP="007E443A">
            <w:pPr>
              <w:jc w:val="both"/>
              <w:rPr>
                <w:rFonts w:ascii="Times New Roman" w:hAnsi="Times New Roman" w:cs="Times New Roman"/>
              </w:rPr>
            </w:pPr>
            <w:r w:rsidRPr="00E3211A">
              <w:rPr>
                <w:rFonts w:ascii="Times New Roman" w:hAnsi="Times New Roman" w:cs="Times New Roman"/>
              </w:rPr>
              <w:t>b1 action</w:t>
            </w:r>
          </w:p>
        </w:tc>
        <w:tc>
          <w:tcPr>
            <w:tcW w:w="2070" w:type="dxa"/>
          </w:tcPr>
          <w:p w14:paraId="15454818" w14:textId="77777777" w:rsidR="00C03BAD" w:rsidRPr="00E3211A" w:rsidRDefault="00C03BAD" w:rsidP="007E443A">
            <w:pPr>
              <w:jc w:val="both"/>
              <w:rPr>
                <w:rFonts w:ascii="Times New Roman" w:hAnsi="Times New Roman" w:cs="Times New Roman"/>
              </w:rPr>
            </w:pPr>
            <w:r w:rsidRPr="00E3211A">
              <w:rPr>
                <w:rFonts w:ascii="Times New Roman" w:hAnsi="Times New Roman" w:cs="Times New Roman"/>
              </w:rPr>
              <w:t>New b1 prediction</w:t>
            </w:r>
          </w:p>
        </w:tc>
        <w:tc>
          <w:tcPr>
            <w:tcW w:w="1530" w:type="dxa"/>
          </w:tcPr>
          <w:p w14:paraId="1DEB6D01" w14:textId="77777777" w:rsidR="00C03BAD" w:rsidRPr="00E3211A" w:rsidRDefault="00C03BAD" w:rsidP="007E443A">
            <w:pPr>
              <w:jc w:val="both"/>
              <w:rPr>
                <w:rFonts w:ascii="Times New Roman" w:hAnsi="Times New Roman" w:cs="Times New Roman"/>
              </w:rPr>
            </w:pPr>
            <w:r w:rsidRPr="00E3211A">
              <w:rPr>
                <w:rFonts w:ascii="Times New Roman" w:hAnsi="Times New Roman" w:cs="Times New Roman"/>
              </w:rPr>
              <w:t>b2 prediction</w:t>
            </w:r>
          </w:p>
        </w:tc>
        <w:tc>
          <w:tcPr>
            <w:tcW w:w="1260" w:type="dxa"/>
          </w:tcPr>
          <w:p w14:paraId="6BC18040" w14:textId="77777777" w:rsidR="00C03BAD" w:rsidRPr="00E3211A" w:rsidRDefault="00C03BAD" w:rsidP="007E443A">
            <w:pPr>
              <w:jc w:val="both"/>
              <w:rPr>
                <w:rFonts w:ascii="Times New Roman" w:hAnsi="Times New Roman" w:cs="Times New Roman"/>
              </w:rPr>
            </w:pPr>
            <w:r w:rsidRPr="00E3211A">
              <w:rPr>
                <w:rFonts w:ascii="Times New Roman" w:hAnsi="Times New Roman" w:cs="Times New Roman"/>
              </w:rPr>
              <w:t>b2 action</w:t>
            </w:r>
          </w:p>
        </w:tc>
        <w:tc>
          <w:tcPr>
            <w:tcW w:w="2070" w:type="dxa"/>
          </w:tcPr>
          <w:p w14:paraId="7961FCA0" w14:textId="77777777" w:rsidR="00C03BAD" w:rsidRPr="00E3211A" w:rsidRDefault="00C03BAD" w:rsidP="007E443A">
            <w:pPr>
              <w:jc w:val="both"/>
              <w:rPr>
                <w:rFonts w:ascii="Times New Roman" w:hAnsi="Times New Roman" w:cs="Times New Roman"/>
              </w:rPr>
            </w:pPr>
            <w:r w:rsidRPr="00E3211A">
              <w:rPr>
                <w:rFonts w:ascii="Times New Roman" w:hAnsi="Times New Roman" w:cs="Times New Roman"/>
              </w:rPr>
              <w:t>New b2 prediction</w:t>
            </w:r>
          </w:p>
        </w:tc>
      </w:tr>
      <w:tr w:rsidR="00C03BAD" w:rsidRPr="00E3211A" w14:paraId="736685C6" w14:textId="77777777" w:rsidTr="007E443A">
        <w:trPr>
          <w:trHeight w:val="431"/>
          <w:jc w:val="center"/>
        </w:trPr>
        <w:tc>
          <w:tcPr>
            <w:tcW w:w="1548" w:type="dxa"/>
          </w:tcPr>
          <w:p w14:paraId="1C40660B" w14:textId="77777777" w:rsidR="00C03BAD" w:rsidRPr="00E3211A" w:rsidRDefault="00C03BAD" w:rsidP="007E443A">
            <w:pPr>
              <w:jc w:val="center"/>
              <w:rPr>
                <w:rFonts w:ascii="Times New Roman" w:hAnsi="Times New Roman" w:cs="Times New Roman"/>
                <w:color w:val="000000"/>
              </w:rPr>
            </w:pPr>
            <w:r w:rsidRPr="00E3211A">
              <w:rPr>
                <w:rFonts w:ascii="Times New Roman" w:hAnsi="Times New Roman" w:cs="Times New Roman"/>
                <w:color w:val="000000"/>
              </w:rPr>
              <w:t>T</w:t>
            </w:r>
          </w:p>
        </w:tc>
        <w:tc>
          <w:tcPr>
            <w:tcW w:w="1260" w:type="dxa"/>
          </w:tcPr>
          <w:p w14:paraId="6D977209" w14:textId="77777777" w:rsidR="00C03BAD" w:rsidRPr="00E3211A" w:rsidRDefault="00C03BAD" w:rsidP="007E443A">
            <w:pPr>
              <w:jc w:val="center"/>
              <w:rPr>
                <w:rFonts w:ascii="Times New Roman" w:hAnsi="Times New Roman" w:cs="Times New Roman"/>
                <w:color w:val="000000"/>
              </w:rPr>
            </w:pPr>
            <w:r w:rsidRPr="00E3211A">
              <w:rPr>
                <w:rFonts w:ascii="Times New Roman" w:hAnsi="Times New Roman" w:cs="Times New Roman"/>
                <w:color w:val="000000"/>
              </w:rPr>
              <w:t>T</w:t>
            </w:r>
          </w:p>
        </w:tc>
        <w:tc>
          <w:tcPr>
            <w:tcW w:w="2070" w:type="dxa"/>
          </w:tcPr>
          <w:p w14:paraId="65FEAC64" w14:textId="77777777" w:rsidR="00C03BAD" w:rsidRPr="00E3211A" w:rsidRDefault="00C03BAD" w:rsidP="007E443A">
            <w:pPr>
              <w:jc w:val="center"/>
              <w:rPr>
                <w:rFonts w:ascii="Times New Roman" w:hAnsi="Times New Roman" w:cs="Times New Roman"/>
                <w:color w:val="000000"/>
              </w:rPr>
            </w:pPr>
            <w:r w:rsidRPr="00E3211A">
              <w:rPr>
                <w:rFonts w:ascii="Times New Roman" w:hAnsi="Times New Roman" w:cs="Times New Roman"/>
                <w:color w:val="000000"/>
              </w:rPr>
              <w:t>T</w:t>
            </w:r>
          </w:p>
        </w:tc>
        <w:tc>
          <w:tcPr>
            <w:tcW w:w="1530" w:type="dxa"/>
          </w:tcPr>
          <w:p w14:paraId="76287288" w14:textId="77777777" w:rsidR="00C03BAD" w:rsidRPr="00E3211A" w:rsidRDefault="00C03BAD" w:rsidP="007E443A">
            <w:pPr>
              <w:jc w:val="center"/>
              <w:rPr>
                <w:rFonts w:ascii="Times New Roman" w:hAnsi="Times New Roman" w:cs="Times New Roman"/>
                <w:color w:val="000000"/>
              </w:rPr>
            </w:pPr>
            <w:r>
              <w:rPr>
                <w:rFonts w:ascii="Times New Roman" w:hAnsi="Times New Roman" w:cs="Times New Roman"/>
                <w:color w:val="000000"/>
              </w:rPr>
              <w:t>T</w:t>
            </w:r>
          </w:p>
        </w:tc>
        <w:tc>
          <w:tcPr>
            <w:tcW w:w="1260" w:type="dxa"/>
          </w:tcPr>
          <w:p w14:paraId="08BED56E" w14:textId="77777777" w:rsidR="00C03BAD" w:rsidRPr="00E3211A" w:rsidRDefault="00C03BAD" w:rsidP="007E443A">
            <w:pPr>
              <w:jc w:val="center"/>
              <w:rPr>
                <w:rFonts w:ascii="Times New Roman" w:hAnsi="Times New Roman" w:cs="Times New Roman"/>
                <w:color w:val="000000"/>
              </w:rPr>
            </w:pPr>
            <w:r w:rsidRPr="00E3211A">
              <w:rPr>
                <w:rFonts w:ascii="Times New Roman" w:hAnsi="Times New Roman" w:cs="Times New Roman"/>
                <w:color w:val="000000"/>
              </w:rPr>
              <w:t>T</w:t>
            </w:r>
          </w:p>
        </w:tc>
        <w:tc>
          <w:tcPr>
            <w:tcW w:w="2070" w:type="dxa"/>
          </w:tcPr>
          <w:p w14:paraId="1C0E808E" w14:textId="77777777" w:rsidR="00C03BAD" w:rsidRPr="00E3211A" w:rsidRDefault="00C03BAD" w:rsidP="007E443A">
            <w:pPr>
              <w:jc w:val="center"/>
              <w:rPr>
                <w:rFonts w:ascii="Times New Roman" w:hAnsi="Times New Roman" w:cs="Times New Roman"/>
                <w:color w:val="000000"/>
              </w:rPr>
            </w:pPr>
            <w:r>
              <w:rPr>
                <w:rFonts w:ascii="Times New Roman" w:hAnsi="Times New Roman" w:cs="Times New Roman"/>
                <w:color w:val="000000"/>
              </w:rPr>
              <w:t>T</w:t>
            </w:r>
          </w:p>
        </w:tc>
      </w:tr>
      <w:tr w:rsidR="00C03BAD" w:rsidRPr="00E3211A" w14:paraId="3F7A10A1" w14:textId="77777777" w:rsidTr="007E443A">
        <w:trPr>
          <w:trHeight w:val="449"/>
          <w:jc w:val="center"/>
        </w:trPr>
        <w:tc>
          <w:tcPr>
            <w:tcW w:w="1548" w:type="dxa"/>
          </w:tcPr>
          <w:p w14:paraId="3F26F3FE" w14:textId="0008A61E" w:rsidR="00C03BAD" w:rsidRPr="00E3211A" w:rsidRDefault="00C03BAD" w:rsidP="007E443A">
            <w:pPr>
              <w:jc w:val="center"/>
              <w:rPr>
                <w:rFonts w:ascii="Times New Roman" w:hAnsi="Times New Roman" w:cs="Times New Roman"/>
                <w:color w:val="000000"/>
              </w:rPr>
            </w:pPr>
          </w:p>
        </w:tc>
        <w:tc>
          <w:tcPr>
            <w:tcW w:w="1260" w:type="dxa"/>
          </w:tcPr>
          <w:p w14:paraId="546B22E0" w14:textId="77777777" w:rsidR="00C03BAD" w:rsidRPr="00E3211A" w:rsidRDefault="00C03BAD" w:rsidP="007E443A">
            <w:pPr>
              <w:jc w:val="center"/>
              <w:rPr>
                <w:rFonts w:ascii="Times New Roman" w:hAnsi="Times New Roman" w:cs="Times New Roman"/>
                <w:color w:val="000000"/>
              </w:rPr>
            </w:pPr>
            <w:r w:rsidRPr="00E3211A">
              <w:rPr>
                <w:rFonts w:ascii="Times New Roman" w:hAnsi="Times New Roman" w:cs="Times New Roman"/>
                <w:color w:val="000000"/>
              </w:rPr>
              <w:t>NT</w:t>
            </w:r>
          </w:p>
        </w:tc>
        <w:tc>
          <w:tcPr>
            <w:tcW w:w="2070" w:type="dxa"/>
          </w:tcPr>
          <w:p w14:paraId="2D25CFC8" w14:textId="34FD7480" w:rsidR="00C03BAD" w:rsidRPr="00E3211A" w:rsidRDefault="00C03BAD" w:rsidP="007E443A">
            <w:pPr>
              <w:jc w:val="center"/>
              <w:rPr>
                <w:rFonts w:ascii="Times New Roman" w:hAnsi="Times New Roman" w:cs="Times New Roman"/>
                <w:color w:val="000000"/>
              </w:rPr>
            </w:pPr>
          </w:p>
        </w:tc>
        <w:tc>
          <w:tcPr>
            <w:tcW w:w="1530" w:type="dxa"/>
          </w:tcPr>
          <w:p w14:paraId="1EA0EE6B" w14:textId="18A6250F" w:rsidR="00C03BAD" w:rsidRPr="00C03BAD" w:rsidRDefault="00C03BAD" w:rsidP="007E443A">
            <w:pPr>
              <w:jc w:val="center"/>
              <w:rPr>
                <w:rFonts w:ascii="Times New Roman" w:hAnsi="Times New Roman" w:cs="Times New Roman"/>
                <w:color w:val="000000"/>
              </w:rPr>
            </w:pPr>
          </w:p>
        </w:tc>
        <w:tc>
          <w:tcPr>
            <w:tcW w:w="1260" w:type="dxa"/>
          </w:tcPr>
          <w:p w14:paraId="1EE752A5" w14:textId="77777777" w:rsidR="00C03BAD" w:rsidRPr="00E3211A" w:rsidRDefault="00C03BAD" w:rsidP="007E443A">
            <w:pPr>
              <w:jc w:val="center"/>
              <w:rPr>
                <w:rFonts w:ascii="Times New Roman" w:hAnsi="Times New Roman" w:cs="Times New Roman"/>
                <w:color w:val="000000"/>
              </w:rPr>
            </w:pPr>
            <w:r w:rsidRPr="00E3211A">
              <w:rPr>
                <w:rFonts w:ascii="Times New Roman" w:hAnsi="Times New Roman" w:cs="Times New Roman"/>
                <w:color w:val="000000"/>
              </w:rPr>
              <w:t>NT</w:t>
            </w:r>
          </w:p>
        </w:tc>
        <w:tc>
          <w:tcPr>
            <w:tcW w:w="2070" w:type="dxa"/>
          </w:tcPr>
          <w:p w14:paraId="2B5A3A44" w14:textId="2F3D7F9D" w:rsidR="00C03BAD" w:rsidRPr="00E3211A" w:rsidRDefault="00C03BAD" w:rsidP="007E443A">
            <w:pPr>
              <w:jc w:val="center"/>
              <w:rPr>
                <w:rFonts w:ascii="Times New Roman" w:hAnsi="Times New Roman" w:cs="Times New Roman"/>
                <w:color w:val="000000"/>
              </w:rPr>
            </w:pPr>
          </w:p>
        </w:tc>
      </w:tr>
      <w:tr w:rsidR="00C03BAD" w:rsidRPr="00E3211A" w14:paraId="27870309" w14:textId="77777777" w:rsidTr="007E443A">
        <w:trPr>
          <w:trHeight w:val="431"/>
          <w:jc w:val="center"/>
        </w:trPr>
        <w:tc>
          <w:tcPr>
            <w:tcW w:w="1548" w:type="dxa"/>
          </w:tcPr>
          <w:p w14:paraId="48DCC6BB" w14:textId="66D96B64" w:rsidR="00C03BAD" w:rsidRPr="00E3211A" w:rsidRDefault="00C03BAD" w:rsidP="007E443A">
            <w:pPr>
              <w:jc w:val="center"/>
              <w:rPr>
                <w:rFonts w:ascii="Times New Roman" w:hAnsi="Times New Roman" w:cs="Times New Roman"/>
                <w:color w:val="000000"/>
              </w:rPr>
            </w:pPr>
          </w:p>
        </w:tc>
        <w:tc>
          <w:tcPr>
            <w:tcW w:w="1260" w:type="dxa"/>
          </w:tcPr>
          <w:p w14:paraId="58C0D065" w14:textId="77777777" w:rsidR="00C03BAD" w:rsidRPr="00E3211A" w:rsidRDefault="00C03BAD" w:rsidP="007E443A">
            <w:pPr>
              <w:jc w:val="center"/>
              <w:rPr>
                <w:rFonts w:ascii="Times New Roman" w:hAnsi="Times New Roman" w:cs="Times New Roman"/>
                <w:color w:val="000000"/>
              </w:rPr>
            </w:pPr>
            <w:r w:rsidRPr="00E3211A">
              <w:rPr>
                <w:rFonts w:ascii="Times New Roman" w:hAnsi="Times New Roman" w:cs="Times New Roman"/>
                <w:color w:val="000000"/>
              </w:rPr>
              <w:t>T</w:t>
            </w:r>
          </w:p>
        </w:tc>
        <w:tc>
          <w:tcPr>
            <w:tcW w:w="2070" w:type="dxa"/>
          </w:tcPr>
          <w:p w14:paraId="78079212" w14:textId="7A6B2D29" w:rsidR="00C03BAD" w:rsidRPr="00E3211A" w:rsidRDefault="00C03BAD" w:rsidP="007E443A">
            <w:pPr>
              <w:jc w:val="center"/>
              <w:rPr>
                <w:rFonts w:ascii="Times New Roman" w:hAnsi="Times New Roman" w:cs="Times New Roman"/>
                <w:color w:val="000000"/>
              </w:rPr>
            </w:pPr>
          </w:p>
        </w:tc>
        <w:tc>
          <w:tcPr>
            <w:tcW w:w="1530" w:type="dxa"/>
          </w:tcPr>
          <w:p w14:paraId="557BC582" w14:textId="38E8637A" w:rsidR="00C03BAD" w:rsidRPr="00E3211A" w:rsidRDefault="00C03BAD" w:rsidP="007E443A">
            <w:pPr>
              <w:jc w:val="center"/>
              <w:rPr>
                <w:rFonts w:ascii="Times New Roman" w:hAnsi="Times New Roman" w:cs="Times New Roman"/>
                <w:color w:val="000000"/>
              </w:rPr>
            </w:pPr>
          </w:p>
        </w:tc>
        <w:tc>
          <w:tcPr>
            <w:tcW w:w="1260" w:type="dxa"/>
          </w:tcPr>
          <w:p w14:paraId="0854E791" w14:textId="77777777" w:rsidR="00C03BAD" w:rsidRPr="00E3211A" w:rsidRDefault="00C03BAD" w:rsidP="007E443A">
            <w:pPr>
              <w:jc w:val="center"/>
              <w:rPr>
                <w:rFonts w:ascii="Times New Roman" w:hAnsi="Times New Roman" w:cs="Times New Roman"/>
                <w:color w:val="000000"/>
              </w:rPr>
            </w:pPr>
            <w:r w:rsidRPr="00E3211A">
              <w:rPr>
                <w:rFonts w:ascii="Times New Roman" w:hAnsi="Times New Roman" w:cs="Times New Roman"/>
                <w:color w:val="000000"/>
              </w:rPr>
              <w:t>T</w:t>
            </w:r>
          </w:p>
        </w:tc>
        <w:tc>
          <w:tcPr>
            <w:tcW w:w="2070" w:type="dxa"/>
          </w:tcPr>
          <w:p w14:paraId="3C446943" w14:textId="65557603" w:rsidR="00C03BAD" w:rsidRPr="00E3211A" w:rsidRDefault="00C03BAD" w:rsidP="007E443A">
            <w:pPr>
              <w:jc w:val="center"/>
              <w:rPr>
                <w:rFonts w:ascii="Times New Roman" w:hAnsi="Times New Roman" w:cs="Times New Roman"/>
                <w:color w:val="000000"/>
              </w:rPr>
            </w:pPr>
          </w:p>
        </w:tc>
      </w:tr>
      <w:tr w:rsidR="00C03BAD" w:rsidRPr="00E3211A" w14:paraId="29BBFBB6" w14:textId="77777777" w:rsidTr="007E443A">
        <w:trPr>
          <w:trHeight w:val="449"/>
          <w:jc w:val="center"/>
        </w:trPr>
        <w:tc>
          <w:tcPr>
            <w:tcW w:w="1548" w:type="dxa"/>
          </w:tcPr>
          <w:p w14:paraId="018C45FE" w14:textId="3DF9D8C3" w:rsidR="00C03BAD" w:rsidRPr="00E3211A" w:rsidRDefault="00C03BAD" w:rsidP="007E443A">
            <w:pPr>
              <w:jc w:val="center"/>
              <w:rPr>
                <w:rFonts w:ascii="Times New Roman" w:hAnsi="Times New Roman" w:cs="Times New Roman"/>
                <w:color w:val="000000"/>
              </w:rPr>
            </w:pPr>
          </w:p>
        </w:tc>
        <w:tc>
          <w:tcPr>
            <w:tcW w:w="1260" w:type="dxa"/>
          </w:tcPr>
          <w:p w14:paraId="7D65CCF4" w14:textId="77777777" w:rsidR="00C03BAD" w:rsidRPr="00E3211A" w:rsidRDefault="00C03BAD" w:rsidP="007E443A">
            <w:pPr>
              <w:jc w:val="center"/>
              <w:rPr>
                <w:rFonts w:ascii="Times New Roman" w:hAnsi="Times New Roman" w:cs="Times New Roman"/>
                <w:color w:val="000000"/>
              </w:rPr>
            </w:pPr>
            <w:r w:rsidRPr="00E3211A">
              <w:rPr>
                <w:rFonts w:ascii="Times New Roman" w:hAnsi="Times New Roman" w:cs="Times New Roman"/>
                <w:color w:val="000000"/>
              </w:rPr>
              <w:t>NT</w:t>
            </w:r>
          </w:p>
        </w:tc>
        <w:tc>
          <w:tcPr>
            <w:tcW w:w="2070" w:type="dxa"/>
          </w:tcPr>
          <w:p w14:paraId="4574A8DF" w14:textId="7CB075DA" w:rsidR="00C03BAD" w:rsidRPr="00E3211A" w:rsidRDefault="00C03BAD" w:rsidP="007E443A">
            <w:pPr>
              <w:jc w:val="center"/>
              <w:rPr>
                <w:rFonts w:ascii="Times New Roman" w:hAnsi="Times New Roman" w:cs="Times New Roman"/>
                <w:color w:val="000000"/>
              </w:rPr>
            </w:pPr>
          </w:p>
        </w:tc>
        <w:tc>
          <w:tcPr>
            <w:tcW w:w="1530" w:type="dxa"/>
          </w:tcPr>
          <w:p w14:paraId="277F5E89" w14:textId="463D0D8C" w:rsidR="00C03BAD" w:rsidRPr="00C03BAD" w:rsidRDefault="00C03BAD" w:rsidP="007E443A">
            <w:pPr>
              <w:jc w:val="center"/>
              <w:rPr>
                <w:rFonts w:ascii="Times New Roman" w:hAnsi="Times New Roman" w:cs="Times New Roman"/>
                <w:color w:val="000000"/>
              </w:rPr>
            </w:pPr>
          </w:p>
        </w:tc>
        <w:tc>
          <w:tcPr>
            <w:tcW w:w="1260" w:type="dxa"/>
          </w:tcPr>
          <w:p w14:paraId="5C5A7A58" w14:textId="77777777" w:rsidR="00C03BAD" w:rsidRPr="00E3211A" w:rsidRDefault="00C03BAD" w:rsidP="007E443A">
            <w:pPr>
              <w:jc w:val="center"/>
              <w:rPr>
                <w:rFonts w:ascii="Times New Roman" w:hAnsi="Times New Roman" w:cs="Times New Roman"/>
                <w:color w:val="000000"/>
              </w:rPr>
            </w:pPr>
            <w:r w:rsidRPr="00E3211A">
              <w:rPr>
                <w:rFonts w:ascii="Times New Roman" w:hAnsi="Times New Roman" w:cs="Times New Roman"/>
                <w:color w:val="000000"/>
              </w:rPr>
              <w:t>NT</w:t>
            </w:r>
          </w:p>
        </w:tc>
        <w:tc>
          <w:tcPr>
            <w:tcW w:w="2070" w:type="dxa"/>
          </w:tcPr>
          <w:p w14:paraId="1614743D" w14:textId="1A9D31FA" w:rsidR="00C03BAD" w:rsidRPr="00E3211A" w:rsidRDefault="00C03BAD" w:rsidP="007E443A">
            <w:pPr>
              <w:jc w:val="center"/>
              <w:rPr>
                <w:rFonts w:ascii="Times New Roman" w:hAnsi="Times New Roman" w:cs="Times New Roman"/>
                <w:color w:val="000000"/>
              </w:rPr>
            </w:pPr>
          </w:p>
        </w:tc>
      </w:tr>
    </w:tbl>
    <w:p w14:paraId="3F17E0BF" w14:textId="1B92F1FB" w:rsidR="00C03BAD" w:rsidRPr="005B424D" w:rsidRDefault="00C03BAD" w:rsidP="00AC12AE">
      <w:pPr>
        <w:spacing w:before="120" w:after="240"/>
        <w:jc w:val="both"/>
        <w:rPr>
          <w:rFonts w:ascii="Times New Roman" w:hAnsi="Times New Roman" w:cs="Times New Roman"/>
          <w:color w:val="000000"/>
        </w:rPr>
      </w:pPr>
      <w:r w:rsidRPr="00E3211A">
        <w:rPr>
          <w:rFonts w:ascii="Times New Roman" w:hAnsi="Times New Roman" w:cs="Times New Roman"/>
          <w:color w:val="000000"/>
        </w:rPr>
        <w:t xml:space="preserve">       </w:t>
      </w:r>
      <w:r w:rsidRPr="00E3211A">
        <w:rPr>
          <w:rFonts w:ascii="Times New Roman" w:hAnsi="Times New Roman" w:cs="Times New Roman"/>
          <w:b/>
          <w:color w:val="000000"/>
        </w:rPr>
        <w:t>Prediction Accuracy:</w:t>
      </w:r>
      <w:r w:rsidRPr="00E3211A">
        <w:rPr>
          <w:rFonts w:ascii="Times New Roman" w:hAnsi="Times New Roman" w:cs="Times New Roman"/>
          <w:color w:val="000000"/>
        </w:rPr>
        <w:t xml:space="preserve"> </w:t>
      </w:r>
    </w:p>
    <w:p w14:paraId="1215CDFD" w14:textId="77777777" w:rsidR="00E3211A" w:rsidRPr="00E3211A" w:rsidRDefault="002F42CD" w:rsidP="00E3211A">
      <w:pPr>
        <w:pStyle w:val="ListParagraph"/>
        <w:numPr>
          <w:ilvl w:val="0"/>
          <w:numId w:val="19"/>
        </w:numPr>
        <w:spacing w:after="40"/>
        <w:jc w:val="both"/>
        <w:rPr>
          <w:rFonts w:ascii="Times New Roman" w:hAnsi="Times New Roman" w:cs="Times New Roman"/>
        </w:rPr>
      </w:pPr>
      <w:r w:rsidRPr="002F42CD">
        <w:rPr>
          <w:rFonts w:ascii="Times New Roman" w:hAnsi="Times New Roman" w:cs="Times New Roman"/>
          <w:b/>
        </w:rPr>
        <w:t>[</w:t>
      </w:r>
      <w:r w:rsidR="007E566A">
        <w:rPr>
          <w:rFonts w:ascii="Times New Roman" w:hAnsi="Times New Roman" w:cs="Times New Roman"/>
          <w:b/>
        </w:rPr>
        <w:t>2</w:t>
      </w:r>
      <w:r w:rsidRPr="002F42CD">
        <w:rPr>
          <w:rFonts w:ascii="Times New Roman" w:hAnsi="Times New Roman" w:cs="Times New Roman"/>
          <w:b/>
        </w:rPr>
        <w:t>]</w:t>
      </w:r>
      <w:r w:rsidRPr="002F42CD">
        <w:rPr>
          <w:rFonts w:ascii="Times New Roman" w:hAnsi="Times New Roman" w:cs="Times New Roman"/>
        </w:rPr>
        <w:t xml:space="preserve"> </w:t>
      </w:r>
      <w:r w:rsidR="00E3211A" w:rsidRPr="00E3211A">
        <w:rPr>
          <w:rFonts w:ascii="Times New Roman" w:hAnsi="Times New Roman" w:cs="Times New Roman"/>
          <w:u w:val="single"/>
        </w:rPr>
        <w:t>Local + Correlated Predictors</w:t>
      </w:r>
      <w:r w:rsidR="00E3211A" w:rsidRPr="00E3211A">
        <w:rPr>
          <w:rFonts w:ascii="Times New Roman" w:hAnsi="Times New Roman" w:cs="Times New Roman"/>
        </w:rPr>
        <w:t>:</w:t>
      </w:r>
      <w:r w:rsidR="00E3211A" w:rsidRPr="00E3211A">
        <w:rPr>
          <w:rFonts w:ascii="Times New Roman" w:hAnsi="Times New Roman" w:cs="Times New Roman"/>
          <w:b/>
        </w:rPr>
        <w:t xml:space="preserve"> </w:t>
      </w:r>
      <w:r w:rsidR="001E29AC">
        <w:rPr>
          <w:rFonts w:ascii="Times New Roman" w:hAnsi="Times New Roman" w:cs="Times New Roman"/>
        </w:rPr>
        <w:t>U</w:t>
      </w:r>
      <w:r w:rsidR="00E3211A" w:rsidRPr="00E3211A">
        <w:rPr>
          <w:rFonts w:ascii="Times New Roman" w:hAnsi="Times New Roman" w:cs="Times New Roman"/>
        </w:rPr>
        <w:t xml:space="preserve">se a 1-bit (local) predictor for b1 and a (1, 1) correlated predictor for b2.  In this case, b2 depends (correlated) on b1 but b1 does not depend on b2.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1260"/>
        <w:gridCol w:w="2070"/>
        <w:gridCol w:w="1530"/>
        <w:gridCol w:w="1260"/>
        <w:gridCol w:w="2070"/>
      </w:tblGrid>
      <w:tr w:rsidR="00E3211A" w:rsidRPr="00E3211A" w14:paraId="7F949E32" w14:textId="77777777" w:rsidTr="00FF5696">
        <w:trPr>
          <w:jc w:val="center"/>
        </w:trPr>
        <w:tc>
          <w:tcPr>
            <w:tcW w:w="1548" w:type="dxa"/>
          </w:tcPr>
          <w:p w14:paraId="698C2B24" w14:textId="77777777" w:rsidR="00E3211A" w:rsidRPr="00E3211A" w:rsidRDefault="00E3211A" w:rsidP="00FF5696">
            <w:pPr>
              <w:jc w:val="both"/>
              <w:rPr>
                <w:rFonts w:ascii="Times New Roman" w:hAnsi="Times New Roman" w:cs="Times New Roman"/>
              </w:rPr>
            </w:pPr>
            <w:r w:rsidRPr="00E3211A">
              <w:rPr>
                <w:rFonts w:ascii="Times New Roman" w:hAnsi="Times New Roman" w:cs="Times New Roman"/>
              </w:rPr>
              <w:t>b1 prediction</w:t>
            </w:r>
          </w:p>
        </w:tc>
        <w:tc>
          <w:tcPr>
            <w:tcW w:w="1260" w:type="dxa"/>
          </w:tcPr>
          <w:p w14:paraId="415FE1D0" w14:textId="77777777" w:rsidR="00E3211A" w:rsidRPr="00E3211A" w:rsidRDefault="00E3211A" w:rsidP="00FF5696">
            <w:pPr>
              <w:jc w:val="both"/>
              <w:rPr>
                <w:rFonts w:ascii="Times New Roman" w:hAnsi="Times New Roman" w:cs="Times New Roman"/>
              </w:rPr>
            </w:pPr>
            <w:r w:rsidRPr="00E3211A">
              <w:rPr>
                <w:rFonts w:ascii="Times New Roman" w:hAnsi="Times New Roman" w:cs="Times New Roman"/>
              </w:rPr>
              <w:t>b1 action</w:t>
            </w:r>
          </w:p>
        </w:tc>
        <w:tc>
          <w:tcPr>
            <w:tcW w:w="2070" w:type="dxa"/>
          </w:tcPr>
          <w:p w14:paraId="1666CB52" w14:textId="77777777" w:rsidR="00E3211A" w:rsidRPr="00E3211A" w:rsidRDefault="00E3211A" w:rsidP="00FF5696">
            <w:pPr>
              <w:jc w:val="both"/>
              <w:rPr>
                <w:rFonts w:ascii="Times New Roman" w:hAnsi="Times New Roman" w:cs="Times New Roman"/>
              </w:rPr>
            </w:pPr>
            <w:r w:rsidRPr="00E3211A">
              <w:rPr>
                <w:rFonts w:ascii="Times New Roman" w:hAnsi="Times New Roman" w:cs="Times New Roman"/>
              </w:rPr>
              <w:t>New b1 prediction</w:t>
            </w:r>
          </w:p>
        </w:tc>
        <w:tc>
          <w:tcPr>
            <w:tcW w:w="1530" w:type="dxa"/>
          </w:tcPr>
          <w:p w14:paraId="0092CBB4" w14:textId="77777777" w:rsidR="00E3211A" w:rsidRPr="00E3211A" w:rsidRDefault="00E3211A" w:rsidP="00FF5696">
            <w:pPr>
              <w:jc w:val="both"/>
              <w:rPr>
                <w:rFonts w:ascii="Times New Roman" w:hAnsi="Times New Roman" w:cs="Times New Roman"/>
              </w:rPr>
            </w:pPr>
            <w:r w:rsidRPr="00E3211A">
              <w:rPr>
                <w:rFonts w:ascii="Times New Roman" w:hAnsi="Times New Roman" w:cs="Times New Roman"/>
              </w:rPr>
              <w:t>b2 prediction</w:t>
            </w:r>
          </w:p>
        </w:tc>
        <w:tc>
          <w:tcPr>
            <w:tcW w:w="1260" w:type="dxa"/>
          </w:tcPr>
          <w:p w14:paraId="1A9D73BD" w14:textId="77777777" w:rsidR="00E3211A" w:rsidRPr="00E3211A" w:rsidRDefault="00E3211A" w:rsidP="00FF5696">
            <w:pPr>
              <w:jc w:val="both"/>
              <w:rPr>
                <w:rFonts w:ascii="Times New Roman" w:hAnsi="Times New Roman" w:cs="Times New Roman"/>
              </w:rPr>
            </w:pPr>
            <w:r w:rsidRPr="00E3211A">
              <w:rPr>
                <w:rFonts w:ascii="Times New Roman" w:hAnsi="Times New Roman" w:cs="Times New Roman"/>
              </w:rPr>
              <w:t>b2 action</w:t>
            </w:r>
          </w:p>
        </w:tc>
        <w:tc>
          <w:tcPr>
            <w:tcW w:w="2070" w:type="dxa"/>
          </w:tcPr>
          <w:p w14:paraId="256DC7BF" w14:textId="77777777" w:rsidR="00E3211A" w:rsidRPr="00E3211A" w:rsidRDefault="00E3211A" w:rsidP="00FF5696">
            <w:pPr>
              <w:jc w:val="both"/>
              <w:rPr>
                <w:rFonts w:ascii="Times New Roman" w:hAnsi="Times New Roman" w:cs="Times New Roman"/>
              </w:rPr>
            </w:pPr>
            <w:r w:rsidRPr="00E3211A">
              <w:rPr>
                <w:rFonts w:ascii="Times New Roman" w:hAnsi="Times New Roman" w:cs="Times New Roman"/>
              </w:rPr>
              <w:t>New b2 prediction</w:t>
            </w:r>
          </w:p>
        </w:tc>
      </w:tr>
      <w:tr w:rsidR="00E3211A" w:rsidRPr="00E3211A" w14:paraId="7FB8420B" w14:textId="77777777" w:rsidTr="00FF5696">
        <w:trPr>
          <w:trHeight w:val="431"/>
          <w:jc w:val="center"/>
        </w:trPr>
        <w:tc>
          <w:tcPr>
            <w:tcW w:w="1548" w:type="dxa"/>
          </w:tcPr>
          <w:p w14:paraId="0385E861" w14:textId="77777777" w:rsidR="00E3211A" w:rsidRPr="00E3211A" w:rsidRDefault="00E3211A" w:rsidP="00FF5696">
            <w:pPr>
              <w:jc w:val="center"/>
              <w:rPr>
                <w:rFonts w:ascii="Times New Roman" w:hAnsi="Times New Roman" w:cs="Times New Roman"/>
                <w:color w:val="000000"/>
              </w:rPr>
            </w:pPr>
            <w:r w:rsidRPr="00E3211A">
              <w:rPr>
                <w:rFonts w:ascii="Times New Roman" w:hAnsi="Times New Roman" w:cs="Times New Roman"/>
                <w:color w:val="000000"/>
              </w:rPr>
              <w:t>T</w:t>
            </w:r>
          </w:p>
        </w:tc>
        <w:tc>
          <w:tcPr>
            <w:tcW w:w="1260" w:type="dxa"/>
          </w:tcPr>
          <w:p w14:paraId="43308504" w14:textId="77777777" w:rsidR="00E3211A" w:rsidRPr="00E3211A" w:rsidRDefault="00E3211A" w:rsidP="00FF5696">
            <w:pPr>
              <w:jc w:val="center"/>
              <w:rPr>
                <w:rFonts w:ascii="Times New Roman" w:hAnsi="Times New Roman" w:cs="Times New Roman"/>
                <w:color w:val="000000"/>
              </w:rPr>
            </w:pPr>
            <w:r w:rsidRPr="00E3211A">
              <w:rPr>
                <w:rFonts w:ascii="Times New Roman" w:hAnsi="Times New Roman" w:cs="Times New Roman"/>
                <w:color w:val="000000"/>
              </w:rPr>
              <w:t>T</w:t>
            </w:r>
          </w:p>
        </w:tc>
        <w:tc>
          <w:tcPr>
            <w:tcW w:w="2070" w:type="dxa"/>
          </w:tcPr>
          <w:p w14:paraId="376BB1A3" w14:textId="77777777" w:rsidR="00E3211A" w:rsidRPr="00E3211A" w:rsidRDefault="00E3211A" w:rsidP="00FF5696">
            <w:pPr>
              <w:jc w:val="center"/>
              <w:rPr>
                <w:rFonts w:ascii="Times New Roman" w:hAnsi="Times New Roman" w:cs="Times New Roman"/>
                <w:color w:val="000000"/>
              </w:rPr>
            </w:pPr>
            <w:r w:rsidRPr="00E3211A">
              <w:rPr>
                <w:rFonts w:ascii="Times New Roman" w:hAnsi="Times New Roman" w:cs="Times New Roman"/>
                <w:color w:val="000000"/>
              </w:rPr>
              <w:t>T</w:t>
            </w:r>
          </w:p>
        </w:tc>
        <w:tc>
          <w:tcPr>
            <w:tcW w:w="1530" w:type="dxa"/>
          </w:tcPr>
          <w:p w14:paraId="398A831F" w14:textId="77777777" w:rsidR="00E3211A" w:rsidRPr="00E3211A" w:rsidRDefault="00E3211A" w:rsidP="00FF5696">
            <w:pPr>
              <w:jc w:val="center"/>
              <w:rPr>
                <w:rFonts w:ascii="Times New Roman" w:hAnsi="Times New Roman" w:cs="Times New Roman"/>
                <w:color w:val="000000"/>
              </w:rPr>
            </w:pPr>
            <w:r w:rsidRPr="00E3211A">
              <w:rPr>
                <w:rFonts w:ascii="Times New Roman" w:hAnsi="Times New Roman" w:cs="Times New Roman"/>
                <w:color w:val="000000"/>
              </w:rPr>
              <w:t>T/</w:t>
            </w:r>
            <w:r w:rsidRPr="00E3211A">
              <w:rPr>
                <w:rFonts w:ascii="Times New Roman" w:hAnsi="Times New Roman" w:cs="Times New Roman"/>
                <w:color w:val="000000"/>
                <w:u w:val="single"/>
              </w:rPr>
              <w:t>T</w:t>
            </w:r>
          </w:p>
        </w:tc>
        <w:tc>
          <w:tcPr>
            <w:tcW w:w="1260" w:type="dxa"/>
          </w:tcPr>
          <w:p w14:paraId="11D50BFD" w14:textId="77777777" w:rsidR="00E3211A" w:rsidRPr="00E3211A" w:rsidRDefault="00E3211A" w:rsidP="00FF5696">
            <w:pPr>
              <w:jc w:val="center"/>
              <w:rPr>
                <w:rFonts w:ascii="Times New Roman" w:hAnsi="Times New Roman" w:cs="Times New Roman"/>
                <w:color w:val="000000"/>
              </w:rPr>
            </w:pPr>
            <w:r w:rsidRPr="00E3211A">
              <w:rPr>
                <w:rFonts w:ascii="Times New Roman" w:hAnsi="Times New Roman" w:cs="Times New Roman"/>
                <w:color w:val="000000"/>
              </w:rPr>
              <w:t>T</w:t>
            </w:r>
          </w:p>
        </w:tc>
        <w:tc>
          <w:tcPr>
            <w:tcW w:w="2070" w:type="dxa"/>
          </w:tcPr>
          <w:p w14:paraId="3539A694" w14:textId="77777777" w:rsidR="00E3211A" w:rsidRPr="00E3211A" w:rsidRDefault="00E3211A" w:rsidP="00FF5696">
            <w:pPr>
              <w:jc w:val="center"/>
              <w:rPr>
                <w:rFonts w:ascii="Times New Roman" w:hAnsi="Times New Roman" w:cs="Times New Roman"/>
                <w:color w:val="000000"/>
              </w:rPr>
            </w:pPr>
            <w:r w:rsidRPr="00E3211A">
              <w:rPr>
                <w:rFonts w:ascii="Times New Roman" w:hAnsi="Times New Roman" w:cs="Times New Roman"/>
                <w:color w:val="000000"/>
              </w:rPr>
              <w:t>T/T</w:t>
            </w:r>
          </w:p>
        </w:tc>
      </w:tr>
      <w:tr w:rsidR="00E3211A" w:rsidRPr="00E3211A" w14:paraId="1864FE1A" w14:textId="77777777" w:rsidTr="00FF5696">
        <w:trPr>
          <w:trHeight w:val="449"/>
          <w:jc w:val="center"/>
        </w:trPr>
        <w:tc>
          <w:tcPr>
            <w:tcW w:w="1548" w:type="dxa"/>
          </w:tcPr>
          <w:p w14:paraId="5ACAAEBC" w14:textId="77EA7EB6" w:rsidR="00E3211A" w:rsidRPr="00E3211A" w:rsidRDefault="00E3211A" w:rsidP="00FF5696">
            <w:pPr>
              <w:jc w:val="center"/>
              <w:rPr>
                <w:rFonts w:ascii="Times New Roman" w:hAnsi="Times New Roman" w:cs="Times New Roman"/>
                <w:color w:val="000000"/>
              </w:rPr>
            </w:pPr>
          </w:p>
        </w:tc>
        <w:tc>
          <w:tcPr>
            <w:tcW w:w="1260" w:type="dxa"/>
          </w:tcPr>
          <w:p w14:paraId="2C9E3D30" w14:textId="77777777" w:rsidR="00E3211A" w:rsidRPr="00E3211A" w:rsidRDefault="00E3211A" w:rsidP="00FF5696">
            <w:pPr>
              <w:jc w:val="center"/>
              <w:rPr>
                <w:rFonts w:ascii="Times New Roman" w:hAnsi="Times New Roman" w:cs="Times New Roman"/>
                <w:color w:val="000000"/>
              </w:rPr>
            </w:pPr>
            <w:r w:rsidRPr="00E3211A">
              <w:rPr>
                <w:rFonts w:ascii="Times New Roman" w:hAnsi="Times New Roman" w:cs="Times New Roman"/>
                <w:color w:val="000000"/>
              </w:rPr>
              <w:t>NT</w:t>
            </w:r>
          </w:p>
        </w:tc>
        <w:tc>
          <w:tcPr>
            <w:tcW w:w="2070" w:type="dxa"/>
          </w:tcPr>
          <w:p w14:paraId="4D9E1A93" w14:textId="76997C13" w:rsidR="00E3211A" w:rsidRPr="00E3211A" w:rsidRDefault="00E3211A" w:rsidP="00FF5696">
            <w:pPr>
              <w:jc w:val="center"/>
              <w:rPr>
                <w:rFonts w:ascii="Times New Roman" w:hAnsi="Times New Roman" w:cs="Times New Roman"/>
                <w:color w:val="000000"/>
              </w:rPr>
            </w:pPr>
          </w:p>
        </w:tc>
        <w:tc>
          <w:tcPr>
            <w:tcW w:w="1530" w:type="dxa"/>
          </w:tcPr>
          <w:p w14:paraId="456E65D3" w14:textId="0F522860" w:rsidR="00E3211A" w:rsidRPr="00E3211A" w:rsidRDefault="00E3211A" w:rsidP="00FF5696">
            <w:pPr>
              <w:jc w:val="center"/>
              <w:rPr>
                <w:rFonts w:ascii="Times New Roman" w:hAnsi="Times New Roman" w:cs="Times New Roman"/>
                <w:color w:val="000000"/>
              </w:rPr>
            </w:pPr>
          </w:p>
        </w:tc>
        <w:tc>
          <w:tcPr>
            <w:tcW w:w="1260" w:type="dxa"/>
          </w:tcPr>
          <w:p w14:paraId="37452320" w14:textId="77777777" w:rsidR="00E3211A" w:rsidRPr="00E3211A" w:rsidRDefault="00E3211A" w:rsidP="00FF5696">
            <w:pPr>
              <w:jc w:val="center"/>
              <w:rPr>
                <w:rFonts w:ascii="Times New Roman" w:hAnsi="Times New Roman" w:cs="Times New Roman"/>
                <w:color w:val="000000"/>
              </w:rPr>
            </w:pPr>
            <w:r w:rsidRPr="00E3211A">
              <w:rPr>
                <w:rFonts w:ascii="Times New Roman" w:hAnsi="Times New Roman" w:cs="Times New Roman"/>
                <w:color w:val="000000"/>
              </w:rPr>
              <w:t>NT</w:t>
            </w:r>
          </w:p>
        </w:tc>
        <w:tc>
          <w:tcPr>
            <w:tcW w:w="2070" w:type="dxa"/>
          </w:tcPr>
          <w:p w14:paraId="7261436F" w14:textId="27BC2AC7" w:rsidR="00E3211A" w:rsidRPr="00E3211A" w:rsidRDefault="00E3211A" w:rsidP="00FF5696">
            <w:pPr>
              <w:jc w:val="center"/>
              <w:rPr>
                <w:rFonts w:ascii="Times New Roman" w:hAnsi="Times New Roman" w:cs="Times New Roman"/>
                <w:color w:val="000000"/>
              </w:rPr>
            </w:pPr>
          </w:p>
        </w:tc>
      </w:tr>
      <w:tr w:rsidR="00E3211A" w:rsidRPr="00E3211A" w14:paraId="3244054F" w14:textId="77777777" w:rsidTr="00FF5696">
        <w:trPr>
          <w:trHeight w:val="431"/>
          <w:jc w:val="center"/>
        </w:trPr>
        <w:tc>
          <w:tcPr>
            <w:tcW w:w="1548" w:type="dxa"/>
          </w:tcPr>
          <w:p w14:paraId="7574D9D3" w14:textId="7A0C0D4B" w:rsidR="00E3211A" w:rsidRPr="00E3211A" w:rsidRDefault="00E3211A" w:rsidP="00FF5696">
            <w:pPr>
              <w:jc w:val="center"/>
              <w:rPr>
                <w:rFonts w:ascii="Times New Roman" w:hAnsi="Times New Roman" w:cs="Times New Roman"/>
                <w:color w:val="000000"/>
              </w:rPr>
            </w:pPr>
          </w:p>
        </w:tc>
        <w:tc>
          <w:tcPr>
            <w:tcW w:w="1260" w:type="dxa"/>
          </w:tcPr>
          <w:p w14:paraId="1ED55E34" w14:textId="77777777" w:rsidR="00E3211A" w:rsidRPr="00E3211A" w:rsidRDefault="00E3211A" w:rsidP="00FF5696">
            <w:pPr>
              <w:jc w:val="center"/>
              <w:rPr>
                <w:rFonts w:ascii="Times New Roman" w:hAnsi="Times New Roman" w:cs="Times New Roman"/>
                <w:color w:val="000000"/>
              </w:rPr>
            </w:pPr>
            <w:r w:rsidRPr="00E3211A">
              <w:rPr>
                <w:rFonts w:ascii="Times New Roman" w:hAnsi="Times New Roman" w:cs="Times New Roman"/>
                <w:color w:val="000000"/>
              </w:rPr>
              <w:t>T</w:t>
            </w:r>
          </w:p>
        </w:tc>
        <w:tc>
          <w:tcPr>
            <w:tcW w:w="2070" w:type="dxa"/>
          </w:tcPr>
          <w:p w14:paraId="7A8BAFC1" w14:textId="7939E208" w:rsidR="00E3211A" w:rsidRPr="00E3211A" w:rsidRDefault="00E3211A" w:rsidP="00FF5696">
            <w:pPr>
              <w:jc w:val="center"/>
              <w:rPr>
                <w:rFonts w:ascii="Times New Roman" w:hAnsi="Times New Roman" w:cs="Times New Roman"/>
                <w:color w:val="000000"/>
              </w:rPr>
            </w:pPr>
          </w:p>
        </w:tc>
        <w:tc>
          <w:tcPr>
            <w:tcW w:w="1530" w:type="dxa"/>
          </w:tcPr>
          <w:p w14:paraId="5BE26829" w14:textId="5DE3A877" w:rsidR="00E3211A" w:rsidRPr="00E3211A" w:rsidRDefault="00E3211A" w:rsidP="00FF5696">
            <w:pPr>
              <w:jc w:val="center"/>
              <w:rPr>
                <w:rFonts w:ascii="Times New Roman" w:hAnsi="Times New Roman" w:cs="Times New Roman"/>
                <w:color w:val="000000"/>
              </w:rPr>
            </w:pPr>
          </w:p>
        </w:tc>
        <w:tc>
          <w:tcPr>
            <w:tcW w:w="1260" w:type="dxa"/>
          </w:tcPr>
          <w:p w14:paraId="17C2E036" w14:textId="77777777" w:rsidR="00E3211A" w:rsidRPr="00E3211A" w:rsidRDefault="00E3211A" w:rsidP="00FF5696">
            <w:pPr>
              <w:jc w:val="center"/>
              <w:rPr>
                <w:rFonts w:ascii="Times New Roman" w:hAnsi="Times New Roman" w:cs="Times New Roman"/>
                <w:color w:val="000000"/>
              </w:rPr>
            </w:pPr>
            <w:r w:rsidRPr="00E3211A">
              <w:rPr>
                <w:rFonts w:ascii="Times New Roman" w:hAnsi="Times New Roman" w:cs="Times New Roman"/>
                <w:color w:val="000000"/>
              </w:rPr>
              <w:t>T</w:t>
            </w:r>
          </w:p>
        </w:tc>
        <w:tc>
          <w:tcPr>
            <w:tcW w:w="2070" w:type="dxa"/>
          </w:tcPr>
          <w:p w14:paraId="2A204000" w14:textId="78C1EEBB" w:rsidR="00E3211A" w:rsidRPr="00E3211A" w:rsidRDefault="00E3211A" w:rsidP="00FF5696">
            <w:pPr>
              <w:jc w:val="center"/>
              <w:rPr>
                <w:rFonts w:ascii="Times New Roman" w:hAnsi="Times New Roman" w:cs="Times New Roman"/>
                <w:color w:val="000000"/>
              </w:rPr>
            </w:pPr>
          </w:p>
        </w:tc>
      </w:tr>
      <w:tr w:rsidR="00E3211A" w:rsidRPr="00E3211A" w14:paraId="07D9677C" w14:textId="77777777" w:rsidTr="00FF5696">
        <w:trPr>
          <w:trHeight w:val="449"/>
          <w:jc w:val="center"/>
        </w:trPr>
        <w:tc>
          <w:tcPr>
            <w:tcW w:w="1548" w:type="dxa"/>
          </w:tcPr>
          <w:p w14:paraId="768C8236" w14:textId="3B66ECDC" w:rsidR="00E3211A" w:rsidRPr="00E3211A" w:rsidRDefault="00E3211A" w:rsidP="00FF5696">
            <w:pPr>
              <w:jc w:val="center"/>
              <w:rPr>
                <w:rFonts w:ascii="Times New Roman" w:hAnsi="Times New Roman" w:cs="Times New Roman"/>
                <w:color w:val="000000"/>
              </w:rPr>
            </w:pPr>
          </w:p>
        </w:tc>
        <w:tc>
          <w:tcPr>
            <w:tcW w:w="1260" w:type="dxa"/>
          </w:tcPr>
          <w:p w14:paraId="076C3BA5" w14:textId="77777777" w:rsidR="00E3211A" w:rsidRPr="00E3211A" w:rsidRDefault="00E3211A" w:rsidP="00FF5696">
            <w:pPr>
              <w:jc w:val="center"/>
              <w:rPr>
                <w:rFonts w:ascii="Times New Roman" w:hAnsi="Times New Roman" w:cs="Times New Roman"/>
                <w:color w:val="000000"/>
              </w:rPr>
            </w:pPr>
            <w:r w:rsidRPr="00E3211A">
              <w:rPr>
                <w:rFonts w:ascii="Times New Roman" w:hAnsi="Times New Roman" w:cs="Times New Roman"/>
                <w:color w:val="000000"/>
              </w:rPr>
              <w:t>NT</w:t>
            </w:r>
          </w:p>
        </w:tc>
        <w:tc>
          <w:tcPr>
            <w:tcW w:w="2070" w:type="dxa"/>
          </w:tcPr>
          <w:p w14:paraId="5E38DD51" w14:textId="3CA133EF" w:rsidR="00E3211A" w:rsidRPr="00E3211A" w:rsidRDefault="00E3211A" w:rsidP="00FF5696">
            <w:pPr>
              <w:jc w:val="center"/>
              <w:rPr>
                <w:rFonts w:ascii="Times New Roman" w:hAnsi="Times New Roman" w:cs="Times New Roman"/>
                <w:color w:val="000000"/>
              </w:rPr>
            </w:pPr>
          </w:p>
        </w:tc>
        <w:tc>
          <w:tcPr>
            <w:tcW w:w="1530" w:type="dxa"/>
          </w:tcPr>
          <w:p w14:paraId="468F44FE" w14:textId="01C2C2EA" w:rsidR="00E3211A" w:rsidRPr="00E3211A" w:rsidRDefault="00E3211A" w:rsidP="00FF5696">
            <w:pPr>
              <w:jc w:val="center"/>
              <w:rPr>
                <w:rFonts w:ascii="Times New Roman" w:hAnsi="Times New Roman" w:cs="Times New Roman"/>
                <w:color w:val="000000"/>
              </w:rPr>
            </w:pPr>
          </w:p>
        </w:tc>
        <w:tc>
          <w:tcPr>
            <w:tcW w:w="1260" w:type="dxa"/>
          </w:tcPr>
          <w:p w14:paraId="01569294" w14:textId="77777777" w:rsidR="00E3211A" w:rsidRPr="00E3211A" w:rsidRDefault="00E3211A" w:rsidP="00FF5696">
            <w:pPr>
              <w:jc w:val="center"/>
              <w:rPr>
                <w:rFonts w:ascii="Times New Roman" w:hAnsi="Times New Roman" w:cs="Times New Roman"/>
                <w:color w:val="000000"/>
              </w:rPr>
            </w:pPr>
            <w:r w:rsidRPr="00E3211A">
              <w:rPr>
                <w:rFonts w:ascii="Times New Roman" w:hAnsi="Times New Roman" w:cs="Times New Roman"/>
                <w:color w:val="000000"/>
              </w:rPr>
              <w:t>NT</w:t>
            </w:r>
          </w:p>
        </w:tc>
        <w:tc>
          <w:tcPr>
            <w:tcW w:w="2070" w:type="dxa"/>
          </w:tcPr>
          <w:p w14:paraId="7141E41F" w14:textId="42F075FE" w:rsidR="00E3211A" w:rsidRPr="00E3211A" w:rsidRDefault="00E3211A" w:rsidP="00FF5696">
            <w:pPr>
              <w:jc w:val="center"/>
              <w:rPr>
                <w:rFonts w:ascii="Times New Roman" w:hAnsi="Times New Roman" w:cs="Times New Roman"/>
                <w:color w:val="000000"/>
              </w:rPr>
            </w:pPr>
          </w:p>
        </w:tc>
      </w:tr>
    </w:tbl>
    <w:p w14:paraId="20C50C81" w14:textId="6F59D976" w:rsidR="00E3211A" w:rsidRPr="00E3211A" w:rsidRDefault="00E3211A" w:rsidP="00AC12AE">
      <w:pPr>
        <w:spacing w:before="120" w:after="240"/>
        <w:jc w:val="both"/>
        <w:rPr>
          <w:rFonts w:ascii="Times New Roman" w:hAnsi="Times New Roman" w:cs="Times New Roman"/>
          <w:color w:val="000000"/>
        </w:rPr>
      </w:pPr>
      <w:r w:rsidRPr="00E3211A">
        <w:rPr>
          <w:rFonts w:ascii="Times New Roman" w:hAnsi="Times New Roman" w:cs="Times New Roman"/>
          <w:color w:val="000000"/>
        </w:rPr>
        <w:t xml:space="preserve">       </w:t>
      </w:r>
      <w:r w:rsidRPr="00E3211A">
        <w:rPr>
          <w:rFonts w:ascii="Times New Roman" w:hAnsi="Times New Roman" w:cs="Times New Roman"/>
          <w:b/>
          <w:color w:val="000000"/>
        </w:rPr>
        <w:t>Prediction Accuracy:</w:t>
      </w:r>
      <w:r w:rsidRPr="00E3211A">
        <w:rPr>
          <w:rFonts w:ascii="Times New Roman" w:hAnsi="Times New Roman" w:cs="Times New Roman"/>
          <w:color w:val="000000"/>
        </w:rPr>
        <w:t xml:space="preserve"> </w:t>
      </w:r>
    </w:p>
    <w:p w14:paraId="427D7F50" w14:textId="77777777" w:rsidR="00E3211A" w:rsidRPr="00E3211A" w:rsidRDefault="002F42CD" w:rsidP="00E3211A">
      <w:pPr>
        <w:pStyle w:val="ListParagraph"/>
        <w:numPr>
          <w:ilvl w:val="0"/>
          <w:numId w:val="19"/>
        </w:numPr>
        <w:spacing w:after="40"/>
        <w:jc w:val="both"/>
        <w:rPr>
          <w:rFonts w:ascii="Times New Roman" w:hAnsi="Times New Roman" w:cs="Times New Roman"/>
          <w:color w:val="000000"/>
        </w:rPr>
      </w:pPr>
      <w:r w:rsidRPr="002F42CD">
        <w:rPr>
          <w:rFonts w:ascii="Times New Roman" w:hAnsi="Times New Roman" w:cs="Times New Roman"/>
          <w:b/>
          <w:color w:val="000000"/>
        </w:rPr>
        <w:t>[</w:t>
      </w:r>
      <w:r w:rsidR="007E566A">
        <w:rPr>
          <w:rFonts w:ascii="Times New Roman" w:hAnsi="Times New Roman" w:cs="Times New Roman"/>
          <w:b/>
          <w:color w:val="000000"/>
        </w:rPr>
        <w:t>2</w:t>
      </w:r>
      <w:r w:rsidRPr="002F42CD">
        <w:rPr>
          <w:rFonts w:ascii="Times New Roman" w:hAnsi="Times New Roman" w:cs="Times New Roman"/>
          <w:b/>
          <w:color w:val="000000"/>
        </w:rPr>
        <w:t>]</w:t>
      </w:r>
      <w:r w:rsidRPr="002F42CD">
        <w:rPr>
          <w:rFonts w:ascii="Times New Roman" w:hAnsi="Times New Roman" w:cs="Times New Roman"/>
          <w:color w:val="000000"/>
        </w:rPr>
        <w:t xml:space="preserve"> </w:t>
      </w:r>
      <w:r w:rsidR="00E3211A" w:rsidRPr="00E3211A">
        <w:rPr>
          <w:rFonts w:ascii="Times New Roman" w:hAnsi="Times New Roman" w:cs="Times New Roman"/>
          <w:color w:val="000000"/>
          <w:u w:val="single"/>
        </w:rPr>
        <w:t>Both Correlated Predictors</w:t>
      </w:r>
      <w:r w:rsidR="00E3211A" w:rsidRPr="00E3211A">
        <w:rPr>
          <w:rFonts w:ascii="Times New Roman" w:hAnsi="Times New Roman" w:cs="Times New Roman"/>
          <w:color w:val="000000"/>
        </w:rPr>
        <w:t xml:space="preserve">: Assume that both branches are correlated to each other.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1260"/>
        <w:gridCol w:w="2070"/>
        <w:gridCol w:w="1530"/>
        <w:gridCol w:w="1260"/>
        <w:gridCol w:w="2070"/>
      </w:tblGrid>
      <w:tr w:rsidR="00E3211A" w:rsidRPr="00E3211A" w14:paraId="28BB6DDD" w14:textId="77777777" w:rsidTr="00FF5696">
        <w:trPr>
          <w:jc w:val="center"/>
        </w:trPr>
        <w:tc>
          <w:tcPr>
            <w:tcW w:w="1548" w:type="dxa"/>
          </w:tcPr>
          <w:p w14:paraId="638A00B8" w14:textId="77777777" w:rsidR="00E3211A" w:rsidRPr="00E3211A" w:rsidRDefault="00E3211A" w:rsidP="00FF5696">
            <w:pPr>
              <w:jc w:val="both"/>
              <w:rPr>
                <w:rFonts w:ascii="Times New Roman" w:hAnsi="Times New Roman" w:cs="Times New Roman"/>
                <w:color w:val="000000"/>
              </w:rPr>
            </w:pPr>
            <w:r w:rsidRPr="00E3211A">
              <w:rPr>
                <w:rFonts w:ascii="Times New Roman" w:hAnsi="Times New Roman" w:cs="Times New Roman"/>
                <w:color w:val="000000"/>
              </w:rPr>
              <w:t>b1 prediction</w:t>
            </w:r>
          </w:p>
        </w:tc>
        <w:tc>
          <w:tcPr>
            <w:tcW w:w="1260" w:type="dxa"/>
          </w:tcPr>
          <w:p w14:paraId="404A78D2" w14:textId="77777777" w:rsidR="00E3211A" w:rsidRPr="00E3211A" w:rsidRDefault="00E3211A" w:rsidP="00FF5696">
            <w:pPr>
              <w:jc w:val="both"/>
              <w:rPr>
                <w:rFonts w:ascii="Times New Roman" w:hAnsi="Times New Roman" w:cs="Times New Roman"/>
                <w:color w:val="000000"/>
              </w:rPr>
            </w:pPr>
            <w:r w:rsidRPr="00E3211A">
              <w:rPr>
                <w:rFonts w:ascii="Times New Roman" w:hAnsi="Times New Roman" w:cs="Times New Roman"/>
                <w:color w:val="000000"/>
              </w:rPr>
              <w:t>b1 action</w:t>
            </w:r>
          </w:p>
        </w:tc>
        <w:tc>
          <w:tcPr>
            <w:tcW w:w="2070" w:type="dxa"/>
          </w:tcPr>
          <w:p w14:paraId="0409F24D" w14:textId="77777777" w:rsidR="00E3211A" w:rsidRPr="00E3211A" w:rsidRDefault="00E3211A" w:rsidP="00FF5696">
            <w:pPr>
              <w:jc w:val="both"/>
              <w:rPr>
                <w:rFonts w:ascii="Times New Roman" w:hAnsi="Times New Roman" w:cs="Times New Roman"/>
                <w:color w:val="000000"/>
              </w:rPr>
            </w:pPr>
            <w:r w:rsidRPr="00E3211A">
              <w:rPr>
                <w:rFonts w:ascii="Times New Roman" w:hAnsi="Times New Roman" w:cs="Times New Roman"/>
                <w:color w:val="000000"/>
              </w:rPr>
              <w:t>New b1 prediction</w:t>
            </w:r>
          </w:p>
        </w:tc>
        <w:tc>
          <w:tcPr>
            <w:tcW w:w="1530" w:type="dxa"/>
          </w:tcPr>
          <w:p w14:paraId="0CA11791" w14:textId="77777777" w:rsidR="00E3211A" w:rsidRPr="00E3211A" w:rsidRDefault="00E3211A" w:rsidP="00FF5696">
            <w:pPr>
              <w:jc w:val="both"/>
              <w:rPr>
                <w:rFonts w:ascii="Times New Roman" w:hAnsi="Times New Roman" w:cs="Times New Roman"/>
                <w:color w:val="000000"/>
              </w:rPr>
            </w:pPr>
            <w:r w:rsidRPr="00E3211A">
              <w:rPr>
                <w:rFonts w:ascii="Times New Roman" w:hAnsi="Times New Roman" w:cs="Times New Roman"/>
                <w:color w:val="000000"/>
              </w:rPr>
              <w:t>b2 prediction</w:t>
            </w:r>
          </w:p>
        </w:tc>
        <w:tc>
          <w:tcPr>
            <w:tcW w:w="1260" w:type="dxa"/>
          </w:tcPr>
          <w:p w14:paraId="1B11D3DE" w14:textId="77777777" w:rsidR="00E3211A" w:rsidRPr="00E3211A" w:rsidRDefault="00E3211A" w:rsidP="00FF5696">
            <w:pPr>
              <w:jc w:val="both"/>
              <w:rPr>
                <w:rFonts w:ascii="Times New Roman" w:hAnsi="Times New Roman" w:cs="Times New Roman"/>
                <w:color w:val="000000"/>
              </w:rPr>
            </w:pPr>
            <w:r w:rsidRPr="00E3211A">
              <w:rPr>
                <w:rFonts w:ascii="Times New Roman" w:hAnsi="Times New Roman" w:cs="Times New Roman"/>
                <w:color w:val="000000"/>
              </w:rPr>
              <w:t>b2 action</w:t>
            </w:r>
          </w:p>
        </w:tc>
        <w:tc>
          <w:tcPr>
            <w:tcW w:w="2070" w:type="dxa"/>
          </w:tcPr>
          <w:p w14:paraId="15F9BC59" w14:textId="77777777" w:rsidR="00E3211A" w:rsidRPr="00E3211A" w:rsidRDefault="00E3211A" w:rsidP="00FF5696">
            <w:pPr>
              <w:jc w:val="both"/>
              <w:rPr>
                <w:rFonts w:ascii="Times New Roman" w:hAnsi="Times New Roman" w:cs="Times New Roman"/>
                <w:color w:val="000000"/>
              </w:rPr>
            </w:pPr>
            <w:r w:rsidRPr="00E3211A">
              <w:rPr>
                <w:rFonts w:ascii="Times New Roman" w:hAnsi="Times New Roman" w:cs="Times New Roman"/>
                <w:color w:val="000000"/>
              </w:rPr>
              <w:t>New b2 prediction</w:t>
            </w:r>
          </w:p>
        </w:tc>
      </w:tr>
      <w:tr w:rsidR="00E3211A" w:rsidRPr="00E3211A" w14:paraId="313D3CE8" w14:textId="77777777" w:rsidTr="00FF5696">
        <w:trPr>
          <w:trHeight w:val="431"/>
          <w:jc w:val="center"/>
        </w:trPr>
        <w:tc>
          <w:tcPr>
            <w:tcW w:w="1548" w:type="dxa"/>
          </w:tcPr>
          <w:p w14:paraId="39726E5C" w14:textId="77777777" w:rsidR="00E3211A" w:rsidRPr="00E3211A" w:rsidRDefault="00E3211A" w:rsidP="00FF5696">
            <w:pPr>
              <w:jc w:val="center"/>
              <w:rPr>
                <w:rFonts w:ascii="Times New Roman" w:hAnsi="Times New Roman" w:cs="Times New Roman"/>
                <w:color w:val="000000"/>
              </w:rPr>
            </w:pPr>
            <w:r w:rsidRPr="00E3211A">
              <w:rPr>
                <w:rFonts w:ascii="Times New Roman" w:hAnsi="Times New Roman" w:cs="Times New Roman"/>
                <w:color w:val="000000"/>
              </w:rPr>
              <w:t>T/</w:t>
            </w:r>
            <w:r w:rsidRPr="00E3211A">
              <w:rPr>
                <w:rFonts w:ascii="Times New Roman" w:hAnsi="Times New Roman" w:cs="Times New Roman"/>
                <w:color w:val="000000"/>
                <w:u w:val="single"/>
              </w:rPr>
              <w:t>T</w:t>
            </w:r>
          </w:p>
        </w:tc>
        <w:tc>
          <w:tcPr>
            <w:tcW w:w="1260" w:type="dxa"/>
          </w:tcPr>
          <w:p w14:paraId="7600864D" w14:textId="77777777" w:rsidR="00E3211A" w:rsidRPr="00E3211A" w:rsidRDefault="00E3211A" w:rsidP="00FF5696">
            <w:pPr>
              <w:jc w:val="center"/>
              <w:rPr>
                <w:rFonts w:ascii="Times New Roman" w:hAnsi="Times New Roman" w:cs="Times New Roman"/>
                <w:color w:val="000000"/>
              </w:rPr>
            </w:pPr>
            <w:r w:rsidRPr="00E3211A">
              <w:rPr>
                <w:rFonts w:ascii="Times New Roman" w:hAnsi="Times New Roman" w:cs="Times New Roman"/>
                <w:color w:val="000000"/>
              </w:rPr>
              <w:t>T</w:t>
            </w:r>
          </w:p>
        </w:tc>
        <w:tc>
          <w:tcPr>
            <w:tcW w:w="2070" w:type="dxa"/>
          </w:tcPr>
          <w:p w14:paraId="0D2D31BC" w14:textId="77777777" w:rsidR="00E3211A" w:rsidRPr="00E3211A" w:rsidRDefault="00E3211A" w:rsidP="00FF5696">
            <w:pPr>
              <w:jc w:val="center"/>
              <w:rPr>
                <w:rFonts w:ascii="Times New Roman" w:hAnsi="Times New Roman" w:cs="Times New Roman"/>
                <w:color w:val="000000"/>
              </w:rPr>
            </w:pPr>
            <w:r w:rsidRPr="00E3211A">
              <w:rPr>
                <w:rFonts w:ascii="Times New Roman" w:hAnsi="Times New Roman" w:cs="Times New Roman"/>
                <w:color w:val="000000"/>
              </w:rPr>
              <w:t>T/T</w:t>
            </w:r>
          </w:p>
        </w:tc>
        <w:tc>
          <w:tcPr>
            <w:tcW w:w="1530" w:type="dxa"/>
          </w:tcPr>
          <w:p w14:paraId="19D9B338" w14:textId="77777777" w:rsidR="00E3211A" w:rsidRPr="00E3211A" w:rsidRDefault="00E3211A" w:rsidP="00FF5696">
            <w:pPr>
              <w:jc w:val="center"/>
              <w:rPr>
                <w:rFonts w:ascii="Times New Roman" w:hAnsi="Times New Roman" w:cs="Times New Roman"/>
                <w:color w:val="000000"/>
              </w:rPr>
            </w:pPr>
            <w:r w:rsidRPr="00E3211A">
              <w:rPr>
                <w:rFonts w:ascii="Times New Roman" w:hAnsi="Times New Roman" w:cs="Times New Roman"/>
                <w:color w:val="000000"/>
              </w:rPr>
              <w:t>T/</w:t>
            </w:r>
            <w:r w:rsidRPr="00E3211A">
              <w:rPr>
                <w:rFonts w:ascii="Times New Roman" w:hAnsi="Times New Roman" w:cs="Times New Roman"/>
                <w:color w:val="000000"/>
                <w:u w:val="single"/>
              </w:rPr>
              <w:t>T</w:t>
            </w:r>
          </w:p>
        </w:tc>
        <w:tc>
          <w:tcPr>
            <w:tcW w:w="1260" w:type="dxa"/>
          </w:tcPr>
          <w:p w14:paraId="4FBD2E7B" w14:textId="77777777" w:rsidR="00E3211A" w:rsidRPr="00E3211A" w:rsidRDefault="00E3211A" w:rsidP="00FF5696">
            <w:pPr>
              <w:jc w:val="center"/>
              <w:rPr>
                <w:rFonts w:ascii="Times New Roman" w:hAnsi="Times New Roman" w:cs="Times New Roman"/>
                <w:color w:val="000000"/>
              </w:rPr>
            </w:pPr>
            <w:r w:rsidRPr="00E3211A">
              <w:rPr>
                <w:rFonts w:ascii="Times New Roman" w:hAnsi="Times New Roman" w:cs="Times New Roman"/>
                <w:color w:val="000000"/>
              </w:rPr>
              <w:t>T</w:t>
            </w:r>
          </w:p>
        </w:tc>
        <w:tc>
          <w:tcPr>
            <w:tcW w:w="2070" w:type="dxa"/>
          </w:tcPr>
          <w:p w14:paraId="27ACF4EF" w14:textId="77777777" w:rsidR="00E3211A" w:rsidRPr="00E3211A" w:rsidRDefault="00E3211A" w:rsidP="00FF5696">
            <w:pPr>
              <w:jc w:val="center"/>
              <w:rPr>
                <w:rFonts w:ascii="Times New Roman" w:hAnsi="Times New Roman" w:cs="Times New Roman"/>
                <w:color w:val="000000"/>
              </w:rPr>
            </w:pPr>
            <w:r w:rsidRPr="00E3211A">
              <w:rPr>
                <w:rFonts w:ascii="Times New Roman" w:hAnsi="Times New Roman" w:cs="Times New Roman"/>
                <w:color w:val="000000"/>
              </w:rPr>
              <w:t>T/T</w:t>
            </w:r>
          </w:p>
        </w:tc>
      </w:tr>
      <w:tr w:rsidR="00E3211A" w:rsidRPr="00E3211A" w14:paraId="3D4AB43A" w14:textId="77777777" w:rsidTr="00FF5696">
        <w:trPr>
          <w:trHeight w:val="449"/>
          <w:jc w:val="center"/>
        </w:trPr>
        <w:tc>
          <w:tcPr>
            <w:tcW w:w="1548" w:type="dxa"/>
          </w:tcPr>
          <w:p w14:paraId="15566015" w14:textId="64F8754F" w:rsidR="00E3211A" w:rsidRPr="00E3211A" w:rsidRDefault="00E3211A" w:rsidP="00FF5696">
            <w:pPr>
              <w:jc w:val="center"/>
              <w:rPr>
                <w:rFonts w:ascii="Times New Roman" w:hAnsi="Times New Roman" w:cs="Times New Roman"/>
                <w:color w:val="000000"/>
              </w:rPr>
            </w:pPr>
          </w:p>
        </w:tc>
        <w:tc>
          <w:tcPr>
            <w:tcW w:w="1260" w:type="dxa"/>
          </w:tcPr>
          <w:p w14:paraId="2DB0CA44" w14:textId="77777777" w:rsidR="00E3211A" w:rsidRPr="00E3211A" w:rsidRDefault="00E3211A" w:rsidP="00FF5696">
            <w:pPr>
              <w:jc w:val="center"/>
              <w:rPr>
                <w:rFonts w:ascii="Times New Roman" w:hAnsi="Times New Roman" w:cs="Times New Roman"/>
                <w:color w:val="000000"/>
              </w:rPr>
            </w:pPr>
            <w:r w:rsidRPr="00E3211A">
              <w:rPr>
                <w:rFonts w:ascii="Times New Roman" w:hAnsi="Times New Roman" w:cs="Times New Roman"/>
                <w:color w:val="000000"/>
              </w:rPr>
              <w:t>NT</w:t>
            </w:r>
          </w:p>
        </w:tc>
        <w:tc>
          <w:tcPr>
            <w:tcW w:w="2070" w:type="dxa"/>
          </w:tcPr>
          <w:p w14:paraId="724C54DD" w14:textId="2F7F17F4" w:rsidR="00E3211A" w:rsidRPr="00E3211A" w:rsidRDefault="00E3211A" w:rsidP="00FF5696">
            <w:pPr>
              <w:jc w:val="center"/>
              <w:rPr>
                <w:rFonts w:ascii="Times New Roman" w:hAnsi="Times New Roman" w:cs="Times New Roman"/>
                <w:color w:val="000000"/>
              </w:rPr>
            </w:pPr>
          </w:p>
        </w:tc>
        <w:tc>
          <w:tcPr>
            <w:tcW w:w="1530" w:type="dxa"/>
          </w:tcPr>
          <w:p w14:paraId="75608B08" w14:textId="4861202D" w:rsidR="00E3211A" w:rsidRPr="00E3211A" w:rsidRDefault="00E3211A" w:rsidP="00FF5696">
            <w:pPr>
              <w:jc w:val="center"/>
              <w:rPr>
                <w:rFonts w:ascii="Times New Roman" w:hAnsi="Times New Roman" w:cs="Times New Roman"/>
                <w:color w:val="000000"/>
              </w:rPr>
            </w:pPr>
          </w:p>
        </w:tc>
        <w:tc>
          <w:tcPr>
            <w:tcW w:w="1260" w:type="dxa"/>
          </w:tcPr>
          <w:p w14:paraId="13C2AFB7" w14:textId="77777777" w:rsidR="00E3211A" w:rsidRPr="00E3211A" w:rsidRDefault="00E3211A" w:rsidP="00FF5696">
            <w:pPr>
              <w:jc w:val="center"/>
              <w:rPr>
                <w:rFonts w:ascii="Times New Roman" w:hAnsi="Times New Roman" w:cs="Times New Roman"/>
                <w:color w:val="000000"/>
              </w:rPr>
            </w:pPr>
            <w:r w:rsidRPr="00E3211A">
              <w:rPr>
                <w:rFonts w:ascii="Times New Roman" w:hAnsi="Times New Roman" w:cs="Times New Roman"/>
                <w:color w:val="000000"/>
              </w:rPr>
              <w:t>NT</w:t>
            </w:r>
          </w:p>
        </w:tc>
        <w:tc>
          <w:tcPr>
            <w:tcW w:w="2070" w:type="dxa"/>
          </w:tcPr>
          <w:p w14:paraId="2EDBB20F" w14:textId="02E31F32" w:rsidR="00E3211A" w:rsidRPr="00E3211A" w:rsidRDefault="00E3211A" w:rsidP="00FF5696">
            <w:pPr>
              <w:jc w:val="center"/>
              <w:rPr>
                <w:rFonts w:ascii="Times New Roman" w:hAnsi="Times New Roman" w:cs="Times New Roman"/>
                <w:color w:val="000000"/>
              </w:rPr>
            </w:pPr>
          </w:p>
        </w:tc>
      </w:tr>
      <w:tr w:rsidR="00E3211A" w:rsidRPr="00E3211A" w14:paraId="030742F0" w14:textId="77777777" w:rsidTr="00FF5696">
        <w:trPr>
          <w:trHeight w:val="431"/>
          <w:jc w:val="center"/>
        </w:trPr>
        <w:tc>
          <w:tcPr>
            <w:tcW w:w="1548" w:type="dxa"/>
          </w:tcPr>
          <w:p w14:paraId="75F0F98C" w14:textId="2AB931D7" w:rsidR="00E3211A" w:rsidRPr="00E3211A" w:rsidRDefault="00E3211A" w:rsidP="00FF5696">
            <w:pPr>
              <w:jc w:val="center"/>
              <w:rPr>
                <w:rFonts w:ascii="Times New Roman" w:hAnsi="Times New Roman" w:cs="Times New Roman"/>
                <w:color w:val="000000"/>
              </w:rPr>
            </w:pPr>
          </w:p>
        </w:tc>
        <w:tc>
          <w:tcPr>
            <w:tcW w:w="1260" w:type="dxa"/>
          </w:tcPr>
          <w:p w14:paraId="38A25FF4" w14:textId="77777777" w:rsidR="00E3211A" w:rsidRPr="00E3211A" w:rsidRDefault="00E3211A" w:rsidP="00FF5696">
            <w:pPr>
              <w:jc w:val="center"/>
              <w:rPr>
                <w:rFonts w:ascii="Times New Roman" w:hAnsi="Times New Roman" w:cs="Times New Roman"/>
                <w:color w:val="000000"/>
              </w:rPr>
            </w:pPr>
            <w:r w:rsidRPr="00E3211A">
              <w:rPr>
                <w:rFonts w:ascii="Times New Roman" w:hAnsi="Times New Roman" w:cs="Times New Roman"/>
                <w:color w:val="000000"/>
              </w:rPr>
              <w:t>T</w:t>
            </w:r>
          </w:p>
        </w:tc>
        <w:tc>
          <w:tcPr>
            <w:tcW w:w="2070" w:type="dxa"/>
          </w:tcPr>
          <w:p w14:paraId="4847E34A" w14:textId="39C6BA04" w:rsidR="00E3211A" w:rsidRPr="00E3211A" w:rsidRDefault="00E3211A" w:rsidP="00FF5696">
            <w:pPr>
              <w:jc w:val="center"/>
              <w:rPr>
                <w:rFonts w:ascii="Times New Roman" w:hAnsi="Times New Roman" w:cs="Times New Roman"/>
                <w:color w:val="000000"/>
              </w:rPr>
            </w:pPr>
          </w:p>
        </w:tc>
        <w:tc>
          <w:tcPr>
            <w:tcW w:w="1530" w:type="dxa"/>
          </w:tcPr>
          <w:p w14:paraId="08E76AF3" w14:textId="511C3FFA" w:rsidR="00E3211A" w:rsidRPr="00E3211A" w:rsidRDefault="00E3211A" w:rsidP="00FF5696">
            <w:pPr>
              <w:jc w:val="center"/>
              <w:rPr>
                <w:rFonts w:ascii="Times New Roman" w:hAnsi="Times New Roman" w:cs="Times New Roman"/>
                <w:color w:val="000000"/>
              </w:rPr>
            </w:pPr>
          </w:p>
        </w:tc>
        <w:tc>
          <w:tcPr>
            <w:tcW w:w="1260" w:type="dxa"/>
          </w:tcPr>
          <w:p w14:paraId="30FE9052" w14:textId="77777777" w:rsidR="00E3211A" w:rsidRPr="00E3211A" w:rsidRDefault="00E3211A" w:rsidP="00FF5696">
            <w:pPr>
              <w:jc w:val="center"/>
              <w:rPr>
                <w:rFonts w:ascii="Times New Roman" w:hAnsi="Times New Roman" w:cs="Times New Roman"/>
                <w:color w:val="000000"/>
              </w:rPr>
            </w:pPr>
            <w:r w:rsidRPr="00E3211A">
              <w:rPr>
                <w:rFonts w:ascii="Times New Roman" w:hAnsi="Times New Roman" w:cs="Times New Roman"/>
                <w:color w:val="000000"/>
              </w:rPr>
              <w:t>T</w:t>
            </w:r>
          </w:p>
        </w:tc>
        <w:tc>
          <w:tcPr>
            <w:tcW w:w="2070" w:type="dxa"/>
          </w:tcPr>
          <w:p w14:paraId="30F35B6D" w14:textId="5E3069A0" w:rsidR="00E3211A" w:rsidRPr="00E3211A" w:rsidRDefault="00E3211A" w:rsidP="00FF5696">
            <w:pPr>
              <w:jc w:val="center"/>
              <w:rPr>
                <w:rFonts w:ascii="Times New Roman" w:hAnsi="Times New Roman" w:cs="Times New Roman"/>
                <w:color w:val="000000"/>
              </w:rPr>
            </w:pPr>
          </w:p>
        </w:tc>
      </w:tr>
      <w:tr w:rsidR="00E3211A" w:rsidRPr="00E3211A" w14:paraId="085BAA44" w14:textId="77777777" w:rsidTr="00FF5696">
        <w:trPr>
          <w:trHeight w:val="449"/>
          <w:jc w:val="center"/>
        </w:trPr>
        <w:tc>
          <w:tcPr>
            <w:tcW w:w="1548" w:type="dxa"/>
          </w:tcPr>
          <w:p w14:paraId="489F9899" w14:textId="1DB9CC4A" w:rsidR="00E3211A" w:rsidRPr="00E3211A" w:rsidRDefault="00E3211A" w:rsidP="00FF5696">
            <w:pPr>
              <w:jc w:val="center"/>
              <w:rPr>
                <w:rFonts w:ascii="Times New Roman" w:hAnsi="Times New Roman" w:cs="Times New Roman"/>
                <w:color w:val="000000"/>
              </w:rPr>
            </w:pPr>
          </w:p>
        </w:tc>
        <w:tc>
          <w:tcPr>
            <w:tcW w:w="1260" w:type="dxa"/>
          </w:tcPr>
          <w:p w14:paraId="2DAE1441" w14:textId="77777777" w:rsidR="00E3211A" w:rsidRPr="00E3211A" w:rsidRDefault="00E3211A" w:rsidP="00FF5696">
            <w:pPr>
              <w:jc w:val="center"/>
              <w:rPr>
                <w:rFonts w:ascii="Times New Roman" w:hAnsi="Times New Roman" w:cs="Times New Roman"/>
                <w:color w:val="000000"/>
              </w:rPr>
            </w:pPr>
            <w:r w:rsidRPr="00E3211A">
              <w:rPr>
                <w:rFonts w:ascii="Times New Roman" w:hAnsi="Times New Roman" w:cs="Times New Roman"/>
                <w:color w:val="000000"/>
              </w:rPr>
              <w:t>NT</w:t>
            </w:r>
          </w:p>
        </w:tc>
        <w:tc>
          <w:tcPr>
            <w:tcW w:w="2070" w:type="dxa"/>
          </w:tcPr>
          <w:p w14:paraId="0A4BD6F6" w14:textId="17DB0525" w:rsidR="00E3211A" w:rsidRPr="00E3211A" w:rsidRDefault="00E3211A" w:rsidP="00FF5696">
            <w:pPr>
              <w:jc w:val="center"/>
              <w:rPr>
                <w:rFonts w:ascii="Times New Roman" w:hAnsi="Times New Roman" w:cs="Times New Roman"/>
                <w:color w:val="000000"/>
              </w:rPr>
            </w:pPr>
          </w:p>
        </w:tc>
        <w:tc>
          <w:tcPr>
            <w:tcW w:w="1530" w:type="dxa"/>
          </w:tcPr>
          <w:p w14:paraId="1A824A93" w14:textId="43CF4DA9" w:rsidR="00E3211A" w:rsidRPr="00E3211A" w:rsidRDefault="00E3211A" w:rsidP="00FF5696">
            <w:pPr>
              <w:jc w:val="center"/>
              <w:rPr>
                <w:rFonts w:ascii="Times New Roman" w:hAnsi="Times New Roman" w:cs="Times New Roman"/>
                <w:color w:val="000000"/>
              </w:rPr>
            </w:pPr>
          </w:p>
        </w:tc>
        <w:tc>
          <w:tcPr>
            <w:tcW w:w="1260" w:type="dxa"/>
          </w:tcPr>
          <w:p w14:paraId="1373AD84" w14:textId="77777777" w:rsidR="00E3211A" w:rsidRPr="00E3211A" w:rsidRDefault="00E3211A" w:rsidP="00FF5696">
            <w:pPr>
              <w:jc w:val="center"/>
              <w:rPr>
                <w:rFonts w:ascii="Times New Roman" w:hAnsi="Times New Roman" w:cs="Times New Roman"/>
                <w:color w:val="000000"/>
              </w:rPr>
            </w:pPr>
            <w:r w:rsidRPr="00E3211A">
              <w:rPr>
                <w:rFonts w:ascii="Times New Roman" w:hAnsi="Times New Roman" w:cs="Times New Roman"/>
                <w:color w:val="000000"/>
              </w:rPr>
              <w:t>NT</w:t>
            </w:r>
          </w:p>
        </w:tc>
        <w:tc>
          <w:tcPr>
            <w:tcW w:w="2070" w:type="dxa"/>
          </w:tcPr>
          <w:p w14:paraId="57D458B3" w14:textId="0250FC44" w:rsidR="00E3211A" w:rsidRPr="00E3211A" w:rsidRDefault="00E3211A" w:rsidP="00FF5696">
            <w:pPr>
              <w:jc w:val="center"/>
              <w:rPr>
                <w:rFonts w:ascii="Times New Roman" w:hAnsi="Times New Roman" w:cs="Times New Roman"/>
                <w:color w:val="000000"/>
              </w:rPr>
            </w:pPr>
          </w:p>
        </w:tc>
      </w:tr>
    </w:tbl>
    <w:p w14:paraId="69F0AD4E" w14:textId="2D43BBD2" w:rsidR="00E3211A" w:rsidRDefault="00E3211A" w:rsidP="00AC12AE">
      <w:pPr>
        <w:spacing w:before="120" w:after="240"/>
        <w:jc w:val="both"/>
        <w:rPr>
          <w:rFonts w:ascii="Times New Roman" w:hAnsi="Times New Roman" w:cs="Times New Roman"/>
          <w:color w:val="000000"/>
        </w:rPr>
      </w:pPr>
      <w:r w:rsidRPr="00E3211A">
        <w:rPr>
          <w:rFonts w:ascii="Times New Roman" w:hAnsi="Times New Roman" w:cs="Times New Roman"/>
          <w:b/>
          <w:color w:val="000000"/>
        </w:rPr>
        <w:t>Prediction Accuracy:</w:t>
      </w:r>
      <w:r w:rsidRPr="00E3211A">
        <w:rPr>
          <w:rFonts w:ascii="Times New Roman" w:hAnsi="Times New Roman" w:cs="Times New Roman"/>
          <w:color w:val="000000"/>
        </w:rPr>
        <w:t xml:space="preserve"> </w:t>
      </w:r>
    </w:p>
    <w:p w14:paraId="22A4E9C9" w14:textId="06973B33" w:rsidR="00AC12AE" w:rsidRPr="00AC12AE" w:rsidRDefault="00AC12AE" w:rsidP="00AC12AE">
      <w:pPr>
        <w:pStyle w:val="ListParagraph"/>
        <w:numPr>
          <w:ilvl w:val="0"/>
          <w:numId w:val="19"/>
        </w:numPr>
        <w:spacing w:after="40"/>
        <w:jc w:val="both"/>
        <w:rPr>
          <w:rFonts w:ascii="Times New Roman" w:hAnsi="Times New Roman" w:cs="Times New Roman"/>
          <w:color w:val="000000"/>
        </w:rPr>
      </w:pPr>
      <w:r w:rsidRPr="00AC12AE">
        <w:rPr>
          <w:rFonts w:ascii="Times New Roman" w:hAnsi="Times New Roman" w:cs="Times New Roman"/>
          <w:b/>
          <w:color w:val="000000"/>
        </w:rPr>
        <w:t>[</w:t>
      </w:r>
      <w:r>
        <w:rPr>
          <w:rFonts w:ascii="Times New Roman" w:hAnsi="Times New Roman" w:cs="Times New Roman"/>
          <w:b/>
          <w:color w:val="000000"/>
        </w:rPr>
        <w:t>1</w:t>
      </w:r>
      <w:r w:rsidRPr="00AC12AE">
        <w:rPr>
          <w:rFonts w:ascii="Times New Roman" w:hAnsi="Times New Roman" w:cs="Times New Roman"/>
          <w:b/>
          <w:color w:val="000000"/>
        </w:rPr>
        <w:t>]</w:t>
      </w:r>
      <w:r w:rsidRPr="00AC12AE">
        <w:rPr>
          <w:rFonts w:ascii="Times New Roman" w:hAnsi="Times New Roman" w:cs="Times New Roman"/>
          <w:color w:val="000000"/>
        </w:rPr>
        <w:t xml:space="preserve"> Does the prediction accuracy match </w:t>
      </w:r>
      <w:r>
        <w:rPr>
          <w:rFonts w:ascii="Times New Roman" w:hAnsi="Times New Roman" w:cs="Times New Roman"/>
          <w:color w:val="000000"/>
        </w:rPr>
        <w:t>your</w:t>
      </w:r>
      <w:r w:rsidRPr="00AC12AE">
        <w:rPr>
          <w:rFonts w:ascii="Times New Roman" w:hAnsi="Times New Roman" w:cs="Times New Roman"/>
          <w:color w:val="000000"/>
        </w:rPr>
        <w:t xml:space="preserve"> expectations? For example, if (a) provides better results than (b) and/or (c), argue that both branches are independent </w:t>
      </w:r>
      <w:r>
        <w:rPr>
          <w:rFonts w:ascii="Times New Roman" w:hAnsi="Times New Roman" w:cs="Times New Roman"/>
          <w:color w:val="000000"/>
        </w:rPr>
        <w:t>based on their actions (or vice versa).</w:t>
      </w:r>
    </w:p>
    <w:p w14:paraId="51357289" w14:textId="37CD8B2C" w:rsidR="005B424D" w:rsidRPr="00EC26DE" w:rsidRDefault="005B424D" w:rsidP="005B424D">
      <w:pPr>
        <w:numPr>
          <w:ilvl w:val="0"/>
          <w:numId w:val="21"/>
        </w:numPr>
        <w:suppressAutoHyphens w:val="0"/>
        <w:spacing w:after="120" w:line="288" w:lineRule="auto"/>
        <w:jc w:val="both"/>
        <w:rPr>
          <w:rFonts w:ascii="Times New Roman" w:eastAsia="PMingLiU" w:hAnsi="Times New Roman" w:cs="Times New Roman"/>
          <w:bCs/>
          <w:lang w:eastAsia="zh-TW"/>
        </w:rPr>
      </w:pPr>
      <w:r w:rsidRPr="00EC26DE">
        <w:rPr>
          <w:rFonts w:ascii="Times New Roman" w:eastAsia="PMingLiU" w:hAnsi="Times New Roman"/>
          <w:b/>
          <w:lang w:eastAsia="zh-TW"/>
        </w:rPr>
        <w:lastRenderedPageBreak/>
        <w:t>[</w:t>
      </w:r>
      <w:r w:rsidR="007E566A" w:rsidRPr="00EC26DE">
        <w:rPr>
          <w:rFonts w:ascii="Times New Roman" w:eastAsia="PMingLiU" w:hAnsi="Times New Roman"/>
          <w:b/>
          <w:lang w:eastAsia="zh-TW"/>
        </w:rPr>
        <w:t>3</w:t>
      </w:r>
      <w:r w:rsidRPr="00EC26DE">
        <w:rPr>
          <w:rFonts w:ascii="Times New Roman" w:eastAsia="PMingLiU" w:hAnsi="Times New Roman"/>
          <w:b/>
          <w:lang w:eastAsia="zh-TW"/>
        </w:rPr>
        <w:t xml:space="preserve"> pts]</w:t>
      </w:r>
      <w:r w:rsidRPr="00EC26DE">
        <w:rPr>
          <w:rFonts w:ascii="Times New Roman" w:eastAsia="PMingLiU" w:hAnsi="Times New Roman"/>
          <w:bCs/>
          <w:lang w:eastAsia="zh-TW"/>
        </w:rPr>
        <w:t xml:space="preserve"> Write a sequence of RISC-V </w:t>
      </w:r>
      <w:r w:rsidR="004E1CC9" w:rsidRPr="00EC26DE">
        <w:rPr>
          <w:rFonts w:ascii="Times New Roman" w:eastAsia="PMingLiU" w:hAnsi="Times New Roman"/>
          <w:bCs/>
          <w:lang w:eastAsia="zh-TW"/>
        </w:rPr>
        <w:t xml:space="preserve">assembly </w:t>
      </w:r>
      <w:r w:rsidRPr="00EC26DE">
        <w:rPr>
          <w:rFonts w:ascii="Times New Roman" w:eastAsia="PMingLiU" w:hAnsi="Times New Roman"/>
          <w:bCs/>
          <w:lang w:eastAsia="zh-TW"/>
        </w:rPr>
        <w:t xml:space="preserve">instructions to count the number of ‘1’s in the value stored in x1. Store the result in x2. </w:t>
      </w:r>
      <w:r w:rsidR="00EC26DE" w:rsidRPr="00EC26DE">
        <w:rPr>
          <w:rFonts w:ascii="Times New Roman" w:eastAsia="PMingLiU" w:hAnsi="Times New Roman"/>
          <w:bCs/>
          <w:lang w:eastAsia="zh-TW"/>
        </w:rPr>
        <w:t>For example, if we provide x1 as 0x1234ABCD, then x2 must be 0xF after executing your code since the value in x1 has 15 ‘1’s</w:t>
      </w:r>
      <w:r w:rsidRPr="00EC26DE">
        <w:rPr>
          <w:rFonts w:ascii="Times New Roman" w:eastAsia="PMingLiU" w:hAnsi="Times New Roman"/>
          <w:bCs/>
          <w:lang w:eastAsia="zh-TW"/>
        </w:rPr>
        <w:t>. Please use only the opcodes from Project 1. Please use only four registers (x0, x1, x2, and x3). Assume that x0 is always 0. Please do not initialize x1, assume that some positive value is already there (leftmost bit is 0)</w:t>
      </w:r>
      <w:r w:rsidRPr="00EC26DE">
        <w:rPr>
          <w:rFonts w:ascii="Times New Roman" w:hAnsi="Times New Roman"/>
          <w:bCs/>
          <w:lang w:eastAsia="zh-TW"/>
        </w:rPr>
        <w:t>.</w:t>
      </w:r>
    </w:p>
    <w:p w14:paraId="6C9D274D" w14:textId="77777777" w:rsidR="005B424D" w:rsidRPr="00EC26DE" w:rsidRDefault="005B424D" w:rsidP="005B424D">
      <w:pPr>
        <w:pStyle w:val="ListParagraph"/>
        <w:spacing w:after="120" w:line="288" w:lineRule="auto"/>
        <w:ind w:left="360"/>
        <w:contextualSpacing w:val="0"/>
        <w:jc w:val="both"/>
        <w:rPr>
          <w:rFonts w:ascii="Times New Roman" w:eastAsia="PMingLiU" w:hAnsi="Times New Roman"/>
          <w:bCs/>
          <w:color w:val="0000FF"/>
          <w:lang w:eastAsia="zh-TW"/>
        </w:rPr>
      </w:pPr>
    </w:p>
    <w:p w14:paraId="63F9AC55" w14:textId="52C42595" w:rsidR="005B424D" w:rsidRPr="00EC26DE" w:rsidRDefault="005B424D" w:rsidP="005B424D">
      <w:pPr>
        <w:numPr>
          <w:ilvl w:val="0"/>
          <w:numId w:val="21"/>
        </w:numPr>
        <w:suppressAutoHyphens w:val="0"/>
        <w:spacing w:after="120" w:line="288" w:lineRule="auto"/>
        <w:jc w:val="both"/>
        <w:rPr>
          <w:rFonts w:ascii="Times New Roman" w:eastAsia="PMingLiU" w:hAnsi="Times New Roman" w:cs="Times New Roman"/>
          <w:color w:val="000000"/>
          <w:lang w:eastAsia="zh-TW"/>
        </w:rPr>
      </w:pPr>
      <w:r w:rsidRPr="00EC26DE">
        <w:rPr>
          <w:rFonts w:ascii="Times New Roman" w:hAnsi="Times New Roman" w:cs="Times New Roman"/>
          <w:b/>
          <w:bCs/>
        </w:rPr>
        <w:t>[</w:t>
      </w:r>
      <w:r w:rsidR="00AC12AE" w:rsidRPr="00EC26DE">
        <w:rPr>
          <w:rFonts w:ascii="Times New Roman" w:hAnsi="Times New Roman" w:cs="Times New Roman"/>
          <w:b/>
          <w:bCs/>
        </w:rPr>
        <w:t>2</w:t>
      </w:r>
      <w:r w:rsidRPr="00EC26DE">
        <w:rPr>
          <w:rFonts w:ascii="Times New Roman" w:hAnsi="Times New Roman" w:cs="Times New Roman"/>
          <w:b/>
          <w:bCs/>
        </w:rPr>
        <w:t>]</w:t>
      </w:r>
      <w:r w:rsidRPr="00EC26DE">
        <w:rPr>
          <w:rFonts w:ascii="Times New Roman" w:hAnsi="Times New Roman" w:cs="Times New Roman"/>
        </w:rPr>
        <w:t xml:space="preserve"> Consider a simple 5-stage pipeline, where each stage takes different times to complete: IF 3.2 ns, ID 2.3 ns, EX 4.5 ns, MEM 3 ns, and WB 1 ns. There is 0.5 ns delay associated with other design constraints (latches and clock skew) due to pipelining. Assume that we would like to execute </w:t>
      </w:r>
      <w:r w:rsidRPr="00EC26DE">
        <w:rPr>
          <w:rFonts w:ascii="Times New Roman" w:hAnsi="Times New Roman" w:cs="Times New Roman"/>
          <w:b/>
        </w:rPr>
        <w:t>only 100 instructions</w:t>
      </w:r>
      <w:r w:rsidRPr="00EC26DE">
        <w:rPr>
          <w:rFonts w:ascii="Times New Roman" w:hAnsi="Times New Roman" w:cs="Times New Roman"/>
        </w:rPr>
        <w:t xml:space="preserve">. Compute the </w:t>
      </w:r>
      <w:r w:rsidRPr="00EC26DE">
        <w:rPr>
          <w:rFonts w:ascii="Times New Roman" w:hAnsi="Times New Roman" w:cs="Times New Roman"/>
          <w:b/>
          <w:i/>
          <w:iCs/>
        </w:rPr>
        <w:t>clock period</w:t>
      </w:r>
      <w:r w:rsidRPr="00EC26DE">
        <w:rPr>
          <w:rFonts w:ascii="Times New Roman" w:hAnsi="Times New Roman" w:cs="Times New Roman"/>
        </w:rPr>
        <w:t xml:space="preserve">, </w:t>
      </w:r>
      <w:r w:rsidRPr="00EC26DE">
        <w:rPr>
          <w:rFonts w:ascii="Times New Roman" w:hAnsi="Times New Roman" w:cs="Times New Roman"/>
          <w:b/>
          <w:i/>
          <w:iCs/>
        </w:rPr>
        <w:t>speedup</w:t>
      </w:r>
      <w:r w:rsidRPr="00EC26DE">
        <w:rPr>
          <w:rFonts w:ascii="Times New Roman" w:hAnsi="Times New Roman" w:cs="Times New Roman"/>
        </w:rPr>
        <w:t xml:space="preserve">, </w:t>
      </w:r>
      <w:r w:rsidRPr="00EC26DE">
        <w:rPr>
          <w:rFonts w:ascii="Times New Roman" w:hAnsi="Times New Roman" w:cs="Times New Roman"/>
          <w:b/>
          <w:i/>
          <w:iCs/>
        </w:rPr>
        <w:t>efficiency</w:t>
      </w:r>
      <w:r w:rsidRPr="00EC26DE">
        <w:rPr>
          <w:rFonts w:ascii="Times New Roman" w:hAnsi="Times New Roman" w:cs="Times New Roman"/>
        </w:rPr>
        <w:t xml:space="preserve">, and </w:t>
      </w:r>
      <w:r w:rsidRPr="00EC26DE">
        <w:rPr>
          <w:rFonts w:ascii="Times New Roman" w:hAnsi="Times New Roman" w:cs="Times New Roman"/>
          <w:b/>
          <w:i/>
          <w:iCs/>
        </w:rPr>
        <w:t>throughput</w:t>
      </w:r>
      <w:r w:rsidRPr="00EC26DE">
        <w:rPr>
          <w:rFonts w:ascii="Times New Roman" w:hAnsi="Times New Roman" w:cs="Times New Roman"/>
        </w:rPr>
        <w:t xml:space="preserve"> for this simple pipelined processor. Please show major steps. [</w:t>
      </w:r>
      <w:r w:rsidRPr="00EC26DE">
        <w:rPr>
          <w:rFonts w:ascii="Times New Roman" w:hAnsi="Times New Roman" w:cs="Times New Roman"/>
          <w:i/>
        </w:rPr>
        <w:t xml:space="preserve">Slide </w:t>
      </w:r>
      <w:r w:rsidRPr="00EC26DE">
        <w:rPr>
          <w:rFonts w:ascii="Times New Roman" w:hAnsi="Times New Roman" w:cs="Times New Roman"/>
          <w:b/>
          <w:bCs/>
          <w:i/>
        </w:rPr>
        <w:t>10</w:t>
      </w:r>
      <w:r w:rsidRPr="00EC26DE">
        <w:rPr>
          <w:rFonts w:ascii="Times New Roman" w:hAnsi="Times New Roman" w:cs="Times New Roman"/>
          <w:i/>
        </w:rPr>
        <w:t xml:space="preserve"> of pipelining.ppt may be helpful for this problem.</w:t>
      </w:r>
      <w:r w:rsidRPr="00EC26DE">
        <w:rPr>
          <w:rFonts w:ascii="Times New Roman" w:hAnsi="Times New Roman" w:cs="Times New Roman"/>
        </w:rPr>
        <w:t>]</w:t>
      </w:r>
    </w:p>
    <w:p w14:paraId="205F5E1A" w14:textId="77777777" w:rsidR="005B424D" w:rsidRPr="00C03BAD" w:rsidRDefault="005B424D" w:rsidP="00E3211A">
      <w:pPr>
        <w:pStyle w:val="ListParagraph"/>
        <w:spacing w:after="240" w:line="240" w:lineRule="auto"/>
        <w:jc w:val="both"/>
        <w:rPr>
          <w:rFonts w:ascii="Times New Roman" w:hAnsi="Times New Roman" w:cs="Times New Roman"/>
          <w:color w:val="0000FF"/>
          <w:lang w:eastAsia="zh-CN"/>
        </w:rPr>
      </w:pPr>
    </w:p>
    <w:sectPr w:rsidR="005B424D" w:rsidRPr="00C03BAD" w:rsidSect="0030646A">
      <w:headerReference w:type="even" r:id="rId7"/>
      <w:headerReference w:type="default" r:id="rId8"/>
      <w:footerReference w:type="even" r:id="rId9"/>
      <w:footerReference w:type="default" r:id="rId10"/>
      <w:headerReference w:type="first" r:id="rId11"/>
      <w:footerReference w:type="first" r:id="rId12"/>
      <w:pgSz w:w="12240" w:h="15840"/>
      <w:pgMar w:top="1008" w:right="1008" w:bottom="864"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97171" w14:textId="77777777" w:rsidR="004659B7" w:rsidRDefault="004659B7" w:rsidP="00C1362D">
      <w:pPr>
        <w:spacing w:after="0" w:line="240" w:lineRule="auto"/>
      </w:pPr>
      <w:r>
        <w:separator/>
      </w:r>
    </w:p>
  </w:endnote>
  <w:endnote w:type="continuationSeparator" w:id="0">
    <w:p w14:paraId="523BC936" w14:textId="77777777" w:rsidR="004659B7" w:rsidRDefault="004659B7" w:rsidP="00C13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OpenSymbol">
    <w:altName w:val="Copperplate"/>
    <w:panose1 w:val="020B0604020202020204"/>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
    <w:altName w:val="Arial"/>
    <w:panose1 w:val="020B0604020202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ACE38" w14:textId="77777777" w:rsidR="00EC26DE" w:rsidRDefault="00EC26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A8333" w14:textId="77777777" w:rsidR="00EC26DE" w:rsidRDefault="00EC26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A314C" w14:textId="77777777" w:rsidR="00EC26DE" w:rsidRDefault="00EC26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6469B" w14:textId="77777777" w:rsidR="004659B7" w:rsidRDefault="004659B7" w:rsidP="00C1362D">
      <w:pPr>
        <w:spacing w:after="0" w:line="240" w:lineRule="auto"/>
      </w:pPr>
      <w:r>
        <w:separator/>
      </w:r>
    </w:p>
  </w:footnote>
  <w:footnote w:type="continuationSeparator" w:id="0">
    <w:p w14:paraId="12C59504" w14:textId="77777777" w:rsidR="004659B7" w:rsidRDefault="004659B7" w:rsidP="00C13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90C8" w14:textId="77777777" w:rsidR="00EC26DE" w:rsidRDefault="00EC26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52968" w14:textId="77777777" w:rsidR="00EC26DE" w:rsidRDefault="00EC26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364AA" w14:textId="77777777" w:rsidR="00EC26DE" w:rsidRDefault="00EC26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FA2CB3E"/>
    <w:lvl w:ilvl="0">
      <w:start w:val="1"/>
      <w:numFmt w:val="decimal"/>
      <w:lvlText w:val="%1."/>
      <w:lvlJc w:val="left"/>
      <w:pPr>
        <w:tabs>
          <w:tab w:val="num" w:pos="360"/>
        </w:tabs>
        <w:ind w:left="360" w:hanging="360"/>
      </w:pPr>
      <w:rPr>
        <w:rFonts w:hint="eastAsia"/>
        <w:b/>
      </w:rPr>
    </w:lvl>
    <w:lvl w:ilvl="1">
      <w:start w:val="1"/>
      <w:numFmt w:val="lowerLetter"/>
      <w:lvlText w:val="%2."/>
      <w:lvlJc w:val="left"/>
      <w:pPr>
        <w:tabs>
          <w:tab w:val="num" w:pos="1080"/>
        </w:tabs>
        <w:ind w:left="1080" w:hanging="360"/>
      </w:pPr>
      <w:rPr>
        <w:rFonts w:hint="eastAsia"/>
      </w:rPr>
    </w:lvl>
    <w:lvl w:ilvl="2">
      <w:start w:val="1"/>
      <w:numFmt w:val="decimal"/>
      <w:lvlText w:val="%3."/>
      <w:lvlJc w:val="left"/>
      <w:pPr>
        <w:tabs>
          <w:tab w:val="num" w:pos="1980"/>
        </w:tabs>
        <w:ind w:left="1980" w:hanging="360"/>
      </w:pPr>
      <w:rPr>
        <w:rFonts w:hint="eastAsia"/>
      </w:rPr>
    </w:lvl>
    <w:lvl w:ilvl="3">
      <w:start w:val="1"/>
      <w:numFmt w:val="decimal"/>
      <w:lvlText w:val="%4."/>
      <w:lvlJc w:val="left"/>
      <w:pPr>
        <w:tabs>
          <w:tab w:val="num" w:pos="2520"/>
        </w:tabs>
        <w:ind w:left="2520" w:hanging="360"/>
      </w:pPr>
      <w:rPr>
        <w:rFonts w:hint="eastAsia"/>
      </w:rPr>
    </w:lvl>
    <w:lvl w:ilvl="4">
      <w:start w:val="1"/>
      <w:numFmt w:val="lowerLetter"/>
      <w:lvlText w:val="%5."/>
      <w:lvlJc w:val="left"/>
      <w:pPr>
        <w:tabs>
          <w:tab w:val="num" w:pos="3240"/>
        </w:tabs>
        <w:ind w:left="3240" w:hanging="360"/>
      </w:pPr>
      <w:rPr>
        <w:rFonts w:hint="eastAsia"/>
      </w:rPr>
    </w:lvl>
    <w:lvl w:ilvl="5">
      <w:start w:val="1"/>
      <w:numFmt w:val="lowerRoman"/>
      <w:lvlText w:val="%6."/>
      <w:lvlJc w:val="left"/>
      <w:pPr>
        <w:tabs>
          <w:tab w:val="num" w:pos="3960"/>
        </w:tabs>
        <w:ind w:left="3960" w:hanging="180"/>
      </w:pPr>
      <w:rPr>
        <w:rFonts w:hint="eastAsia"/>
      </w:rPr>
    </w:lvl>
    <w:lvl w:ilvl="6">
      <w:start w:val="1"/>
      <w:numFmt w:val="decimal"/>
      <w:lvlText w:val="%7."/>
      <w:lvlJc w:val="left"/>
      <w:pPr>
        <w:tabs>
          <w:tab w:val="num" w:pos="4680"/>
        </w:tabs>
        <w:ind w:left="4680" w:hanging="360"/>
      </w:pPr>
      <w:rPr>
        <w:rFonts w:hint="eastAsia"/>
      </w:rPr>
    </w:lvl>
    <w:lvl w:ilvl="7">
      <w:start w:val="1"/>
      <w:numFmt w:val="lowerLetter"/>
      <w:lvlText w:val="%8."/>
      <w:lvlJc w:val="left"/>
      <w:pPr>
        <w:tabs>
          <w:tab w:val="num" w:pos="5400"/>
        </w:tabs>
        <w:ind w:left="5400" w:hanging="360"/>
      </w:pPr>
      <w:rPr>
        <w:rFonts w:hint="eastAsia"/>
      </w:rPr>
    </w:lvl>
    <w:lvl w:ilvl="8">
      <w:start w:val="1"/>
      <w:numFmt w:val="lowerRoman"/>
      <w:lvlText w:val="%9."/>
      <w:lvlJc w:val="left"/>
      <w:pPr>
        <w:tabs>
          <w:tab w:val="num" w:pos="6120"/>
        </w:tabs>
        <w:ind w:left="6120" w:hanging="180"/>
      </w:pPr>
      <w:rPr>
        <w:rFonts w:hint="eastAsia"/>
      </w:rPr>
    </w:lvl>
  </w:abstractNum>
  <w:abstractNum w:abstractNumId="1" w15:restartNumberingAfterBreak="0">
    <w:nsid w:val="00000002"/>
    <w:multiLevelType w:val="multilevel"/>
    <w:tmpl w:val="00000002"/>
    <w:name w:val="WW8Num2"/>
    <w:lvl w:ilvl="0">
      <w:start w:val="100"/>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00"/>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73826E6"/>
    <w:multiLevelType w:val="hybridMultilevel"/>
    <w:tmpl w:val="5BAADCF6"/>
    <w:lvl w:ilvl="0" w:tplc="984883D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083A4CF9"/>
    <w:multiLevelType w:val="hybridMultilevel"/>
    <w:tmpl w:val="020843F6"/>
    <w:lvl w:ilvl="0" w:tplc="C3DEC32C">
      <w:start w:val="1"/>
      <w:numFmt w:val="low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84F24"/>
    <w:multiLevelType w:val="hybridMultilevel"/>
    <w:tmpl w:val="A2344732"/>
    <w:lvl w:ilvl="0" w:tplc="EA7A0198">
      <w:start w:val="1"/>
      <w:numFmt w:val="decimal"/>
      <w:lvlText w:val="%1."/>
      <w:lvlJc w:val="left"/>
      <w:pPr>
        <w:ind w:left="420" w:hanging="420"/>
      </w:pPr>
      <w:rPr>
        <w:b/>
        <w:bCs/>
      </w:rPr>
    </w:lvl>
    <w:lvl w:ilvl="1" w:tplc="B9E29892">
      <w:start w:val="1"/>
      <w:numFmt w:val="lowerLetter"/>
      <w:lvlText w:val="%2)"/>
      <w:lvlJc w:val="left"/>
      <w:pPr>
        <w:ind w:left="840" w:hanging="420"/>
      </w:pPr>
      <w:rPr>
        <w:b/>
        <w:bCs/>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8B2F24"/>
    <w:multiLevelType w:val="hybridMultilevel"/>
    <w:tmpl w:val="020843F6"/>
    <w:lvl w:ilvl="0" w:tplc="FFFFFFFF">
      <w:start w:val="1"/>
      <w:numFmt w:val="lowerLetter"/>
      <w:lvlText w:val="%1)"/>
      <w:lvlJc w:val="left"/>
      <w:pPr>
        <w:ind w:left="720" w:hanging="360"/>
      </w:pPr>
      <w:rPr>
        <w:rFonts w:hint="default"/>
        <w:b/>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6D465BF"/>
    <w:multiLevelType w:val="hybridMultilevel"/>
    <w:tmpl w:val="E3C0C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9C557F"/>
    <w:multiLevelType w:val="hybridMultilevel"/>
    <w:tmpl w:val="591E48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92F68"/>
    <w:multiLevelType w:val="hybridMultilevel"/>
    <w:tmpl w:val="A8BCE2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DC10A5"/>
    <w:multiLevelType w:val="hybridMultilevel"/>
    <w:tmpl w:val="37C843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F26D8A"/>
    <w:multiLevelType w:val="hybridMultilevel"/>
    <w:tmpl w:val="B150DFEE"/>
    <w:lvl w:ilvl="0" w:tplc="80FE23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637ECE"/>
    <w:multiLevelType w:val="multilevel"/>
    <w:tmpl w:val="D8501BC6"/>
    <w:lvl w:ilvl="0">
      <w:start w:val="3"/>
      <w:numFmt w:val="decimal"/>
      <w:lvlText w:val="%1."/>
      <w:lvlJc w:val="left"/>
      <w:pPr>
        <w:ind w:left="360" w:hanging="360"/>
      </w:pPr>
      <w:rPr>
        <w:rFonts w:ascii="Times New Roman" w:hAnsi="Times New Roman" w:cs="Times New Roman" w:hint="default"/>
        <w:b/>
        <w:bCs/>
        <w:i w:val="0"/>
        <w:iCs/>
        <w:color w:val="auto"/>
        <w:sz w:val="24"/>
        <w:szCs w:val="24"/>
      </w:rPr>
    </w:lvl>
    <w:lvl w:ilvl="1">
      <w:start w:val="1"/>
      <w:numFmt w:val="lowerLetter"/>
      <w:lvlText w:val="%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435C7310"/>
    <w:multiLevelType w:val="hybridMultilevel"/>
    <w:tmpl w:val="591E48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01FC4"/>
    <w:multiLevelType w:val="hybridMultilevel"/>
    <w:tmpl w:val="22B4ABCE"/>
    <w:lvl w:ilvl="0" w:tplc="6A0230F2">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18C11F8"/>
    <w:multiLevelType w:val="hybridMultilevel"/>
    <w:tmpl w:val="A7223AC8"/>
    <w:lvl w:ilvl="0" w:tplc="CF964C12">
      <w:start w:val="3"/>
      <w:numFmt w:val="decimal"/>
      <w:lvlText w:val="%1."/>
      <w:lvlJc w:val="left"/>
      <w:pPr>
        <w:ind w:left="540" w:hanging="360"/>
      </w:pPr>
      <w:rPr>
        <w:rFonts w:ascii="Calibri" w:hAnsi="Calibri" w:cs="Calibri"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676E3D61"/>
    <w:multiLevelType w:val="hybridMultilevel"/>
    <w:tmpl w:val="6590A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77669F3"/>
    <w:multiLevelType w:val="hybridMultilevel"/>
    <w:tmpl w:val="9E8496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946CB8"/>
    <w:multiLevelType w:val="hybridMultilevel"/>
    <w:tmpl w:val="5A94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7179AF"/>
    <w:multiLevelType w:val="hybridMultilevel"/>
    <w:tmpl w:val="2FC053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D73E85"/>
    <w:multiLevelType w:val="hybridMultilevel"/>
    <w:tmpl w:val="2FC053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301960">
    <w:abstractNumId w:val="0"/>
  </w:num>
  <w:num w:numId="2" w16cid:durableId="1921476162">
    <w:abstractNumId w:val="1"/>
  </w:num>
  <w:num w:numId="3" w16cid:durableId="1358581808">
    <w:abstractNumId w:val="2"/>
  </w:num>
  <w:num w:numId="4" w16cid:durableId="974406079">
    <w:abstractNumId w:val="3"/>
  </w:num>
  <w:num w:numId="5" w16cid:durableId="1762295016">
    <w:abstractNumId w:val="14"/>
  </w:num>
  <w:num w:numId="6" w16cid:durableId="1019698560">
    <w:abstractNumId w:val="9"/>
  </w:num>
  <w:num w:numId="7" w16cid:durableId="1164709435">
    <w:abstractNumId w:val="20"/>
  </w:num>
  <w:num w:numId="8" w16cid:durableId="746152517">
    <w:abstractNumId w:val="21"/>
  </w:num>
  <w:num w:numId="9" w16cid:durableId="245041717">
    <w:abstractNumId w:val="4"/>
  </w:num>
  <w:num w:numId="10" w16cid:durableId="1569266610">
    <w:abstractNumId w:val="10"/>
  </w:num>
  <w:num w:numId="11" w16cid:durableId="237639490">
    <w:abstractNumId w:val="8"/>
  </w:num>
  <w:num w:numId="12" w16cid:durableId="1180508886">
    <w:abstractNumId w:val="11"/>
  </w:num>
  <w:num w:numId="13" w16cid:durableId="1914391328">
    <w:abstractNumId w:val="18"/>
  </w:num>
  <w:num w:numId="14" w16cid:durableId="117719667">
    <w:abstractNumId w:val="12"/>
  </w:num>
  <w:num w:numId="15" w16cid:durableId="396560402">
    <w:abstractNumId w:val="17"/>
  </w:num>
  <w:num w:numId="16" w16cid:durableId="781145280">
    <w:abstractNumId w:val="19"/>
  </w:num>
  <w:num w:numId="17" w16cid:durableId="1131748214">
    <w:abstractNumId w:val="6"/>
  </w:num>
  <w:num w:numId="18" w16cid:durableId="1383285257">
    <w:abstractNumId w:val="15"/>
  </w:num>
  <w:num w:numId="19" w16cid:durableId="369958536">
    <w:abstractNumId w:val="5"/>
  </w:num>
  <w:num w:numId="20" w16cid:durableId="123281233">
    <w:abstractNumId w:val="16"/>
  </w:num>
  <w:num w:numId="21" w16cid:durableId="1230768633">
    <w:abstractNumId w:val="13"/>
  </w:num>
  <w:num w:numId="22" w16cid:durableId="6900372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6" strokecolor="red">
      <v:stroke endarrow="block" color="red" weight="2.25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7D53"/>
    <w:rsid w:val="00003BC9"/>
    <w:rsid w:val="00006563"/>
    <w:rsid w:val="00020545"/>
    <w:rsid w:val="00050F91"/>
    <w:rsid w:val="00060C95"/>
    <w:rsid w:val="000667F5"/>
    <w:rsid w:val="000721AE"/>
    <w:rsid w:val="0007266D"/>
    <w:rsid w:val="00075359"/>
    <w:rsid w:val="0009503A"/>
    <w:rsid w:val="000C16BC"/>
    <w:rsid w:val="000C1E04"/>
    <w:rsid w:val="000C43A3"/>
    <w:rsid w:val="000E205C"/>
    <w:rsid w:val="000F0C1D"/>
    <w:rsid w:val="000F0D16"/>
    <w:rsid w:val="000F25E6"/>
    <w:rsid w:val="000F2B02"/>
    <w:rsid w:val="001171CD"/>
    <w:rsid w:val="00117648"/>
    <w:rsid w:val="001264DB"/>
    <w:rsid w:val="0014379E"/>
    <w:rsid w:val="00154197"/>
    <w:rsid w:val="0016147A"/>
    <w:rsid w:val="0016610A"/>
    <w:rsid w:val="00167FBF"/>
    <w:rsid w:val="00170D1F"/>
    <w:rsid w:val="0017263E"/>
    <w:rsid w:val="001729B2"/>
    <w:rsid w:val="00180C5C"/>
    <w:rsid w:val="00192474"/>
    <w:rsid w:val="0019436B"/>
    <w:rsid w:val="001963E8"/>
    <w:rsid w:val="001A4033"/>
    <w:rsid w:val="001A58E2"/>
    <w:rsid w:val="001B35FA"/>
    <w:rsid w:val="001C0CD0"/>
    <w:rsid w:val="001C5451"/>
    <w:rsid w:val="001D0EC5"/>
    <w:rsid w:val="001D1B05"/>
    <w:rsid w:val="001E29AC"/>
    <w:rsid w:val="001E37BA"/>
    <w:rsid w:val="001F2C04"/>
    <w:rsid w:val="00205579"/>
    <w:rsid w:val="00224766"/>
    <w:rsid w:val="002367E9"/>
    <w:rsid w:val="00255E42"/>
    <w:rsid w:val="0026107A"/>
    <w:rsid w:val="0026410F"/>
    <w:rsid w:val="0027234E"/>
    <w:rsid w:val="00274C07"/>
    <w:rsid w:val="00277308"/>
    <w:rsid w:val="0027755A"/>
    <w:rsid w:val="00291ECE"/>
    <w:rsid w:val="00294AD1"/>
    <w:rsid w:val="002B457E"/>
    <w:rsid w:val="002B698A"/>
    <w:rsid w:val="002B6C01"/>
    <w:rsid w:val="002C6678"/>
    <w:rsid w:val="002E5425"/>
    <w:rsid w:val="002F42CD"/>
    <w:rsid w:val="002F5E0F"/>
    <w:rsid w:val="0030183A"/>
    <w:rsid w:val="0030646A"/>
    <w:rsid w:val="0030740F"/>
    <w:rsid w:val="00317D74"/>
    <w:rsid w:val="00325583"/>
    <w:rsid w:val="00325DFB"/>
    <w:rsid w:val="00354ED6"/>
    <w:rsid w:val="00367869"/>
    <w:rsid w:val="0037142C"/>
    <w:rsid w:val="00371E30"/>
    <w:rsid w:val="00380CEA"/>
    <w:rsid w:val="003818E5"/>
    <w:rsid w:val="003872A3"/>
    <w:rsid w:val="003B4438"/>
    <w:rsid w:val="003C2FEB"/>
    <w:rsid w:val="003E5B98"/>
    <w:rsid w:val="00410814"/>
    <w:rsid w:val="00414972"/>
    <w:rsid w:val="00426D65"/>
    <w:rsid w:val="00436D56"/>
    <w:rsid w:val="00437873"/>
    <w:rsid w:val="00445053"/>
    <w:rsid w:val="00460812"/>
    <w:rsid w:val="00465553"/>
    <w:rsid w:val="004659B7"/>
    <w:rsid w:val="00467B65"/>
    <w:rsid w:val="00471FB8"/>
    <w:rsid w:val="00492189"/>
    <w:rsid w:val="004945D5"/>
    <w:rsid w:val="004A4C4A"/>
    <w:rsid w:val="004B5E91"/>
    <w:rsid w:val="004C0AC6"/>
    <w:rsid w:val="004C4DDE"/>
    <w:rsid w:val="004C733E"/>
    <w:rsid w:val="004D1136"/>
    <w:rsid w:val="004E1CC9"/>
    <w:rsid w:val="00533E7F"/>
    <w:rsid w:val="00535E6C"/>
    <w:rsid w:val="00542A94"/>
    <w:rsid w:val="00552E92"/>
    <w:rsid w:val="005614D1"/>
    <w:rsid w:val="00571EEB"/>
    <w:rsid w:val="005826AD"/>
    <w:rsid w:val="0058649B"/>
    <w:rsid w:val="005A5353"/>
    <w:rsid w:val="005B424D"/>
    <w:rsid w:val="005B7552"/>
    <w:rsid w:val="005C48CA"/>
    <w:rsid w:val="005C55A6"/>
    <w:rsid w:val="0062269C"/>
    <w:rsid w:val="00622F09"/>
    <w:rsid w:val="00632FF0"/>
    <w:rsid w:val="00663D33"/>
    <w:rsid w:val="006747D5"/>
    <w:rsid w:val="00683D8C"/>
    <w:rsid w:val="0068545B"/>
    <w:rsid w:val="00695E53"/>
    <w:rsid w:val="00696D9C"/>
    <w:rsid w:val="006B11C1"/>
    <w:rsid w:val="006B6798"/>
    <w:rsid w:val="006B76F5"/>
    <w:rsid w:val="006C2A5D"/>
    <w:rsid w:val="006C3FD1"/>
    <w:rsid w:val="006C7345"/>
    <w:rsid w:val="006D21A4"/>
    <w:rsid w:val="006D474C"/>
    <w:rsid w:val="006E368F"/>
    <w:rsid w:val="00707AB8"/>
    <w:rsid w:val="0072303A"/>
    <w:rsid w:val="00723694"/>
    <w:rsid w:val="007353CD"/>
    <w:rsid w:val="00746681"/>
    <w:rsid w:val="007520A5"/>
    <w:rsid w:val="00760A83"/>
    <w:rsid w:val="00776CAF"/>
    <w:rsid w:val="007A38B0"/>
    <w:rsid w:val="007C005C"/>
    <w:rsid w:val="007C6C43"/>
    <w:rsid w:val="007D4242"/>
    <w:rsid w:val="007E566A"/>
    <w:rsid w:val="00810CAD"/>
    <w:rsid w:val="008168B0"/>
    <w:rsid w:val="00837D53"/>
    <w:rsid w:val="00845861"/>
    <w:rsid w:val="0086458D"/>
    <w:rsid w:val="0086571A"/>
    <w:rsid w:val="00866D18"/>
    <w:rsid w:val="00872D96"/>
    <w:rsid w:val="00872FE5"/>
    <w:rsid w:val="00874D42"/>
    <w:rsid w:val="00875E6A"/>
    <w:rsid w:val="008842D9"/>
    <w:rsid w:val="00884EF6"/>
    <w:rsid w:val="008A4045"/>
    <w:rsid w:val="008A68F3"/>
    <w:rsid w:val="008A6FC4"/>
    <w:rsid w:val="008A72B8"/>
    <w:rsid w:val="008B022C"/>
    <w:rsid w:val="008B6598"/>
    <w:rsid w:val="008D0802"/>
    <w:rsid w:val="008D58C9"/>
    <w:rsid w:val="008E7666"/>
    <w:rsid w:val="008F2506"/>
    <w:rsid w:val="008F6737"/>
    <w:rsid w:val="008F6A63"/>
    <w:rsid w:val="008F6F5F"/>
    <w:rsid w:val="00904E7C"/>
    <w:rsid w:val="00907BC2"/>
    <w:rsid w:val="00914F66"/>
    <w:rsid w:val="00933013"/>
    <w:rsid w:val="009426D0"/>
    <w:rsid w:val="00947BD7"/>
    <w:rsid w:val="00971DCE"/>
    <w:rsid w:val="009A0C1B"/>
    <w:rsid w:val="009B550F"/>
    <w:rsid w:val="009C2CD1"/>
    <w:rsid w:val="009C3577"/>
    <w:rsid w:val="009C4ACC"/>
    <w:rsid w:val="009E6F6A"/>
    <w:rsid w:val="00A12752"/>
    <w:rsid w:val="00A23212"/>
    <w:rsid w:val="00A262E7"/>
    <w:rsid w:val="00A326B2"/>
    <w:rsid w:val="00A37254"/>
    <w:rsid w:val="00A47105"/>
    <w:rsid w:val="00A54126"/>
    <w:rsid w:val="00A54C7A"/>
    <w:rsid w:val="00A61204"/>
    <w:rsid w:val="00A621D5"/>
    <w:rsid w:val="00A64180"/>
    <w:rsid w:val="00A64E3A"/>
    <w:rsid w:val="00A76206"/>
    <w:rsid w:val="00A7766D"/>
    <w:rsid w:val="00A95E0A"/>
    <w:rsid w:val="00AB6C70"/>
    <w:rsid w:val="00AC12AE"/>
    <w:rsid w:val="00AC1E14"/>
    <w:rsid w:val="00AC4F34"/>
    <w:rsid w:val="00AD0B34"/>
    <w:rsid w:val="00AD5112"/>
    <w:rsid w:val="00AD629F"/>
    <w:rsid w:val="00AF1369"/>
    <w:rsid w:val="00AF2561"/>
    <w:rsid w:val="00B2705F"/>
    <w:rsid w:val="00B322C8"/>
    <w:rsid w:val="00B3546D"/>
    <w:rsid w:val="00B408C7"/>
    <w:rsid w:val="00B50BE3"/>
    <w:rsid w:val="00B51306"/>
    <w:rsid w:val="00B53BF4"/>
    <w:rsid w:val="00B7455F"/>
    <w:rsid w:val="00B75F7D"/>
    <w:rsid w:val="00B91BF7"/>
    <w:rsid w:val="00BB0989"/>
    <w:rsid w:val="00BC4703"/>
    <w:rsid w:val="00BF1157"/>
    <w:rsid w:val="00C03BAD"/>
    <w:rsid w:val="00C04687"/>
    <w:rsid w:val="00C1362D"/>
    <w:rsid w:val="00C17A49"/>
    <w:rsid w:val="00C33E2E"/>
    <w:rsid w:val="00C41C96"/>
    <w:rsid w:val="00C50662"/>
    <w:rsid w:val="00C508F3"/>
    <w:rsid w:val="00C51673"/>
    <w:rsid w:val="00C6093F"/>
    <w:rsid w:val="00C63A6C"/>
    <w:rsid w:val="00C73BDF"/>
    <w:rsid w:val="00C81F1B"/>
    <w:rsid w:val="00C82654"/>
    <w:rsid w:val="00C954A2"/>
    <w:rsid w:val="00CA6450"/>
    <w:rsid w:val="00CC2ED3"/>
    <w:rsid w:val="00CE021E"/>
    <w:rsid w:val="00CE19A3"/>
    <w:rsid w:val="00CF22D1"/>
    <w:rsid w:val="00D045F6"/>
    <w:rsid w:val="00D14E4D"/>
    <w:rsid w:val="00D20EBD"/>
    <w:rsid w:val="00D24C73"/>
    <w:rsid w:val="00D26E6E"/>
    <w:rsid w:val="00D34E22"/>
    <w:rsid w:val="00D35D62"/>
    <w:rsid w:val="00D51EC3"/>
    <w:rsid w:val="00D63011"/>
    <w:rsid w:val="00D6357B"/>
    <w:rsid w:val="00D64DE2"/>
    <w:rsid w:val="00D6533B"/>
    <w:rsid w:val="00D7200D"/>
    <w:rsid w:val="00D74DBD"/>
    <w:rsid w:val="00D82824"/>
    <w:rsid w:val="00D86D9D"/>
    <w:rsid w:val="00D90DBC"/>
    <w:rsid w:val="00DA7AB6"/>
    <w:rsid w:val="00DC141C"/>
    <w:rsid w:val="00DC52D0"/>
    <w:rsid w:val="00E11132"/>
    <w:rsid w:val="00E14C5E"/>
    <w:rsid w:val="00E210A6"/>
    <w:rsid w:val="00E3211A"/>
    <w:rsid w:val="00E430D7"/>
    <w:rsid w:val="00E50089"/>
    <w:rsid w:val="00E80683"/>
    <w:rsid w:val="00E82A8B"/>
    <w:rsid w:val="00EB799F"/>
    <w:rsid w:val="00EC2050"/>
    <w:rsid w:val="00EC26DE"/>
    <w:rsid w:val="00ED7DFC"/>
    <w:rsid w:val="00EE0ABF"/>
    <w:rsid w:val="00EE0CEE"/>
    <w:rsid w:val="00EE4EE3"/>
    <w:rsid w:val="00EF7AF8"/>
    <w:rsid w:val="00F42C73"/>
    <w:rsid w:val="00F63D48"/>
    <w:rsid w:val="00F71152"/>
    <w:rsid w:val="00F8337C"/>
    <w:rsid w:val="00FA1DBF"/>
    <w:rsid w:val="00FA57BC"/>
    <w:rsid w:val="00FB2CA3"/>
    <w:rsid w:val="00FC4098"/>
    <w:rsid w:val="00FC5081"/>
    <w:rsid w:val="00FE6441"/>
    <w:rsid w:val="00FE7FE7"/>
    <w:rsid w:val="00FF1B41"/>
    <w:rsid w:val="00FF569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strokecolor="red">
      <v:stroke endarrow="block" color="red" weight="2.25pt"/>
    </o:shapedefaults>
    <o:shapelayout v:ext="edit">
      <o:idmap v:ext="edit" data="2"/>
      <o:rules v:ext="edit">
        <o:r id="V:Rule1" type="connector" idref="#_x0000_s2050"/>
        <o:r id="V:Rule2" type="connector" idref="#Straight Arrow Connector 2"/>
        <o:r id="V:Rule3" type="connector" idref="#Straight Arrow Connector 21"/>
        <o:r id="V:Rule4" type="connector" idref="#Straight Arrow Connector 3"/>
        <o:r id="V:Rule5" type="connector" idref="#Straight Arrow Connector 4"/>
        <o:r id="V:Rule6" type="connector" idref="#Straight Arrow Connector 1"/>
      </o:rules>
    </o:shapelayout>
  </w:shapeDefaults>
  <w:doNotEmbedSmartTags/>
  <w:decimalSymbol w:val="."/>
  <w:listSeparator w:val=","/>
  <w14:docId w14:val="52FDA7D2"/>
  <w15:docId w15:val="{4EB265C9-705D-4230-B1FD-1E6C34797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3A3"/>
    <w:pPr>
      <w:suppressAutoHyphens/>
      <w:spacing w:after="200" w:line="276" w:lineRule="auto"/>
    </w:pPr>
    <w:rPr>
      <w:rFonts w:ascii="Calibri" w:hAnsi="Calibri" w:cs="Calibri"/>
      <w:sz w:val="22"/>
      <w:szCs w:val="22"/>
      <w:lang w:eastAsia="ar-SA"/>
    </w:rPr>
  </w:style>
  <w:style w:type="paragraph" w:styleId="Heading3">
    <w:name w:val="heading 3"/>
    <w:basedOn w:val="Normal"/>
    <w:next w:val="Normal"/>
    <w:link w:val="Heading3Char"/>
    <w:unhideWhenUsed/>
    <w:qFormat/>
    <w:rsid w:val="001E37BA"/>
    <w:pPr>
      <w:keepNext/>
      <w:suppressAutoHyphens w:val="0"/>
      <w:spacing w:after="0" w:line="240" w:lineRule="auto"/>
      <w:jc w:val="both"/>
      <w:outlineLvl w:val="2"/>
    </w:pPr>
    <w:rPr>
      <w:rFonts w:ascii="Times New Roman" w:eastAsia="Times New Roman" w:hAnsi="Times New Roman" w:cs="Times New Roman"/>
      <w:b/>
      <w:bCs/>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C43A3"/>
    <w:rPr>
      <w:b/>
    </w:rPr>
  </w:style>
  <w:style w:type="character" w:customStyle="1" w:styleId="Absatz-Standardschriftart">
    <w:name w:val="Absatz-Standardschriftart"/>
    <w:rsid w:val="000C43A3"/>
  </w:style>
  <w:style w:type="character" w:customStyle="1" w:styleId="WW-Absatz-Standardschriftart">
    <w:name w:val="WW-Absatz-Standardschriftart"/>
    <w:rsid w:val="000C43A3"/>
  </w:style>
  <w:style w:type="character" w:customStyle="1" w:styleId="WW8Num5z0">
    <w:name w:val="WW8Num5z0"/>
    <w:rsid w:val="000C43A3"/>
    <w:rPr>
      <w:rFonts w:ascii="Symbol" w:hAnsi="Symbol"/>
    </w:rPr>
  </w:style>
  <w:style w:type="character" w:customStyle="1" w:styleId="WW8Num6z0">
    <w:name w:val="WW8Num6z0"/>
    <w:rsid w:val="000C43A3"/>
    <w:rPr>
      <w:rFonts w:ascii="Symbol" w:hAnsi="Symbol"/>
    </w:rPr>
  </w:style>
  <w:style w:type="character" w:customStyle="1" w:styleId="WW8Num7z0">
    <w:name w:val="WW8Num7z0"/>
    <w:rsid w:val="000C43A3"/>
    <w:rPr>
      <w:rFonts w:ascii="Symbol" w:hAnsi="Symbol"/>
    </w:rPr>
  </w:style>
  <w:style w:type="character" w:customStyle="1" w:styleId="WW8Num8z0">
    <w:name w:val="WW8Num8z0"/>
    <w:rsid w:val="000C43A3"/>
    <w:rPr>
      <w:rFonts w:ascii="Symbol" w:hAnsi="Symbol"/>
    </w:rPr>
  </w:style>
  <w:style w:type="character" w:customStyle="1" w:styleId="WW8Num10z0">
    <w:name w:val="WW8Num10z0"/>
    <w:rsid w:val="000C43A3"/>
    <w:rPr>
      <w:rFonts w:ascii="Symbol" w:hAnsi="Symbol"/>
    </w:rPr>
  </w:style>
  <w:style w:type="character" w:customStyle="1" w:styleId="WW8Num15z0">
    <w:name w:val="WW8Num15z0"/>
    <w:rsid w:val="000C43A3"/>
    <w:rPr>
      <w:b/>
    </w:rPr>
  </w:style>
  <w:style w:type="character" w:customStyle="1" w:styleId="DefaultParagraphFont1">
    <w:name w:val="Default Paragraph Font1"/>
    <w:rsid w:val="000C43A3"/>
  </w:style>
  <w:style w:type="character" w:styleId="Hyperlink">
    <w:name w:val="Hyperlink"/>
    <w:rsid w:val="000C43A3"/>
    <w:rPr>
      <w:color w:val="000080"/>
      <w:u w:val="single"/>
    </w:rPr>
  </w:style>
  <w:style w:type="character" w:styleId="FollowedHyperlink">
    <w:name w:val="FollowedHyperlink"/>
    <w:rsid w:val="000C43A3"/>
    <w:rPr>
      <w:color w:val="800000"/>
      <w:u w:val="single"/>
    </w:rPr>
  </w:style>
  <w:style w:type="character" w:customStyle="1" w:styleId="Bullets">
    <w:name w:val="Bullets"/>
    <w:rsid w:val="000C43A3"/>
    <w:rPr>
      <w:rFonts w:ascii="OpenSymbol" w:eastAsia="OpenSymbol" w:hAnsi="OpenSymbol" w:cs="OpenSymbol"/>
    </w:rPr>
  </w:style>
  <w:style w:type="character" w:customStyle="1" w:styleId="NumberingSymbols">
    <w:name w:val="Numbering Symbols"/>
    <w:rsid w:val="000C43A3"/>
  </w:style>
  <w:style w:type="paragraph" w:customStyle="1" w:styleId="Heading">
    <w:name w:val="Heading"/>
    <w:basedOn w:val="Normal"/>
    <w:next w:val="BodyText"/>
    <w:rsid w:val="000C43A3"/>
    <w:pPr>
      <w:keepNext/>
      <w:spacing w:before="240" w:after="120"/>
    </w:pPr>
    <w:rPr>
      <w:rFonts w:ascii="Arial" w:eastAsia="DejaVu Sans" w:hAnsi="Arial" w:cs="DejaVu Sans"/>
      <w:sz w:val="28"/>
      <w:szCs w:val="28"/>
    </w:rPr>
  </w:style>
  <w:style w:type="paragraph" w:styleId="BodyText">
    <w:name w:val="Body Text"/>
    <w:basedOn w:val="Normal"/>
    <w:rsid w:val="000C43A3"/>
    <w:pPr>
      <w:spacing w:after="120"/>
    </w:pPr>
  </w:style>
  <w:style w:type="paragraph" w:styleId="List">
    <w:name w:val="List"/>
    <w:basedOn w:val="BodyText"/>
    <w:rsid w:val="000C43A3"/>
  </w:style>
  <w:style w:type="paragraph" w:customStyle="1" w:styleId="Caption1">
    <w:name w:val="Caption1"/>
    <w:basedOn w:val="Normal"/>
    <w:rsid w:val="000C43A3"/>
    <w:pPr>
      <w:suppressLineNumbers/>
      <w:spacing w:before="120" w:after="120"/>
    </w:pPr>
    <w:rPr>
      <w:i/>
      <w:iCs/>
      <w:sz w:val="24"/>
      <w:szCs w:val="24"/>
    </w:rPr>
  </w:style>
  <w:style w:type="paragraph" w:customStyle="1" w:styleId="Index">
    <w:name w:val="Index"/>
    <w:basedOn w:val="Normal"/>
    <w:rsid w:val="000C43A3"/>
    <w:pPr>
      <w:suppressLineNumbers/>
    </w:pPr>
  </w:style>
  <w:style w:type="paragraph" w:customStyle="1" w:styleId="ListParagraph1">
    <w:name w:val="List Paragraph1"/>
    <w:basedOn w:val="Normal"/>
    <w:rsid w:val="000C43A3"/>
    <w:pPr>
      <w:ind w:left="720"/>
    </w:pPr>
  </w:style>
  <w:style w:type="paragraph" w:styleId="Title">
    <w:name w:val="Title"/>
    <w:basedOn w:val="Normal"/>
    <w:next w:val="Subtitle"/>
    <w:qFormat/>
    <w:rsid w:val="000C43A3"/>
    <w:pPr>
      <w:jc w:val="center"/>
    </w:pPr>
    <w:rPr>
      <w:rFonts w:ascii="Times New Roman" w:hAnsi="Times New Roman"/>
      <w:b/>
      <w:sz w:val="28"/>
      <w:szCs w:val="28"/>
    </w:rPr>
  </w:style>
  <w:style w:type="paragraph" w:styleId="Subtitle">
    <w:name w:val="Subtitle"/>
    <w:basedOn w:val="Heading"/>
    <w:next w:val="BodyText"/>
    <w:qFormat/>
    <w:rsid w:val="000C43A3"/>
    <w:pPr>
      <w:jc w:val="center"/>
    </w:pPr>
    <w:rPr>
      <w:i/>
      <w:iCs/>
    </w:rPr>
  </w:style>
  <w:style w:type="paragraph" w:customStyle="1" w:styleId="TableContents">
    <w:name w:val="Table Contents"/>
    <w:basedOn w:val="Normal"/>
    <w:rsid w:val="000C43A3"/>
    <w:pPr>
      <w:suppressLineNumbers/>
    </w:pPr>
  </w:style>
  <w:style w:type="paragraph" w:customStyle="1" w:styleId="TableHeading">
    <w:name w:val="Table Heading"/>
    <w:basedOn w:val="TableContents"/>
    <w:rsid w:val="000C43A3"/>
    <w:pPr>
      <w:jc w:val="center"/>
    </w:pPr>
    <w:rPr>
      <w:b/>
      <w:bCs/>
    </w:rPr>
  </w:style>
  <w:style w:type="paragraph" w:customStyle="1" w:styleId="ListContents">
    <w:name w:val="List Contents"/>
    <w:basedOn w:val="Normal"/>
    <w:rsid w:val="000C43A3"/>
    <w:pPr>
      <w:ind w:left="567"/>
    </w:pPr>
  </w:style>
  <w:style w:type="paragraph" w:customStyle="1" w:styleId="ListHeading">
    <w:name w:val="List Heading"/>
    <w:basedOn w:val="Normal"/>
    <w:next w:val="ListContents"/>
    <w:rsid w:val="000C43A3"/>
  </w:style>
  <w:style w:type="character" w:customStyle="1" w:styleId="apple-converted-space">
    <w:name w:val="apple-converted-space"/>
    <w:basedOn w:val="DefaultParagraphFont"/>
    <w:rsid w:val="00904E7C"/>
  </w:style>
  <w:style w:type="paragraph" w:styleId="Header">
    <w:name w:val="header"/>
    <w:basedOn w:val="Normal"/>
    <w:link w:val="HeaderChar"/>
    <w:uiPriority w:val="99"/>
    <w:unhideWhenUsed/>
    <w:rsid w:val="00C13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62D"/>
    <w:rPr>
      <w:rFonts w:ascii="Calibri" w:hAnsi="Calibri" w:cs="Calibri"/>
      <w:sz w:val="22"/>
      <w:szCs w:val="22"/>
      <w:lang w:eastAsia="ar-SA"/>
    </w:rPr>
  </w:style>
  <w:style w:type="paragraph" w:styleId="Footer">
    <w:name w:val="footer"/>
    <w:basedOn w:val="Normal"/>
    <w:link w:val="FooterChar"/>
    <w:uiPriority w:val="99"/>
    <w:unhideWhenUsed/>
    <w:rsid w:val="00C13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62D"/>
    <w:rPr>
      <w:rFonts w:ascii="Calibri" w:hAnsi="Calibri" w:cs="Calibri"/>
      <w:sz w:val="22"/>
      <w:szCs w:val="22"/>
      <w:lang w:eastAsia="ar-SA"/>
    </w:rPr>
  </w:style>
  <w:style w:type="paragraph" w:styleId="ListParagraph">
    <w:name w:val="List Paragraph"/>
    <w:basedOn w:val="Normal"/>
    <w:uiPriority w:val="34"/>
    <w:qFormat/>
    <w:rsid w:val="00C1362D"/>
    <w:pPr>
      <w:ind w:left="720"/>
      <w:contextualSpacing/>
    </w:pPr>
  </w:style>
  <w:style w:type="table" w:styleId="TableGrid">
    <w:name w:val="Table Grid"/>
    <w:basedOn w:val="TableNormal"/>
    <w:uiPriority w:val="59"/>
    <w:rsid w:val="00EF7A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1E37BA"/>
    <w:rPr>
      <w:rFonts w:eastAsia="Times New Roman"/>
      <w:b/>
      <w:bCs/>
      <w:sz w:val="24"/>
      <w:szCs w:val="24"/>
      <w:lang w:eastAsia="zh-TW"/>
    </w:rPr>
  </w:style>
  <w:style w:type="paragraph" w:styleId="BalloonText">
    <w:name w:val="Balloon Text"/>
    <w:basedOn w:val="Normal"/>
    <w:link w:val="BalloonTextChar"/>
    <w:uiPriority w:val="99"/>
    <w:semiHidden/>
    <w:unhideWhenUsed/>
    <w:rsid w:val="00760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A83"/>
    <w:rPr>
      <w:rFonts w:ascii="Tahoma" w:hAnsi="Tahoma" w:cs="Tahoma"/>
      <w:sz w:val="16"/>
      <w:szCs w:val="16"/>
      <w:lang w:eastAsia="ar-SA"/>
    </w:rPr>
  </w:style>
  <w:style w:type="paragraph" w:customStyle="1" w:styleId="Default">
    <w:name w:val="Default"/>
    <w:rsid w:val="004C4DDE"/>
    <w:pPr>
      <w:autoSpaceDE w:val="0"/>
      <w:autoSpaceDN w:val="0"/>
      <w:adjustRightInd w:val="0"/>
    </w:pPr>
    <w:rPr>
      <w:color w:val="000000"/>
      <w:sz w:val="24"/>
      <w:szCs w:val="24"/>
    </w:rPr>
  </w:style>
  <w:style w:type="character" w:customStyle="1" w:styleId="apple-style-span">
    <w:name w:val="apple-style-span"/>
    <w:rsid w:val="00872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14924">
      <w:bodyDiv w:val="1"/>
      <w:marLeft w:val="0"/>
      <w:marRight w:val="0"/>
      <w:marTop w:val="0"/>
      <w:marBottom w:val="0"/>
      <w:divBdr>
        <w:top w:val="none" w:sz="0" w:space="0" w:color="auto"/>
        <w:left w:val="none" w:sz="0" w:space="0" w:color="auto"/>
        <w:bottom w:val="none" w:sz="0" w:space="0" w:color="auto"/>
        <w:right w:val="none" w:sz="0" w:space="0" w:color="auto"/>
      </w:divBdr>
    </w:div>
    <w:div w:id="495072605">
      <w:bodyDiv w:val="1"/>
      <w:marLeft w:val="0"/>
      <w:marRight w:val="0"/>
      <w:marTop w:val="0"/>
      <w:marBottom w:val="0"/>
      <w:divBdr>
        <w:top w:val="none" w:sz="0" w:space="0" w:color="auto"/>
        <w:left w:val="none" w:sz="0" w:space="0" w:color="auto"/>
        <w:bottom w:val="none" w:sz="0" w:space="0" w:color="auto"/>
        <w:right w:val="none" w:sz="0" w:space="0" w:color="auto"/>
      </w:divBdr>
    </w:div>
    <w:div w:id="574586018">
      <w:bodyDiv w:val="1"/>
      <w:marLeft w:val="0"/>
      <w:marRight w:val="0"/>
      <w:marTop w:val="0"/>
      <w:marBottom w:val="0"/>
      <w:divBdr>
        <w:top w:val="none" w:sz="0" w:space="0" w:color="auto"/>
        <w:left w:val="none" w:sz="0" w:space="0" w:color="auto"/>
        <w:bottom w:val="none" w:sz="0" w:space="0" w:color="auto"/>
        <w:right w:val="none" w:sz="0" w:space="0" w:color="auto"/>
      </w:divBdr>
    </w:div>
    <w:div w:id="649677239">
      <w:bodyDiv w:val="1"/>
      <w:marLeft w:val="0"/>
      <w:marRight w:val="0"/>
      <w:marTop w:val="0"/>
      <w:marBottom w:val="0"/>
      <w:divBdr>
        <w:top w:val="none" w:sz="0" w:space="0" w:color="auto"/>
        <w:left w:val="none" w:sz="0" w:space="0" w:color="auto"/>
        <w:bottom w:val="none" w:sz="0" w:space="0" w:color="auto"/>
        <w:right w:val="none" w:sz="0" w:space="0" w:color="auto"/>
      </w:divBdr>
    </w:div>
    <w:div w:id="924143669">
      <w:bodyDiv w:val="1"/>
      <w:marLeft w:val="0"/>
      <w:marRight w:val="0"/>
      <w:marTop w:val="0"/>
      <w:marBottom w:val="0"/>
      <w:divBdr>
        <w:top w:val="none" w:sz="0" w:space="0" w:color="auto"/>
        <w:left w:val="none" w:sz="0" w:space="0" w:color="auto"/>
        <w:bottom w:val="none" w:sz="0" w:space="0" w:color="auto"/>
        <w:right w:val="none" w:sz="0" w:space="0" w:color="auto"/>
      </w:divBdr>
    </w:div>
    <w:div w:id="1077439889">
      <w:bodyDiv w:val="1"/>
      <w:marLeft w:val="0"/>
      <w:marRight w:val="0"/>
      <w:marTop w:val="0"/>
      <w:marBottom w:val="0"/>
      <w:divBdr>
        <w:top w:val="none" w:sz="0" w:space="0" w:color="auto"/>
        <w:left w:val="none" w:sz="0" w:space="0" w:color="auto"/>
        <w:bottom w:val="none" w:sz="0" w:space="0" w:color="auto"/>
        <w:right w:val="none" w:sz="0" w:space="0" w:color="auto"/>
      </w:divBdr>
    </w:div>
    <w:div w:id="1335835958">
      <w:bodyDiv w:val="1"/>
      <w:marLeft w:val="0"/>
      <w:marRight w:val="0"/>
      <w:marTop w:val="0"/>
      <w:marBottom w:val="0"/>
      <w:divBdr>
        <w:top w:val="none" w:sz="0" w:space="0" w:color="auto"/>
        <w:left w:val="none" w:sz="0" w:space="0" w:color="auto"/>
        <w:bottom w:val="none" w:sz="0" w:space="0" w:color="auto"/>
        <w:right w:val="none" w:sz="0" w:space="0" w:color="auto"/>
      </w:divBdr>
    </w:div>
    <w:div w:id="1555891423">
      <w:bodyDiv w:val="1"/>
      <w:marLeft w:val="0"/>
      <w:marRight w:val="0"/>
      <w:marTop w:val="0"/>
      <w:marBottom w:val="0"/>
      <w:divBdr>
        <w:top w:val="none" w:sz="0" w:space="0" w:color="auto"/>
        <w:left w:val="none" w:sz="0" w:space="0" w:color="auto"/>
        <w:bottom w:val="none" w:sz="0" w:space="0" w:color="auto"/>
        <w:right w:val="none" w:sz="0" w:space="0" w:color="auto"/>
      </w:divBdr>
    </w:div>
    <w:div w:id="1634599648">
      <w:bodyDiv w:val="1"/>
      <w:marLeft w:val="0"/>
      <w:marRight w:val="0"/>
      <w:marTop w:val="0"/>
      <w:marBottom w:val="0"/>
      <w:divBdr>
        <w:top w:val="none" w:sz="0" w:space="0" w:color="auto"/>
        <w:left w:val="none" w:sz="0" w:space="0" w:color="auto"/>
        <w:bottom w:val="none" w:sz="0" w:space="0" w:color="auto"/>
        <w:right w:val="none" w:sz="0" w:space="0" w:color="auto"/>
      </w:divBdr>
    </w:div>
    <w:div w:id="1797601183">
      <w:bodyDiv w:val="1"/>
      <w:marLeft w:val="0"/>
      <w:marRight w:val="0"/>
      <w:marTop w:val="0"/>
      <w:marBottom w:val="0"/>
      <w:divBdr>
        <w:top w:val="none" w:sz="0" w:space="0" w:color="auto"/>
        <w:left w:val="none" w:sz="0" w:space="0" w:color="auto"/>
        <w:bottom w:val="none" w:sz="0" w:space="0" w:color="auto"/>
        <w:right w:val="none" w:sz="0" w:space="0" w:color="auto"/>
      </w:divBdr>
    </w:div>
    <w:div w:id="1829008361">
      <w:bodyDiv w:val="1"/>
      <w:marLeft w:val="0"/>
      <w:marRight w:val="0"/>
      <w:marTop w:val="0"/>
      <w:marBottom w:val="0"/>
      <w:divBdr>
        <w:top w:val="none" w:sz="0" w:space="0" w:color="auto"/>
        <w:left w:val="none" w:sz="0" w:space="0" w:color="auto"/>
        <w:bottom w:val="none" w:sz="0" w:space="0" w:color="auto"/>
        <w:right w:val="none" w:sz="0" w:space="0" w:color="auto"/>
      </w:divBdr>
    </w:div>
    <w:div w:id="2015380933">
      <w:bodyDiv w:val="1"/>
      <w:marLeft w:val="0"/>
      <w:marRight w:val="0"/>
      <w:marTop w:val="0"/>
      <w:marBottom w:val="0"/>
      <w:divBdr>
        <w:top w:val="none" w:sz="0" w:space="0" w:color="auto"/>
        <w:left w:val="none" w:sz="0" w:space="0" w:color="auto"/>
        <w:bottom w:val="none" w:sz="0" w:space="0" w:color="auto"/>
        <w:right w:val="none" w:sz="0" w:space="0" w:color="auto"/>
      </w:divBdr>
    </w:div>
    <w:div w:id="204616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CISE Department</Company>
  <LinksUpToDate>false</LinksUpToDate>
  <CharactersWithSpaces>7370</CharactersWithSpaces>
  <SharedDoc>false</SharedDoc>
  <HLinks>
    <vt:vector size="42" baseType="variant">
      <vt:variant>
        <vt:i4>2555969</vt:i4>
      </vt:variant>
      <vt:variant>
        <vt:i4>18</vt:i4>
      </vt:variant>
      <vt:variant>
        <vt:i4>0</vt:i4>
      </vt:variant>
      <vt:variant>
        <vt:i4>5</vt:i4>
      </vt:variant>
      <vt:variant>
        <vt:lpwstr>http://en.wikipedia.org/wiki/Nvidia_Tesla</vt:lpwstr>
      </vt:variant>
      <vt:variant>
        <vt:lpwstr/>
      </vt:variant>
      <vt:variant>
        <vt:i4>6029428</vt:i4>
      </vt:variant>
      <vt:variant>
        <vt:i4>15</vt:i4>
      </vt:variant>
      <vt:variant>
        <vt:i4>0</vt:i4>
      </vt:variant>
      <vt:variant>
        <vt:i4>5</vt:i4>
      </vt:variant>
      <vt:variant>
        <vt:lpwstr>/wiki/Real_number</vt:lpwstr>
      </vt:variant>
      <vt:variant>
        <vt:lpwstr/>
      </vt:variant>
      <vt:variant>
        <vt:i4>3473452</vt:i4>
      </vt:variant>
      <vt:variant>
        <vt:i4>12</vt:i4>
      </vt:variant>
      <vt:variant>
        <vt:i4>0</vt:i4>
      </vt:variant>
      <vt:variant>
        <vt:i4>5</vt:i4>
      </vt:variant>
      <vt:variant>
        <vt:lpwstr>/wiki/Factorial</vt:lpwstr>
      </vt:variant>
      <vt:variant>
        <vt:lpwstr/>
      </vt:variant>
      <vt:variant>
        <vt:i4>3080298</vt:i4>
      </vt:variant>
      <vt:variant>
        <vt:i4>9</vt:i4>
      </vt:variant>
      <vt:variant>
        <vt:i4>0</vt:i4>
      </vt:variant>
      <vt:variant>
        <vt:i4>5</vt:i4>
      </vt:variant>
      <vt:variant>
        <vt:lpwstr>/wiki/E_(mathematical_constant)</vt:lpwstr>
      </vt:variant>
      <vt:variant>
        <vt:lpwstr/>
      </vt:variant>
      <vt:variant>
        <vt:i4>6094933</vt:i4>
      </vt:variant>
      <vt:variant>
        <vt:i4>3</vt:i4>
      </vt:variant>
      <vt:variant>
        <vt:i4>0</vt:i4>
      </vt:variant>
      <vt:variant>
        <vt:i4>5</vt:i4>
      </vt:variant>
      <vt:variant>
        <vt:lpwstr>/wiki/Integer</vt:lpwstr>
      </vt:variant>
      <vt:variant>
        <vt:lpwstr/>
      </vt:variant>
      <vt:variant>
        <vt:i4>458865</vt:i4>
      </vt:variant>
      <vt:variant>
        <vt:i4>0</vt:i4>
      </vt:variant>
      <vt:variant>
        <vt:i4>0</vt:i4>
      </vt:variant>
      <vt:variant>
        <vt:i4>5</vt:i4>
      </vt:variant>
      <vt:variant>
        <vt:lpwstr>http://en.wikipedia.org/wiki/Poisson_distribution</vt:lpwstr>
      </vt:variant>
      <vt:variant>
        <vt:lpwstr/>
      </vt:variant>
      <vt:variant>
        <vt:i4>2424886</vt:i4>
      </vt:variant>
      <vt:variant>
        <vt:i4>4163</vt:i4>
      </vt:variant>
      <vt:variant>
        <vt:i4>1025</vt:i4>
      </vt:variant>
      <vt:variant>
        <vt:i4>1</vt:i4>
      </vt:variant>
      <vt:variant>
        <vt:lpwstr>http://upload.wikimedia.org/math/5/5/9/55978f02e2b22e9a93943595030ecf64.png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xqin</dc:creator>
  <cp:lastModifiedBy>Prabhat Mishra</cp:lastModifiedBy>
  <cp:revision>3</cp:revision>
  <cp:lastPrinted>2024-10-14T19:26:00Z</cp:lastPrinted>
  <dcterms:created xsi:type="dcterms:W3CDTF">2024-10-14T19:26:00Z</dcterms:created>
  <dcterms:modified xsi:type="dcterms:W3CDTF">2024-10-14T19:26:00Z</dcterms:modified>
</cp:coreProperties>
</file>